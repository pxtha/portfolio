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CC4D10" w14:textId="453AA7E5" w:rsidR="003D2CC2" w:rsidRPr="005E2C6B" w:rsidRDefault="00E7489A" w:rsidP="00482781">
      <w:pPr>
        <w:pStyle w:val="PlainText"/>
        <w:ind w:firstLine="450"/>
        <w:jc w:val="center"/>
        <w:rPr>
          <w:rFonts w:ascii="Tahoma" w:hAnsi="Tahoma" w:cs="Tahoma"/>
          <w:b/>
          <w:bCs/>
          <w:sz w:val="32"/>
          <w:szCs w:val="32"/>
        </w:rPr>
      </w:pPr>
      <w:r w:rsidRPr="005E2C6B">
        <w:rPr>
          <w:rFonts w:ascii="Tahoma" w:hAnsi="Tahoma" w:cs="Tahoma"/>
          <w:b/>
          <w:bCs/>
          <w:sz w:val="32"/>
          <w:szCs w:val="32"/>
        </w:rPr>
        <w:t>CURRICULUM VITAE</w:t>
      </w:r>
    </w:p>
    <w:p w14:paraId="1D7F5F7E" w14:textId="77777777" w:rsidR="00B354BB" w:rsidRPr="005E2C6B" w:rsidRDefault="00837B2B" w:rsidP="00B354BB">
      <w:pPr>
        <w:pStyle w:val="PlainText"/>
        <w:ind w:firstLine="720"/>
        <w:rPr>
          <w:rFonts w:ascii="Tahoma" w:hAnsi="Tahoma" w:cs="Tahoma"/>
        </w:rPr>
      </w:pPr>
      <w:r w:rsidRPr="005E2C6B">
        <w:rPr>
          <w:rFonts w:ascii="Tahoma" w:hAnsi="Tahoma" w:cs="Tahoma"/>
        </w:rPr>
        <w:t xml:space="preserve">            </w:t>
      </w:r>
      <w:r w:rsidR="00B354BB" w:rsidRPr="005E2C6B">
        <w:rPr>
          <w:rFonts w:ascii="Tahoma" w:hAnsi="Tahoma" w:cs="Tahoma"/>
        </w:rPr>
        <w:tab/>
      </w:r>
      <w:r w:rsidR="00B354BB" w:rsidRPr="005E2C6B">
        <w:rPr>
          <w:rFonts w:ascii="Tahoma" w:hAnsi="Tahoma" w:cs="Tahoma"/>
        </w:rPr>
        <w:tab/>
      </w:r>
      <w:r w:rsidRPr="005E2C6B">
        <w:rPr>
          <w:rFonts w:ascii="Tahoma" w:hAnsi="Tahoma" w:cs="Tahoma"/>
        </w:rPr>
        <w:tab/>
      </w:r>
      <w:r w:rsidRPr="005E2C6B">
        <w:rPr>
          <w:rFonts w:ascii="Tahoma" w:hAnsi="Tahoma" w:cs="Tahoma"/>
        </w:rPr>
        <w:tab/>
      </w:r>
      <w:r w:rsidR="00B354BB" w:rsidRPr="005E2C6B">
        <w:rPr>
          <w:rFonts w:ascii="Tahoma" w:hAnsi="Tahoma" w:cs="Tahoma"/>
        </w:rPr>
        <w:t xml:space="preserve">   </w:t>
      </w:r>
      <w:r w:rsidR="00B354BB" w:rsidRPr="005E2C6B">
        <w:rPr>
          <w:rFonts w:ascii="Tahoma" w:hAnsi="Tahoma" w:cs="Tahoma"/>
        </w:rPr>
        <w:tab/>
      </w:r>
    </w:p>
    <w:p w14:paraId="3A7F38D8" w14:textId="77777777" w:rsidR="00837B2B" w:rsidRPr="005E2C6B" w:rsidRDefault="00837B2B" w:rsidP="00B53FE4">
      <w:pPr>
        <w:pStyle w:val="PlainText"/>
        <w:rPr>
          <w:rFonts w:ascii="Tahoma" w:hAnsi="Tahoma" w:cs="Tahoma"/>
        </w:rPr>
      </w:pPr>
      <w:r w:rsidRPr="005E2C6B">
        <w:rPr>
          <w:rFonts w:ascii="Tahoma" w:hAnsi="Tahoma" w:cs="Tahoma"/>
          <w:b/>
          <w:bCs/>
        </w:rPr>
        <w:t>PERSONAL DETAILS</w:t>
      </w:r>
    </w:p>
    <w:p w14:paraId="3DB488AA" w14:textId="77777777" w:rsidR="00837B2B" w:rsidRPr="005E2C6B" w:rsidRDefault="00837B2B">
      <w:pPr>
        <w:pStyle w:val="PlainText"/>
        <w:jc w:val="both"/>
        <w:rPr>
          <w:rFonts w:ascii="Tahoma" w:hAnsi="Tahoma" w:cs="Tahoma"/>
        </w:rPr>
      </w:pPr>
    </w:p>
    <w:p w14:paraId="3ED8D4E7" w14:textId="06B131ED" w:rsidR="00780C62" w:rsidRDefault="00780C62" w:rsidP="529FCB6D">
      <w:pPr>
        <w:pStyle w:val="PlainText"/>
        <w:numPr>
          <w:ilvl w:val="0"/>
          <w:numId w:val="1"/>
        </w:numPr>
        <w:spacing w:line="259" w:lineRule="auto"/>
        <w:rPr>
          <w:rFonts w:ascii="Tahoma" w:hAnsi="Tahoma" w:cs="Tahoma"/>
        </w:rPr>
      </w:pPr>
      <w:r w:rsidRPr="529FCB6D">
        <w:rPr>
          <w:rFonts w:ascii="Tahoma" w:hAnsi="Tahoma" w:cs="Tahoma"/>
        </w:rPr>
        <w:t>Name</w:t>
      </w:r>
      <w:r>
        <w:tab/>
      </w:r>
      <w:r>
        <w:tab/>
      </w:r>
      <w:r w:rsidR="601B30F3" w:rsidRPr="529FCB6D">
        <w:rPr>
          <w:rFonts w:ascii="Tahoma" w:hAnsi="Tahoma" w:cs="Tahoma"/>
          <w:b/>
          <w:bCs/>
        </w:rPr>
        <w:t>PHAM XUAN THANG</w:t>
      </w:r>
    </w:p>
    <w:p w14:paraId="43A27EFE" w14:textId="13BD220F" w:rsidR="00780C62" w:rsidRPr="00377817" w:rsidRDefault="00780C62" w:rsidP="529FCB6D">
      <w:pPr>
        <w:pStyle w:val="PlainText"/>
        <w:numPr>
          <w:ilvl w:val="0"/>
          <w:numId w:val="1"/>
        </w:numPr>
        <w:rPr>
          <w:rFonts w:ascii="Tahoma" w:hAnsi="Tahoma" w:cs="Tahoma"/>
        </w:rPr>
      </w:pPr>
      <w:r w:rsidRPr="529FCB6D">
        <w:rPr>
          <w:rFonts w:ascii="Tahoma" w:hAnsi="Tahoma" w:cs="Tahoma"/>
        </w:rPr>
        <w:t xml:space="preserve">Nationality </w:t>
      </w:r>
      <w:r>
        <w:tab/>
      </w:r>
      <w:r w:rsidRPr="529FCB6D">
        <w:rPr>
          <w:rFonts w:ascii="Tahoma" w:hAnsi="Tahoma" w:cs="Tahoma"/>
        </w:rPr>
        <w:t>Vietnamese</w:t>
      </w:r>
    </w:p>
    <w:p w14:paraId="4BEEB80E" w14:textId="77777777" w:rsidR="00780C62" w:rsidRPr="00377817" w:rsidRDefault="00780C62" w:rsidP="529FCB6D">
      <w:pPr>
        <w:pStyle w:val="PlainText"/>
        <w:numPr>
          <w:ilvl w:val="0"/>
          <w:numId w:val="1"/>
        </w:numPr>
        <w:rPr>
          <w:rFonts w:ascii="Tahoma" w:hAnsi="Tahoma" w:cs="Tahoma"/>
        </w:rPr>
      </w:pPr>
      <w:r w:rsidRPr="529FCB6D">
        <w:rPr>
          <w:rFonts w:ascii="Tahoma" w:hAnsi="Tahoma" w:cs="Tahoma"/>
        </w:rPr>
        <w:t>Gender</w:t>
      </w:r>
      <w:r>
        <w:tab/>
      </w:r>
      <w:r>
        <w:tab/>
      </w:r>
      <w:r w:rsidRPr="529FCB6D">
        <w:rPr>
          <w:rFonts w:ascii="Tahoma" w:hAnsi="Tahoma" w:cs="Tahoma"/>
        </w:rPr>
        <w:t>Male</w:t>
      </w:r>
    </w:p>
    <w:p w14:paraId="2017CC80" w14:textId="77777777" w:rsidR="00780C62" w:rsidRPr="00377817" w:rsidRDefault="00780C62" w:rsidP="529FCB6D">
      <w:pPr>
        <w:pStyle w:val="PlainText"/>
        <w:numPr>
          <w:ilvl w:val="0"/>
          <w:numId w:val="1"/>
        </w:numPr>
        <w:rPr>
          <w:rFonts w:ascii="Tahoma" w:hAnsi="Tahoma" w:cs="Tahoma"/>
        </w:rPr>
      </w:pPr>
      <w:r w:rsidRPr="529FCB6D">
        <w:rPr>
          <w:rFonts w:ascii="Tahoma" w:hAnsi="Tahoma" w:cs="Tahoma"/>
        </w:rPr>
        <w:t>Marital status</w:t>
      </w:r>
      <w:r>
        <w:tab/>
      </w:r>
      <w:r w:rsidRPr="529FCB6D">
        <w:rPr>
          <w:rFonts w:ascii="Tahoma" w:hAnsi="Tahoma" w:cs="Tahoma"/>
        </w:rPr>
        <w:t>Single</w:t>
      </w:r>
    </w:p>
    <w:p w14:paraId="4A7EA013" w14:textId="77777777" w:rsidR="00BD6790" w:rsidRPr="005E2C6B" w:rsidRDefault="00BD6790" w:rsidP="00BD6790">
      <w:pPr>
        <w:pStyle w:val="PlainText"/>
        <w:ind w:left="720"/>
        <w:rPr>
          <w:rFonts w:ascii="Tahoma" w:hAnsi="Tahoma" w:cs="Tahoma"/>
        </w:rPr>
      </w:pPr>
    </w:p>
    <w:tbl>
      <w:tblPr>
        <w:tblW w:w="0" w:type="auto"/>
        <w:tblLayout w:type="fixed"/>
        <w:tblLook w:val="0000" w:firstRow="0" w:lastRow="0" w:firstColumn="0" w:lastColumn="0" w:noHBand="0" w:noVBand="0"/>
      </w:tblPr>
      <w:tblGrid>
        <w:gridCol w:w="9108"/>
      </w:tblGrid>
      <w:tr w:rsidR="00837B2B" w:rsidRPr="005E2C6B" w14:paraId="211BEEEF" w14:textId="77777777">
        <w:tc>
          <w:tcPr>
            <w:tcW w:w="9108" w:type="dxa"/>
            <w:shd w:val="clear" w:color="auto" w:fill="EBE4EC"/>
          </w:tcPr>
          <w:p w14:paraId="76CFE89E" w14:textId="77777777" w:rsidR="00837B2B" w:rsidRPr="005E2C6B" w:rsidRDefault="00837B2B">
            <w:pPr>
              <w:spacing w:before="96"/>
              <w:jc w:val="center"/>
              <w:rPr>
                <w:rFonts w:ascii="Tahoma" w:hAnsi="Tahoma" w:cs="Tahoma"/>
                <w:sz w:val="20"/>
                <w:szCs w:val="20"/>
              </w:rPr>
            </w:pPr>
            <w:r w:rsidRPr="005E2C6B">
              <w:rPr>
                <w:rFonts w:ascii="Tahoma" w:hAnsi="Tahoma" w:cs="Tahoma"/>
                <w:b/>
                <w:bCs/>
                <w:sz w:val="20"/>
                <w:szCs w:val="20"/>
              </w:rPr>
              <w:t>OBJECTIVE</w:t>
            </w:r>
          </w:p>
        </w:tc>
      </w:tr>
    </w:tbl>
    <w:p w14:paraId="1A0C3142" w14:textId="77777777" w:rsidR="001B35E0" w:rsidRDefault="001B35E0" w:rsidP="529FCB6D">
      <w:pPr>
        <w:rPr>
          <w:rFonts w:ascii="Tahoma" w:hAnsi="Tahoma" w:cs="Tahoma"/>
          <w:sz w:val="20"/>
          <w:szCs w:val="20"/>
        </w:rPr>
      </w:pPr>
    </w:p>
    <w:p w14:paraId="69015B1D" w14:textId="60CA692C" w:rsidR="00837B2B" w:rsidRPr="005E2C6B" w:rsidRDefault="120F6539" w:rsidP="529FCB6D">
      <w:pPr>
        <w:rPr>
          <w:rFonts w:ascii="Tahoma" w:hAnsi="Tahoma" w:cs="Tahoma"/>
          <w:sz w:val="20"/>
          <w:szCs w:val="20"/>
        </w:rPr>
      </w:pPr>
      <w:r w:rsidRPr="529FCB6D">
        <w:rPr>
          <w:rFonts w:ascii="Tahoma" w:hAnsi="Tahoma" w:cs="Tahoma"/>
          <w:sz w:val="20"/>
          <w:szCs w:val="20"/>
        </w:rPr>
        <w:t>To leverage my 4 years of experience in software engineering and my expertise in developing, testing, and maintaining software applications to efficiently contribute to the growth and success of an innovative company.</w:t>
      </w:r>
    </w:p>
    <w:p w14:paraId="47AA1247" w14:textId="7F605B16" w:rsidR="00837B2B" w:rsidRPr="005E2C6B" w:rsidRDefault="00837B2B" w:rsidP="529FCB6D">
      <w:pPr>
        <w:rPr>
          <w:rFonts w:ascii="Tahoma" w:hAnsi="Tahoma" w:cs="Tahoma"/>
          <w:sz w:val="20"/>
          <w:szCs w:val="20"/>
        </w:rPr>
      </w:pPr>
    </w:p>
    <w:p w14:paraId="308C4958" w14:textId="77777777" w:rsidR="00837B2B" w:rsidRPr="005E2C6B" w:rsidRDefault="00837B2B">
      <w:pPr>
        <w:rPr>
          <w:rFonts w:ascii="Tahoma" w:hAnsi="Tahoma" w:cs="Tahoma"/>
          <w:sz w:val="20"/>
          <w:szCs w:val="20"/>
        </w:rPr>
      </w:pPr>
    </w:p>
    <w:tbl>
      <w:tblPr>
        <w:tblW w:w="9755" w:type="dxa"/>
        <w:tblLayout w:type="fixed"/>
        <w:tblCellMar>
          <w:left w:w="0" w:type="dxa"/>
          <w:right w:w="0" w:type="dxa"/>
        </w:tblCellMar>
        <w:tblLook w:val="0000" w:firstRow="0" w:lastRow="0" w:firstColumn="0" w:lastColumn="0" w:noHBand="0" w:noVBand="0"/>
      </w:tblPr>
      <w:tblGrid>
        <w:gridCol w:w="9000"/>
        <w:gridCol w:w="90"/>
        <w:gridCol w:w="426"/>
        <w:gridCol w:w="239"/>
      </w:tblGrid>
      <w:tr w:rsidR="00837B2B" w:rsidRPr="005E2C6B" w14:paraId="36B2DC5A" w14:textId="77777777" w:rsidTr="529FCB6D">
        <w:tc>
          <w:tcPr>
            <w:tcW w:w="9000" w:type="dxa"/>
            <w:shd w:val="clear" w:color="auto" w:fill="EBE4EC"/>
          </w:tcPr>
          <w:p w14:paraId="10E687FE" w14:textId="77777777" w:rsidR="00837B2B" w:rsidRPr="005E2C6B" w:rsidRDefault="00837B2B">
            <w:pPr>
              <w:spacing w:before="96"/>
              <w:jc w:val="center"/>
              <w:rPr>
                <w:rFonts w:ascii="Tahoma" w:hAnsi="Tahoma" w:cs="Tahoma"/>
                <w:sz w:val="20"/>
                <w:szCs w:val="20"/>
              </w:rPr>
            </w:pPr>
            <w:r w:rsidRPr="005E2C6B">
              <w:rPr>
                <w:rFonts w:ascii="Tahoma" w:hAnsi="Tahoma" w:cs="Tahoma"/>
                <w:b/>
                <w:sz w:val="20"/>
                <w:szCs w:val="20"/>
              </w:rPr>
              <w:t>PROFESSIONAL SUMMARY</w:t>
            </w:r>
          </w:p>
        </w:tc>
        <w:tc>
          <w:tcPr>
            <w:tcW w:w="755" w:type="dxa"/>
            <w:gridSpan w:val="3"/>
            <w:shd w:val="clear" w:color="auto" w:fill="auto"/>
          </w:tcPr>
          <w:p w14:paraId="76FBD8A3" w14:textId="77777777" w:rsidR="00837B2B" w:rsidRPr="005E2C6B" w:rsidRDefault="00837B2B">
            <w:pPr>
              <w:snapToGrid w:val="0"/>
              <w:rPr>
                <w:rFonts w:ascii="Tahoma" w:hAnsi="Tahoma" w:cs="Tahoma"/>
                <w:sz w:val="20"/>
                <w:szCs w:val="20"/>
              </w:rPr>
            </w:pPr>
          </w:p>
        </w:tc>
      </w:tr>
      <w:tr w:rsidR="00837B2B" w:rsidRPr="005E2C6B" w14:paraId="1629E866" w14:textId="77777777" w:rsidTr="529FCB6D">
        <w:trPr>
          <w:trHeight w:val="900"/>
        </w:trPr>
        <w:tc>
          <w:tcPr>
            <w:tcW w:w="9000" w:type="dxa"/>
            <w:shd w:val="clear" w:color="auto" w:fill="auto"/>
          </w:tcPr>
          <w:p w14:paraId="248D7CB6" w14:textId="63FF8EA3" w:rsidR="00757807" w:rsidRPr="00780C62" w:rsidRDefault="6F4E7FDE" w:rsidP="529FCB6D">
            <w:pPr>
              <w:pStyle w:val="TableText1"/>
              <w:snapToGrid w:val="0"/>
              <w:rPr>
                <w:rFonts w:ascii="Tahoma" w:hAnsi="Tahoma" w:cs="Tahoma"/>
                <w:sz w:val="20"/>
                <w:szCs w:val="20"/>
              </w:rPr>
            </w:pPr>
            <w:r w:rsidRPr="529FCB6D">
              <w:rPr>
                <w:rFonts w:ascii="Tahoma" w:hAnsi="Tahoma" w:cs="Tahoma"/>
                <w:sz w:val="20"/>
                <w:szCs w:val="20"/>
              </w:rPr>
              <w:t>Proficient in both frontend and backend development. Built a full-stack application single-handedly that attracted over 5</w:t>
            </w:r>
            <w:r w:rsidR="001B35E0">
              <w:rPr>
                <w:rFonts w:ascii="Tahoma" w:hAnsi="Tahoma" w:cs="Tahoma"/>
                <w:sz w:val="20"/>
                <w:szCs w:val="20"/>
              </w:rPr>
              <w:t>0,</w:t>
            </w:r>
            <w:r w:rsidRPr="529FCB6D">
              <w:rPr>
                <w:rFonts w:ascii="Tahoma" w:hAnsi="Tahoma" w:cs="Tahoma"/>
                <w:sz w:val="20"/>
                <w:szCs w:val="20"/>
              </w:rPr>
              <w:t>000 users. Previously worked in startups and large corporations, demonstrating versatility in adapting to different work environments. Experience in a fast-paced startup environment, thriving in situations that require multitasking and problem-solving skills.</w:t>
            </w:r>
          </w:p>
        </w:tc>
        <w:tc>
          <w:tcPr>
            <w:tcW w:w="755" w:type="dxa"/>
            <w:gridSpan w:val="3"/>
            <w:shd w:val="clear" w:color="auto" w:fill="auto"/>
          </w:tcPr>
          <w:p w14:paraId="62F618FF" w14:textId="77777777" w:rsidR="00837B2B" w:rsidRPr="005E2C6B" w:rsidRDefault="00837B2B">
            <w:pPr>
              <w:snapToGrid w:val="0"/>
              <w:rPr>
                <w:rFonts w:ascii="Tahoma" w:hAnsi="Tahoma" w:cs="Tahoma"/>
                <w:sz w:val="20"/>
                <w:szCs w:val="20"/>
              </w:rPr>
            </w:pPr>
          </w:p>
        </w:tc>
      </w:tr>
      <w:tr w:rsidR="00837B2B" w:rsidRPr="005E2C6B" w14:paraId="5B28EC5C" w14:textId="77777777" w:rsidTr="529FCB6D">
        <w:tc>
          <w:tcPr>
            <w:tcW w:w="9000" w:type="dxa"/>
            <w:shd w:val="clear" w:color="auto" w:fill="auto"/>
          </w:tcPr>
          <w:p w14:paraId="60C54AE6" w14:textId="7341207F" w:rsidR="007A6087" w:rsidRPr="005E2C6B" w:rsidRDefault="007A6087">
            <w:pPr>
              <w:snapToGrid w:val="0"/>
              <w:spacing w:before="96"/>
              <w:rPr>
                <w:rFonts w:ascii="Tahoma" w:hAnsi="Tahoma" w:cs="Tahoma"/>
                <w:sz w:val="20"/>
                <w:szCs w:val="20"/>
              </w:rPr>
            </w:pPr>
          </w:p>
        </w:tc>
        <w:tc>
          <w:tcPr>
            <w:tcW w:w="755" w:type="dxa"/>
            <w:gridSpan w:val="3"/>
            <w:shd w:val="clear" w:color="auto" w:fill="auto"/>
          </w:tcPr>
          <w:p w14:paraId="0BD73C17" w14:textId="77777777" w:rsidR="00837B2B" w:rsidRPr="005E2C6B" w:rsidRDefault="00837B2B">
            <w:pPr>
              <w:snapToGrid w:val="0"/>
              <w:rPr>
                <w:rFonts w:ascii="Tahoma" w:hAnsi="Tahoma" w:cs="Tahoma"/>
                <w:sz w:val="20"/>
                <w:szCs w:val="20"/>
              </w:rPr>
            </w:pPr>
          </w:p>
        </w:tc>
      </w:tr>
      <w:tr w:rsidR="00837B2B" w:rsidRPr="005E2C6B" w14:paraId="78B47DF5" w14:textId="77777777" w:rsidTr="529FCB6D">
        <w:tc>
          <w:tcPr>
            <w:tcW w:w="9000" w:type="dxa"/>
            <w:shd w:val="clear" w:color="auto" w:fill="EBE4EC"/>
          </w:tcPr>
          <w:p w14:paraId="4C00737E" w14:textId="77777777" w:rsidR="00837B2B" w:rsidRPr="005E2C6B" w:rsidRDefault="00837B2B">
            <w:pPr>
              <w:spacing w:before="96"/>
              <w:jc w:val="center"/>
              <w:rPr>
                <w:rFonts w:ascii="Tahoma" w:hAnsi="Tahoma" w:cs="Tahoma"/>
                <w:sz w:val="20"/>
                <w:szCs w:val="20"/>
              </w:rPr>
            </w:pPr>
            <w:r w:rsidRPr="005E2C6B">
              <w:rPr>
                <w:rFonts w:ascii="Tahoma" w:hAnsi="Tahoma" w:cs="Tahoma"/>
                <w:b/>
                <w:sz w:val="20"/>
                <w:szCs w:val="20"/>
              </w:rPr>
              <w:t xml:space="preserve">EDUCATION &amp; </w:t>
            </w:r>
            <w:r w:rsidRPr="005E2C6B">
              <w:rPr>
                <w:rFonts w:ascii="Tahoma" w:hAnsi="Tahoma" w:cs="Tahoma"/>
                <w:b/>
                <w:iCs/>
                <w:sz w:val="20"/>
                <w:szCs w:val="20"/>
              </w:rPr>
              <w:t>CERTIFICATIONS</w:t>
            </w:r>
          </w:p>
        </w:tc>
        <w:tc>
          <w:tcPr>
            <w:tcW w:w="755" w:type="dxa"/>
            <w:gridSpan w:val="3"/>
            <w:shd w:val="clear" w:color="auto" w:fill="auto"/>
          </w:tcPr>
          <w:p w14:paraId="485B7C18" w14:textId="77777777" w:rsidR="00837B2B" w:rsidRPr="005E2C6B" w:rsidRDefault="00837B2B">
            <w:pPr>
              <w:snapToGrid w:val="0"/>
              <w:rPr>
                <w:rFonts w:ascii="Tahoma" w:hAnsi="Tahoma" w:cs="Tahoma"/>
                <w:sz w:val="20"/>
                <w:szCs w:val="20"/>
              </w:rPr>
            </w:pPr>
          </w:p>
        </w:tc>
      </w:tr>
      <w:tr w:rsidR="00837B2B" w:rsidRPr="005E2C6B" w14:paraId="07D3F40A" w14:textId="77777777" w:rsidTr="529FCB6D">
        <w:tblPrEx>
          <w:tblCellMar>
            <w:left w:w="108" w:type="dxa"/>
            <w:right w:w="108" w:type="dxa"/>
          </w:tblCellMar>
        </w:tblPrEx>
        <w:trPr>
          <w:trHeight w:val="710"/>
        </w:trPr>
        <w:tc>
          <w:tcPr>
            <w:tcW w:w="9516" w:type="dxa"/>
            <w:gridSpan w:val="3"/>
            <w:shd w:val="clear" w:color="auto" w:fill="auto"/>
          </w:tcPr>
          <w:tbl>
            <w:tblPr>
              <w:tblW w:w="0" w:type="auto"/>
              <w:tblLayout w:type="fixed"/>
              <w:tblLook w:val="0000" w:firstRow="0" w:lastRow="0" w:firstColumn="0" w:lastColumn="0" w:noHBand="0" w:noVBand="0"/>
            </w:tblPr>
            <w:tblGrid>
              <w:gridCol w:w="2666"/>
              <w:gridCol w:w="6120"/>
            </w:tblGrid>
            <w:tr w:rsidR="00780C62" w:rsidRPr="005E2C6B" w14:paraId="052E41B7" w14:textId="77777777" w:rsidTr="529FCB6D">
              <w:trPr>
                <w:trHeight w:val="869"/>
              </w:trPr>
              <w:tc>
                <w:tcPr>
                  <w:tcW w:w="2666" w:type="dxa"/>
                  <w:tcBorders>
                    <w:top w:val="single" w:sz="8" w:space="0" w:color="C0C0C0"/>
                    <w:left w:val="single" w:sz="8" w:space="0" w:color="C0C0C0"/>
                    <w:bottom w:val="single" w:sz="8" w:space="0" w:color="C0C0C0"/>
                  </w:tcBorders>
                  <w:shd w:val="clear" w:color="auto" w:fill="auto"/>
                </w:tcPr>
                <w:p w14:paraId="4F6829A2" w14:textId="073C8ED2" w:rsidR="00780C62" w:rsidRPr="00780C62" w:rsidRDefault="00780C62" w:rsidP="529FCB6D">
                  <w:pPr>
                    <w:rPr>
                      <w:rFonts w:ascii="Tahoma" w:hAnsi="Tahoma" w:cs="Tahoma"/>
                      <w:sz w:val="20"/>
                      <w:szCs w:val="20"/>
                    </w:rPr>
                  </w:pPr>
                  <w:r w:rsidRPr="529FCB6D">
                    <w:rPr>
                      <w:rFonts w:ascii="Tahoma" w:hAnsi="Tahoma" w:cs="Tahoma"/>
                      <w:sz w:val="20"/>
                      <w:szCs w:val="20"/>
                    </w:rPr>
                    <w:t xml:space="preserve">From: </w:t>
                  </w:r>
                  <w:r w:rsidR="28DFBBEB" w:rsidRPr="529FCB6D">
                    <w:rPr>
                      <w:rFonts w:ascii="Tahoma" w:eastAsia="Tahoma" w:hAnsi="Tahoma" w:cs="Tahoma"/>
                      <w:sz w:val="20"/>
                      <w:szCs w:val="20"/>
                    </w:rPr>
                    <w:t>2016</w:t>
                  </w:r>
                </w:p>
                <w:p w14:paraId="1E13AA84" w14:textId="24434B4B" w:rsidR="00780C62" w:rsidRPr="005033D4" w:rsidRDefault="00780C62" w:rsidP="529FCB6D">
                  <w:pPr>
                    <w:rPr>
                      <w:rFonts w:ascii="Tahoma" w:eastAsia="Arial" w:hAnsi="Tahoma" w:cs="Tahoma"/>
                      <w:sz w:val="20"/>
                      <w:szCs w:val="20"/>
                    </w:rPr>
                  </w:pPr>
                  <w:r w:rsidRPr="529FCB6D">
                    <w:rPr>
                      <w:rFonts w:ascii="Tahoma" w:hAnsi="Tahoma" w:cs="Tahoma"/>
                      <w:sz w:val="20"/>
                      <w:szCs w:val="20"/>
                    </w:rPr>
                    <w:t xml:space="preserve">To: </w:t>
                  </w:r>
                  <w:r w:rsidR="273E1C79" w:rsidRPr="529FCB6D">
                    <w:rPr>
                      <w:rFonts w:ascii="Tahoma" w:eastAsia="Tahoma" w:hAnsi="Tahoma" w:cs="Tahoma"/>
                      <w:sz w:val="20"/>
                      <w:szCs w:val="20"/>
                    </w:rPr>
                    <w:t>2020</w:t>
                  </w:r>
                </w:p>
              </w:tc>
              <w:tc>
                <w:tcPr>
                  <w:tcW w:w="6120" w:type="dxa"/>
                  <w:tcBorders>
                    <w:top w:val="single" w:sz="8" w:space="0" w:color="C0C0C0"/>
                    <w:left w:val="single" w:sz="8" w:space="0" w:color="C0C0C0"/>
                    <w:bottom w:val="single" w:sz="8" w:space="0" w:color="C0C0C0"/>
                    <w:right w:val="single" w:sz="8" w:space="0" w:color="C0C0C0"/>
                  </w:tcBorders>
                  <w:shd w:val="clear" w:color="auto" w:fill="auto"/>
                </w:tcPr>
                <w:p w14:paraId="548B23A1" w14:textId="4DF21E33" w:rsidR="273E1C79" w:rsidRDefault="273E1C79" w:rsidP="529FCB6D">
                  <w:pPr>
                    <w:rPr>
                      <w:rFonts w:ascii="Tahoma" w:hAnsi="Tahoma" w:cs="Tahoma"/>
                      <w:b/>
                      <w:bCs/>
                      <w:sz w:val="20"/>
                      <w:szCs w:val="20"/>
                    </w:rPr>
                  </w:pPr>
                  <w:r w:rsidRPr="529FCB6D">
                    <w:rPr>
                      <w:rFonts w:ascii="Tahoma" w:hAnsi="Tahoma" w:cs="Tahoma"/>
                      <w:b/>
                      <w:bCs/>
                      <w:sz w:val="20"/>
                      <w:szCs w:val="20"/>
                    </w:rPr>
                    <w:t>Da</w:t>
                  </w:r>
                  <w:r w:rsidR="37B54E64" w:rsidRPr="529FCB6D">
                    <w:rPr>
                      <w:rFonts w:ascii="Tahoma" w:hAnsi="Tahoma" w:cs="Tahoma"/>
                      <w:b/>
                      <w:bCs/>
                      <w:sz w:val="20"/>
                      <w:szCs w:val="20"/>
                    </w:rPr>
                    <w:t>L</w:t>
                  </w:r>
                  <w:r w:rsidRPr="529FCB6D">
                    <w:rPr>
                      <w:rFonts w:ascii="Tahoma" w:hAnsi="Tahoma" w:cs="Tahoma"/>
                      <w:b/>
                      <w:bCs/>
                      <w:sz w:val="20"/>
                      <w:szCs w:val="20"/>
                    </w:rPr>
                    <w:t xml:space="preserve">at University </w:t>
                  </w:r>
                </w:p>
                <w:p w14:paraId="6F1D2F24" w14:textId="33FD5E79" w:rsidR="00780C62" w:rsidRPr="0092537D" w:rsidRDefault="00D30AC9" w:rsidP="0092537D">
                  <w:pPr>
                    <w:rPr>
                      <w:rFonts w:ascii="Tahoma" w:hAnsi="Tahoma" w:cs="Tahoma"/>
                      <w:sz w:val="20"/>
                      <w:szCs w:val="20"/>
                    </w:rPr>
                  </w:pPr>
                  <w:r w:rsidRPr="0092537D">
                    <w:rPr>
                      <w:rFonts w:ascii="Tahoma" w:hAnsi="Tahoma" w:cs="Tahoma"/>
                      <w:sz w:val="20"/>
                      <w:szCs w:val="20"/>
                    </w:rPr>
                    <w:t>Bachelor of</w:t>
                  </w:r>
                  <w:r w:rsidR="00780C62" w:rsidRPr="0092537D">
                    <w:rPr>
                      <w:rFonts w:ascii="Tahoma" w:hAnsi="Tahoma" w:cs="Tahoma"/>
                      <w:sz w:val="20"/>
                      <w:szCs w:val="20"/>
                    </w:rPr>
                    <w:t xml:space="preserve"> </w:t>
                  </w:r>
                  <w:r w:rsidR="00757807" w:rsidRPr="00757807">
                    <w:rPr>
                      <w:rFonts w:ascii="Tahoma" w:hAnsi="Tahoma" w:cs="Tahoma"/>
                      <w:sz w:val="20"/>
                      <w:szCs w:val="20"/>
                    </w:rPr>
                    <w:t>Computer Science</w:t>
                  </w:r>
                </w:p>
                <w:p w14:paraId="40FEAC8C" w14:textId="05F58CE7" w:rsidR="0092537D" w:rsidRPr="005E2C6B" w:rsidRDefault="3DC880CE" w:rsidP="529FCB6D">
                  <w:pPr>
                    <w:rPr>
                      <w:rFonts w:ascii="Tahoma" w:eastAsia="Times New Roman" w:hAnsi="Tahoma" w:cs="Tahoma"/>
                      <w:sz w:val="20"/>
                      <w:szCs w:val="20"/>
                    </w:rPr>
                  </w:pPr>
                  <w:r w:rsidRPr="529FCB6D">
                    <w:rPr>
                      <w:rFonts w:ascii="Tahoma" w:hAnsi="Tahoma" w:cs="Tahoma"/>
                      <w:sz w:val="20"/>
                      <w:szCs w:val="20"/>
                    </w:rPr>
                    <w:t>Grade received: 7.</w:t>
                  </w:r>
                  <w:r w:rsidR="0F87C60D" w:rsidRPr="529FCB6D">
                    <w:rPr>
                      <w:rFonts w:ascii="Tahoma" w:hAnsi="Tahoma" w:cs="Tahoma"/>
                      <w:sz w:val="20"/>
                      <w:szCs w:val="20"/>
                    </w:rPr>
                    <w:t>5</w:t>
                  </w:r>
                  <w:r w:rsidRPr="529FCB6D">
                    <w:rPr>
                      <w:rFonts w:ascii="Tahoma" w:hAnsi="Tahoma" w:cs="Tahoma"/>
                      <w:sz w:val="20"/>
                      <w:szCs w:val="20"/>
                    </w:rPr>
                    <w:t>/10</w:t>
                  </w:r>
                </w:p>
              </w:tc>
            </w:tr>
          </w:tbl>
          <w:p w14:paraId="5A9BCE90" w14:textId="77777777" w:rsidR="00837B2B" w:rsidRPr="005E2C6B" w:rsidRDefault="00837B2B">
            <w:pPr>
              <w:rPr>
                <w:rFonts w:ascii="Tahoma" w:hAnsi="Tahoma" w:cs="Tahoma"/>
                <w:sz w:val="20"/>
                <w:szCs w:val="20"/>
              </w:rPr>
            </w:pPr>
          </w:p>
          <w:p w14:paraId="26505649" w14:textId="471CEA6F" w:rsidR="007A6087" w:rsidRPr="005E2C6B" w:rsidRDefault="007A6087">
            <w:pPr>
              <w:rPr>
                <w:rFonts w:ascii="Tahoma" w:hAnsi="Tahoma" w:cs="Tahoma"/>
                <w:sz w:val="20"/>
                <w:szCs w:val="20"/>
              </w:rPr>
            </w:pPr>
          </w:p>
        </w:tc>
        <w:tc>
          <w:tcPr>
            <w:tcW w:w="239" w:type="dxa"/>
            <w:shd w:val="clear" w:color="auto" w:fill="auto"/>
          </w:tcPr>
          <w:p w14:paraId="730AFE8A" w14:textId="77777777" w:rsidR="00837B2B" w:rsidRPr="005E2C6B" w:rsidRDefault="00837B2B">
            <w:pPr>
              <w:snapToGrid w:val="0"/>
              <w:spacing w:before="96"/>
              <w:rPr>
                <w:rFonts w:ascii="Tahoma" w:hAnsi="Tahoma" w:cs="Tahoma"/>
                <w:sz w:val="20"/>
                <w:szCs w:val="20"/>
              </w:rPr>
            </w:pPr>
          </w:p>
        </w:tc>
      </w:tr>
      <w:tr w:rsidR="00837B2B" w:rsidRPr="005E2C6B" w14:paraId="602B5A5C" w14:textId="77777777" w:rsidTr="529FCB6D">
        <w:tc>
          <w:tcPr>
            <w:tcW w:w="9000" w:type="dxa"/>
            <w:shd w:val="clear" w:color="auto" w:fill="EBE4EC"/>
          </w:tcPr>
          <w:p w14:paraId="6945D981" w14:textId="77777777" w:rsidR="00837B2B" w:rsidRPr="005E2C6B" w:rsidRDefault="00837B2B">
            <w:pPr>
              <w:spacing w:before="96"/>
              <w:jc w:val="center"/>
              <w:rPr>
                <w:rFonts w:ascii="Tahoma" w:hAnsi="Tahoma" w:cs="Tahoma"/>
                <w:sz w:val="20"/>
                <w:szCs w:val="20"/>
              </w:rPr>
            </w:pPr>
            <w:r w:rsidRPr="005E2C6B">
              <w:rPr>
                <w:rFonts w:ascii="Tahoma" w:hAnsi="Tahoma" w:cs="Tahoma"/>
                <w:b/>
                <w:sz w:val="20"/>
                <w:szCs w:val="20"/>
              </w:rPr>
              <w:t>WORK EXPERIENCE</w:t>
            </w:r>
          </w:p>
        </w:tc>
        <w:tc>
          <w:tcPr>
            <w:tcW w:w="755" w:type="dxa"/>
            <w:gridSpan w:val="3"/>
            <w:shd w:val="clear" w:color="auto" w:fill="auto"/>
          </w:tcPr>
          <w:p w14:paraId="37B61AB5" w14:textId="77777777" w:rsidR="00837B2B" w:rsidRPr="005E2C6B" w:rsidRDefault="00837B2B">
            <w:pPr>
              <w:snapToGrid w:val="0"/>
              <w:rPr>
                <w:rFonts w:ascii="Tahoma" w:hAnsi="Tahoma" w:cs="Tahoma"/>
                <w:sz w:val="20"/>
                <w:szCs w:val="20"/>
              </w:rPr>
            </w:pPr>
          </w:p>
        </w:tc>
      </w:tr>
      <w:tr w:rsidR="00837B2B" w:rsidRPr="005E2C6B" w14:paraId="338DEF81" w14:textId="77777777" w:rsidTr="529FCB6D">
        <w:tblPrEx>
          <w:tblCellMar>
            <w:left w:w="108" w:type="dxa"/>
            <w:right w:w="108" w:type="dxa"/>
          </w:tblCellMar>
        </w:tblPrEx>
        <w:tc>
          <w:tcPr>
            <w:tcW w:w="9516" w:type="dxa"/>
            <w:gridSpan w:val="3"/>
            <w:shd w:val="clear" w:color="auto" w:fill="auto"/>
          </w:tcPr>
          <w:tbl>
            <w:tblPr>
              <w:tblW w:w="0" w:type="auto"/>
              <w:tblLayout w:type="fixed"/>
              <w:tblLook w:val="0000" w:firstRow="0" w:lastRow="0" w:firstColumn="0" w:lastColumn="0" w:noHBand="0" w:noVBand="0"/>
            </w:tblPr>
            <w:tblGrid>
              <w:gridCol w:w="2706"/>
              <w:gridCol w:w="6080"/>
            </w:tblGrid>
            <w:tr w:rsidR="001B35E0" w:rsidRPr="005E2C6B" w14:paraId="4EA013B4" w14:textId="77777777" w:rsidTr="000F2682">
              <w:trPr>
                <w:trHeight w:val="632"/>
              </w:trPr>
              <w:tc>
                <w:tcPr>
                  <w:tcW w:w="2706" w:type="dxa"/>
                  <w:tcBorders>
                    <w:top w:val="single" w:sz="8" w:space="0" w:color="C0C0C0"/>
                    <w:left w:val="single" w:sz="8" w:space="0" w:color="C0C0C0"/>
                    <w:bottom w:val="single" w:sz="8" w:space="0" w:color="C0C0C0"/>
                  </w:tcBorders>
                  <w:shd w:val="clear" w:color="auto" w:fill="auto"/>
                </w:tcPr>
                <w:p w14:paraId="3362A5B4" w14:textId="73BDC32C" w:rsidR="001B35E0" w:rsidRPr="00A97A80" w:rsidRDefault="001B35E0" w:rsidP="001B35E0">
                  <w:pPr>
                    <w:rPr>
                      <w:rFonts w:ascii="Tahoma" w:hAnsi="Tahoma" w:cs="Tahoma"/>
                      <w:sz w:val="20"/>
                      <w:szCs w:val="20"/>
                    </w:rPr>
                  </w:pPr>
                  <w:r w:rsidRPr="529FCB6D">
                    <w:rPr>
                      <w:rFonts w:ascii="Tahoma" w:hAnsi="Tahoma" w:cs="Tahoma"/>
                      <w:sz w:val="20"/>
                      <w:szCs w:val="20"/>
                    </w:rPr>
                    <w:t>From: 01/</w:t>
                  </w:r>
                  <w:r>
                    <w:rPr>
                      <w:rFonts w:ascii="Tahoma" w:hAnsi="Tahoma" w:cs="Tahoma"/>
                      <w:sz w:val="20"/>
                      <w:szCs w:val="20"/>
                    </w:rPr>
                    <w:t>2019</w:t>
                  </w:r>
                </w:p>
                <w:p w14:paraId="6A7BC846" w14:textId="06FA27A3" w:rsidR="001B35E0" w:rsidRPr="00A97A80" w:rsidRDefault="001B35E0" w:rsidP="001B35E0">
                  <w:pPr>
                    <w:rPr>
                      <w:rFonts w:ascii="Tahoma" w:hAnsi="Tahoma" w:cs="Tahoma"/>
                      <w:sz w:val="20"/>
                      <w:szCs w:val="20"/>
                      <w:lang w:val="vi-VN"/>
                    </w:rPr>
                  </w:pPr>
                  <w:r w:rsidRPr="529FCB6D">
                    <w:rPr>
                      <w:rFonts w:ascii="Tahoma" w:hAnsi="Tahoma" w:cs="Tahoma"/>
                      <w:sz w:val="20"/>
                      <w:szCs w:val="20"/>
                    </w:rPr>
                    <w:t xml:space="preserve">To: </w:t>
                  </w:r>
                  <w:r w:rsidR="009E33DD">
                    <w:rPr>
                      <w:rFonts w:ascii="Tahoma" w:hAnsi="Tahoma" w:cs="Tahoma"/>
                      <w:sz w:val="20"/>
                      <w:szCs w:val="20"/>
                    </w:rPr>
                    <w:t>01</w:t>
                  </w:r>
                  <w:r w:rsidRPr="529FCB6D">
                    <w:rPr>
                      <w:rFonts w:ascii="Tahoma" w:hAnsi="Tahoma" w:cs="Tahoma"/>
                      <w:sz w:val="20"/>
                      <w:szCs w:val="20"/>
                    </w:rPr>
                    <w:t>/202</w:t>
                  </w:r>
                  <w:r>
                    <w:rPr>
                      <w:rFonts w:ascii="Tahoma" w:hAnsi="Tahoma" w:cs="Tahoma"/>
                      <w:sz w:val="20"/>
                      <w:szCs w:val="20"/>
                    </w:rPr>
                    <w:t>0</w:t>
                  </w:r>
                </w:p>
              </w:tc>
              <w:tc>
                <w:tcPr>
                  <w:tcW w:w="6080" w:type="dxa"/>
                  <w:tcBorders>
                    <w:top w:val="single" w:sz="8" w:space="0" w:color="C0C0C0"/>
                    <w:left w:val="single" w:sz="8" w:space="0" w:color="C0C0C0"/>
                    <w:bottom w:val="single" w:sz="8" w:space="0" w:color="C0C0C0"/>
                    <w:right w:val="single" w:sz="8" w:space="0" w:color="C0C0C0"/>
                  </w:tcBorders>
                  <w:shd w:val="clear" w:color="auto" w:fill="auto"/>
                </w:tcPr>
                <w:p w14:paraId="29BF1620" w14:textId="5B3BA2CB" w:rsidR="001B35E0" w:rsidRPr="00377817" w:rsidRDefault="001B35E0" w:rsidP="001B35E0">
                  <w:pPr>
                    <w:rPr>
                      <w:rFonts w:ascii="Tahoma" w:eastAsia="Tahoma" w:hAnsi="Tahoma" w:cs="Tahoma"/>
                      <w:sz w:val="20"/>
                      <w:szCs w:val="20"/>
                    </w:rPr>
                  </w:pPr>
                  <w:r w:rsidRPr="529FCB6D">
                    <w:rPr>
                      <w:rFonts w:ascii="Tahoma" w:hAnsi="Tahoma" w:cs="Tahoma"/>
                      <w:sz w:val="20"/>
                      <w:szCs w:val="20"/>
                    </w:rPr>
                    <w:t xml:space="preserve">Company: </w:t>
                  </w:r>
                  <w:r>
                    <w:rPr>
                      <w:rFonts w:ascii="Tahoma" w:eastAsia="Tahoma" w:hAnsi="Tahoma" w:cs="Tahoma"/>
                      <w:sz w:val="20"/>
                      <w:szCs w:val="20"/>
                    </w:rPr>
                    <w:t>TMA Solution</w:t>
                  </w:r>
                </w:p>
                <w:p w14:paraId="22C0844C" w14:textId="77777777" w:rsidR="001B35E0" w:rsidRPr="005E2C6B" w:rsidRDefault="001B35E0" w:rsidP="001B35E0">
                  <w:pPr>
                    <w:rPr>
                      <w:rFonts w:ascii="Tahoma" w:hAnsi="Tahoma" w:cs="Tahoma"/>
                      <w:sz w:val="20"/>
                      <w:szCs w:val="20"/>
                    </w:rPr>
                  </w:pPr>
                  <w:r w:rsidRPr="529FCB6D">
                    <w:rPr>
                      <w:rFonts w:ascii="Tahoma" w:hAnsi="Tahoma" w:cs="Tahoma"/>
                      <w:sz w:val="20"/>
                      <w:szCs w:val="20"/>
                    </w:rPr>
                    <w:t xml:space="preserve">Job Title: Golang Developer </w:t>
                  </w:r>
                </w:p>
              </w:tc>
            </w:tr>
            <w:tr w:rsidR="00780C62" w:rsidRPr="005E2C6B" w14:paraId="4C217682" w14:textId="77777777" w:rsidTr="529FCB6D">
              <w:trPr>
                <w:trHeight w:val="632"/>
              </w:trPr>
              <w:tc>
                <w:tcPr>
                  <w:tcW w:w="2706" w:type="dxa"/>
                  <w:tcBorders>
                    <w:top w:val="single" w:sz="8" w:space="0" w:color="C0C0C0"/>
                    <w:left w:val="single" w:sz="8" w:space="0" w:color="C0C0C0"/>
                    <w:bottom w:val="single" w:sz="8" w:space="0" w:color="C0C0C0"/>
                  </w:tcBorders>
                  <w:shd w:val="clear" w:color="auto" w:fill="auto"/>
                </w:tcPr>
                <w:p w14:paraId="35E44BB8" w14:textId="6A7487C0" w:rsidR="00AD2CB4" w:rsidRPr="00A97A80" w:rsidRDefault="6991AAFF" w:rsidP="529FCB6D">
                  <w:pPr>
                    <w:rPr>
                      <w:rFonts w:ascii="Tahoma" w:hAnsi="Tahoma" w:cs="Tahoma"/>
                      <w:sz w:val="20"/>
                      <w:szCs w:val="20"/>
                    </w:rPr>
                  </w:pPr>
                  <w:r w:rsidRPr="529FCB6D">
                    <w:rPr>
                      <w:rFonts w:ascii="Tahoma" w:hAnsi="Tahoma" w:cs="Tahoma"/>
                      <w:sz w:val="20"/>
                      <w:szCs w:val="20"/>
                    </w:rPr>
                    <w:t xml:space="preserve">From: </w:t>
                  </w:r>
                  <w:r w:rsidR="009E33DD">
                    <w:rPr>
                      <w:rFonts w:ascii="Tahoma" w:hAnsi="Tahoma" w:cs="Tahoma"/>
                      <w:sz w:val="20"/>
                      <w:szCs w:val="20"/>
                    </w:rPr>
                    <w:t>01</w:t>
                  </w:r>
                  <w:r w:rsidR="00757807" w:rsidRPr="529FCB6D">
                    <w:rPr>
                      <w:rFonts w:ascii="Tahoma" w:hAnsi="Tahoma" w:cs="Tahoma"/>
                      <w:sz w:val="20"/>
                      <w:szCs w:val="20"/>
                    </w:rPr>
                    <w:t>/202</w:t>
                  </w:r>
                  <w:r w:rsidR="61A1E521" w:rsidRPr="529FCB6D">
                    <w:rPr>
                      <w:rFonts w:ascii="Tahoma" w:hAnsi="Tahoma" w:cs="Tahoma"/>
                      <w:sz w:val="20"/>
                      <w:szCs w:val="20"/>
                    </w:rPr>
                    <w:t>0</w:t>
                  </w:r>
                </w:p>
                <w:p w14:paraId="7ACD0701" w14:textId="60E8522B" w:rsidR="00780C62" w:rsidRPr="00A97A80" w:rsidRDefault="6991AAFF" w:rsidP="529FCB6D">
                  <w:pPr>
                    <w:rPr>
                      <w:rFonts w:ascii="Tahoma" w:hAnsi="Tahoma" w:cs="Tahoma"/>
                      <w:sz w:val="20"/>
                      <w:szCs w:val="20"/>
                      <w:lang w:val="vi-VN"/>
                    </w:rPr>
                  </w:pPr>
                  <w:r w:rsidRPr="529FCB6D">
                    <w:rPr>
                      <w:rFonts w:ascii="Tahoma" w:hAnsi="Tahoma" w:cs="Tahoma"/>
                      <w:sz w:val="20"/>
                      <w:szCs w:val="20"/>
                    </w:rPr>
                    <w:t xml:space="preserve">To: </w:t>
                  </w:r>
                  <w:r w:rsidR="009E33DD">
                    <w:rPr>
                      <w:rFonts w:ascii="Tahoma" w:hAnsi="Tahoma" w:cs="Tahoma"/>
                      <w:sz w:val="20"/>
                      <w:szCs w:val="20"/>
                    </w:rPr>
                    <w:t>02</w:t>
                  </w:r>
                  <w:r w:rsidR="00757807" w:rsidRPr="529FCB6D">
                    <w:rPr>
                      <w:rFonts w:ascii="Tahoma" w:hAnsi="Tahoma" w:cs="Tahoma"/>
                      <w:sz w:val="20"/>
                      <w:szCs w:val="20"/>
                    </w:rPr>
                    <w:t>/202</w:t>
                  </w:r>
                  <w:r w:rsidR="545D458B" w:rsidRPr="529FCB6D">
                    <w:rPr>
                      <w:rFonts w:ascii="Tahoma" w:hAnsi="Tahoma" w:cs="Tahoma"/>
                      <w:sz w:val="20"/>
                      <w:szCs w:val="20"/>
                    </w:rPr>
                    <w:t>1</w:t>
                  </w:r>
                </w:p>
              </w:tc>
              <w:tc>
                <w:tcPr>
                  <w:tcW w:w="6080" w:type="dxa"/>
                  <w:tcBorders>
                    <w:top w:val="single" w:sz="8" w:space="0" w:color="C0C0C0"/>
                    <w:left w:val="single" w:sz="8" w:space="0" w:color="C0C0C0"/>
                    <w:bottom w:val="single" w:sz="8" w:space="0" w:color="C0C0C0"/>
                    <w:right w:val="single" w:sz="8" w:space="0" w:color="C0C0C0"/>
                  </w:tcBorders>
                  <w:shd w:val="clear" w:color="auto" w:fill="auto"/>
                </w:tcPr>
                <w:p w14:paraId="530E292A" w14:textId="4F8A4486" w:rsidR="00780C62" w:rsidRPr="00377817" w:rsidRDefault="00780C62" w:rsidP="529FCB6D">
                  <w:pPr>
                    <w:rPr>
                      <w:rFonts w:ascii="Tahoma" w:eastAsia="Tahoma" w:hAnsi="Tahoma" w:cs="Tahoma"/>
                      <w:sz w:val="20"/>
                      <w:szCs w:val="20"/>
                    </w:rPr>
                  </w:pPr>
                  <w:r w:rsidRPr="529FCB6D">
                    <w:rPr>
                      <w:rFonts w:ascii="Tahoma" w:hAnsi="Tahoma" w:cs="Tahoma"/>
                      <w:sz w:val="20"/>
                      <w:szCs w:val="20"/>
                    </w:rPr>
                    <w:t xml:space="preserve">Company: </w:t>
                  </w:r>
                  <w:r w:rsidR="001B35E0">
                    <w:rPr>
                      <w:rFonts w:ascii="Tahoma" w:eastAsia="Tahoma" w:hAnsi="Tahoma" w:cs="Tahoma"/>
                      <w:sz w:val="20"/>
                      <w:szCs w:val="20"/>
                    </w:rPr>
                    <w:t>FPT Software</w:t>
                  </w:r>
                </w:p>
                <w:p w14:paraId="64487E48" w14:textId="003E6FF4" w:rsidR="00780C62" w:rsidRPr="005E2C6B" w:rsidRDefault="00780C62" w:rsidP="529FCB6D">
                  <w:pPr>
                    <w:rPr>
                      <w:rFonts w:ascii="Tahoma" w:hAnsi="Tahoma" w:cs="Tahoma"/>
                      <w:sz w:val="20"/>
                      <w:szCs w:val="20"/>
                    </w:rPr>
                  </w:pPr>
                  <w:r w:rsidRPr="529FCB6D">
                    <w:rPr>
                      <w:rFonts w:ascii="Tahoma" w:hAnsi="Tahoma" w:cs="Tahoma"/>
                      <w:sz w:val="20"/>
                      <w:szCs w:val="20"/>
                    </w:rPr>
                    <w:t xml:space="preserve">Job Title: </w:t>
                  </w:r>
                  <w:r w:rsidR="0B1408B8" w:rsidRPr="529FCB6D">
                    <w:rPr>
                      <w:rFonts w:ascii="Tahoma" w:hAnsi="Tahoma" w:cs="Tahoma"/>
                      <w:sz w:val="20"/>
                      <w:szCs w:val="20"/>
                    </w:rPr>
                    <w:t>Golang Developer</w:t>
                  </w:r>
                  <w:r w:rsidRPr="529FCB6D">
                    <w:rPr>
                      <w:rFonts w:ascii="Tahoma" w:hAnsi="Tahoma" w:cs="Tahoma"/>
                      <w:sz w:val="20"/>
                      <w:szCs w:val="20"/>
                    </w:rPr>
                    <w:t xml:space="preserve"> </w:t>
                  </w:r>
                </w:p>
              </w:tc>
            </w:tr>
            <w:tr w:rsidR="00AD2CB4" w:rsidRPr="005E2C6B" w14:paraId="13952970" w14:textId="77777777" w:rsidTr="529FCB6D">
              <w:trPr>
                <w:trHeight w:val="632"/>
              </w:trPr>
              <w:tc>
                <w:tcPr>
                  <w:tcW w:w="2706" w:type="dxa"/>
                  <w:tcBorders>
                    <w:top w:val="single" w:sz="8" w:space="0" w:color="C0C0C0"/>
                    <w:left w:val="single" w:sz="8" w:space="0" w:color="C0C0C0"/>
                    <w:bottom w:val="single" w:sz="8" w:space="0" w:color="C0C0C0"/>
                  </w:tcBorders>
                  <w:shd w:val="clear" w:color="auto" w:fill="auto"/>
                </w:tcPr>
                <w:p w14:paraId="7F7D0975" w14:textId="775CADA1" w:rsidR="00AD2CB4" w:rsidRPr="00A97A80" w:rsidRDefault="6991AAFF" w:rsidP="529FCB6D">
                  <w:pPr>
                    <w:rPr>
                      <w:rFonts w:ascii="Tahoma" w:hAnsi="Tahoma" w:cs="Tahoma"/>
                      <w:sz w:val="20"/>
                      <w:szCs w:val="20"/>
                    </w:rPr>
                  </w:pPr>
                  <w:r w:rsidRPr="529FCB6D">
                    <w:rPr>
                      <w:rFonts w:ascii="Tahoma" w:hAnsi="Tahoma" w:cs="Tahoma"/>
                      <w:sz w:val="20"/>
                      <w:szCs w:val="20"/>
                    </w:rPr>
                    <w:t xml:space="preserve">From: </w:t>
                  </w:r>
                  <w:r w:rsidR="009E33DD">
                    <w:rPr>
                      <w:rFonts w:ascii="Tahoma" w:hAnsi="Tahoma" w:cs="Tahoma"/>
                      <w:sz w:val="20"/>
                      <w:szCs w:val="20"/>
                    </w:rPr>
                    <w:t>02</w:t>
                  </w:r>
                  <w:r w:rsidR="482DD3B2" w:rsidRPr="529FCB6D">
                    <w:rPr>
                      <w:rFonts w:ascii="Tahoma" w:hAnsi="Tahoma" w:cs="Tahoma"/>
                      <w:sz w:val="20"/>
                      <w:szCs w:val="20"/>
                    </w:rPr>
                    <w:t>/202</w:t>
                  </w:r>
                  <w:r w:rsidR="23B224F7" w:rsidRPr="529FCB6D">
                    <w:rPr>
                      <w:rFonts w:ascii="Tahoma" w:hAnsi="Tahoma" w:cs="Tahoma"/>
                      <w:sz w:val="20"/>
                      <w:szCs w:val="20"/>
                    </w:rPr>
                    <w:t>1</w:t>
                  </w:r>
                </w:p>
                <w:p w14:paraId="44C6FA67" w14:textId="604D9248" w:rsidR="00AD2CB4" w:rsidRPr="00A97A80" w:rsidRDefault="6991AAFF" w:rsidP="529FCB6D">
                  <w:pPr>
                    <w:rPr>
                      <w:rFonts w:ascii="Tahoma" w:hAnsi="Tahoma" w:cs="Tahoma"/>
                      <w:sz w:val="20"/>
                      <w:szCs w:val="20"/>
                    </w:rPr>
                  </w:pPr>
                  <w:r w:rsidRPr="529FCB6D">
                    <w:rPr>
                      <w:rFonts w:ascii="Tahoma" w:hAnsi="Tahoma" w:cs="Tahoma"/>
                      <w:sz w:val="20"/>
                      <w:szCs w:val="20"/>
                    </w:rPr>
                    <w:t xml:space="preserve">To: </w:t>
                  </w:r>
                  <w:r w:rsidR="009E33DD">
                    <w:rPr>
                      <w:rFonts w:ascii="Tahoma" w:hAnsi="Tahoma" w:cs="Tahoma"/>
                      <w:sz w:val="20"/>
                      <w:szCs w:val="20"/>
                    </w:rPr>
                    <w:t>03</w:t>
                  </w:r>
                  <w:r w:rsidR="482DD3B2" w:rsidRPr="529FCB6D">
                    <w:rPr>
                      <w:rFonts w:ascii="Tahoma" w:hAnsi="Tahoma" w:cs="Tahoma"/>
                      <w:sz w:val="20"/>
                      <w:szCs w:val="20"/>
                    </w:rPr>
                    <w:t>/202</w:t>
                  </w:r>
                  <w:r w:rsidR="009E33DD">
                    <w:rPr>
                      <w:rFonts w:ascii="Tahoma" w:hAnsi="Tahoma" w:cs="Tahoma"/>
                      <w:sz w:val="20"/>
                      <w:szCs w:val="20"/>
                    </w:rPr>
                    <w:t>2</w:t>
                  </w:r>
                </w:p>
              </w:tc>
              <w:tc>
                <w:tcPr>
                  <w:tcW w:w="6080" w:type="dxa"/>
                  <w:tcBorders>
                    <w:top w:val="single" w:sz="8" w:space="0" w:color="C0C0C0"/>
                    <w:left w:val="single" w:sz="8" w:space="0" w:color="C0C0C0"/>
                    <w:bottom w:val="single" w:sz="8" w:space="0" w:color="C0C0C0"/>
                    <w:right w:val="single" w:sz="8" w:space="0" w:color="C0C0C0"/>
                  </w:tcBorders>
                  <w:shd w:val="clear" w:color="auto" w:fill="auto"/>
                </w:tcPr>
                <w:p w14:paraId="129D5C28" w14:textId="1C2E9127" w:rsidR="003C39F9" w:rsidRPr="00377817" w:rsidRDefault="34ABB4CD" w:rsidP="529FCB6D">
                  <w:pPr>
                    <w:rPr>
                      <w:rFonts w:ascii="Tahoma" w:hAnsi="Tahoma" w:cs="Tahoma"/>
                      <w:sz w:val="20"/>
                      <w:szCs w:val="20"/>
                      <w:lang w:val="vi-VN"/>
                    </w:rPr>
                  </w:pPr>
                  <w:r w:rsidRPr="529FCB6D">
                    <w:rPr>
                      <w:rFonts w:ascii="Tahoma" w:hAnsi="Tahoma" w:cs="Tahoma"/>
                      <w:sz w:val="20"/>
                      <w:szCs w:val="20"/>
                    </w:rPr>
                    <w:t xml:space="preserve">Company: </w:t>
                  </w:r>
                  <w:r w:rsidR="001B35E0">
                    <w:rPr>
                      <w:rFonts w:ascii="Tahoma" w:eastAsia="Tahoma" w:hAnsi="Tahoma" w:cs="Tahoma"/>
                      <w:sz w:val="20"/>
                      <w:szCs w:val="20"/>
                    </w:rPr>
                    <w:t>Jamalex Startup Studio</w:t>
                  </w:r>
                </w:p>
                <w:p w14:paraId="2081187D" w14:textId="29530C12" w:rsidR="00AD2CB4" w:rsidRPr="00377817" w:rsidRDefault="34ABB4CD" w:rsidP="529FCB6D">
                  <w:pPr>
                    <w:rPr>
                      <w:rFonts w:ascii="Tahoma" w:hAnsi="Tahoma" w:cs="Tahoma"/>
                      <w:sz w:val="20"/>
                      <w:szCs w:val="20"/>
                    </w:rPr>
                  </w:pPr>
                  <w:r w:rsidRPr="529FCB6D">
                    <w:rPr>
                      <w:rFonts w:ascii="Tahoma" w:hAnsi="Tahoma" w:cs="Tahoma"/>
                      <w:sz w:val="20"/>
                      <w:szCs w:val="20"/>
                    </w:rPr>
                    <w:t xml:space="preserve">Job Title: </w:t>
                  </w:r>
                  <w:r w:rsidR="001B35E0" w:rsidRPr="529FCB6D">
                    <w:rPr>
                      <w:rFonts w:ascii="Tahoma" w:hAnsi="Tahoma" w:cs="Tahoma"/>
                      <w:sz w:val="20"/>
                      <w:szCs w:val="20"/>
                    </w:rPr>
                    <w:t xml:space="preserve">Golang </w:t>
                  </w:r>
                  <w:r w:rsidR="7FC9C7E5" w:rsidRPr="529FCB6D">
                    <w:rPr>
                      <w:rFonts w:ascii="Tahoma" w:eastAsia="Tahoma" w:hAnsi="Tahoma" w:cs="Tahoma"/>
                      <w:sz w:val="20"/>
                      <w:szCs w:val="20"/>
                    </w:rPr>
                    <w:t>Developer</w:t>
                  </w:r>
                </w:p>
              </w:tc>
            </w:tr>
            <w:tr w:rsidR="009E33DD" w:rsidRPr="005E2C6B" w14:paraId="0009E44F" w14:textId="77777777" w:rsidTr="529FCB6D">
              <w:trPr>
                <w:trHeight w:val="632"/>
              </w:trPr>
              <w:tc>
                <w:tcPr>
                  <w:tcW w:w="2706" w:type="dxa"/>
                  <w:tcBorders>
                    <w:top w:val="single" w:sz="8" w:space="0" w:color="C0C0C0"/>
                    <w:left w:val="single" w:sz="8" w:space="0" w:color="C0C0C0"/>
                    <w:bottom w:val="single" w:sz="8" w:space="0" w:color="C0C0C0"/>
                  </w:tcBorders>
                  <w:shd w:val="clear" w:color="auto" w:fill="auto"/>
                </w:tcPr>
                <w:p w14:paraId="324ADC74" w14:textId="13B07997" w:rsidR="009E33DD" w:rsidRPr="00757807" w:rsidRDefault="009E33DD" w:rsidP="009E33DD">
                  <w:pPr>
                    <w:rPr>
                      <w:rFonts w:ascii="Tahoma" w:hAnsi="Tahoma" w:cs="Tahoma"/>
                      <w:sz w:val="20"/>
                      <w:szCs w:val="20"/>
                    </w:rPr>
                  </w:pPr>
                  <w:r w:rsidRPr="529FCB6D">
                    <w:rPr>
                      <w:rFonts w:ascii="Tahoma" w:hAnsi="Tahoma" w:cs="Tahoma"/>
                      <w:sz w:val="20"/>
                      <w:szCs w:val="20"/>
                    </w:rPr>
                    <w:t xml:space="preserve">From: </w:t>
                  </w:r>
                  <w:r>
                    <w:rPr>
                      <w:rFonts w:ascii="Tahoma" w:hAnsi="Tahoma" w:cs="Tahoma"/>
                      <w:sz w:val="20"/>
                      <w:szCs w:val="20"/>
                    </w:rPr>
                    <w:t>03</w:t>
                  </w:r>
                  <w:r w:rsidRPr="529FCB6D">
                    <w:rPr>
                      <w:rFonts w:ascii="Tahoma" w:hAnsi="Tahoma" w:cs="Tahoma"/>
                      <w:sz w:val="20"/>
                      <w:szCs w:val="20"/>
                    </w:rPr>
                    <w:t>/202</w:t>
                  </w:r>
                  <w:r>
                    <w:rPr>
                      <w:rFonts w:ascii="Tahoma" w:hAnsi="Tahoma" w:cs="Tahoma"/>
                      <w:sz w:val="20"/>
                      <w:szCs w:val="20"/>
                    </w:rPr>
                    <w:t>2</w:t>
                  </w:r>
                </w:p>
                <w:p w14:paraId="3442A603" w14:textId="7CF80B21" w:rsidR="009E33DD" w:rsidRPr="529FCB6D" w:rsidRDefault="009E33DD" w:rsidP="009E33DD">
                  <w:pPr>
                    <w:rPr>
                      <w:rFonts w:ascii="Tahoma" w:hAnsi="Tahoma" w:cs="Tahoma"/>
                      <w:sz w:val="20"/>
                      <w:szCs w:val="20"/>
                    </w:rPr>
                  </w:pPr>
                  <w:r w:rsidRPr="529FCB6D">
                    <w:rPr>
                      <w:rFonts w:ascii="Tahoma" w:hAnsi="Tahoma" w:cs="Tahoma"/>
                      <w:sz w:val="20"/>
                      <w:szCs w:val="20"/>
                    </w:rPr>
                    <w:t>To: 0</w:t>
                  </w:r>
                  <w:r>
                    <w:rPr>
                      <w:rFonts w:ascii="Tahoma" w:hAnsi="Tahoma" w:cs="Tahoma"/>
                      <w:sz w:val="20"/>
                      <w:szCs w:val="20"/>
                    </w:rPr>
                    <w:t>2</w:t>
                  </w:r>
                  <w:r w:rsidRPr="529FCB6D">
                    <w:rPr>
                      <w:rFonts w:ascii="Tahoma" w:hAnsi="Tahoma" w:cs="Tahoma"/>
                      <w:sz w:val="20"/>
                      <w:szCs w:val="20"/>
                    </w:rPr>
                    <w:t>/2024</w:t>
                  </w:r>
                </w:p>
              </w:tc>
              <w:tc>
                <w:tcPr>
                  <w:tcW w:w="6080" w:type="dxa"/>
                  <w:tcBorders>
                    <w:top w:val="single" w:sz="8" w:space="0" w:color="C0C0C0"/>
                    <w:left w:val="single" w:sz="8" w:space="0" w:color="C0C0C0"/>
                    <w:bottom w:val="single" w:sz="8" w:space="0" w:color="C0C0C0"/>
                    <w:right w:val="single" w:sz="8" w:space="0" w:color="C0C0C0"/>
                  </w:tcBorders>
                  <w:shd w:val="clear" w:color="auto" w:fill="auto"/>
                </w:tcPr>
                <w:p w14:paraId="52CFEBA5" w14:textId="77777777" w:rsidR="009E33DD" w:rsidRPr="005E2C6B" w:rsidRDefault="009E33DD" w:rsidP="009E33DD">
                  <w:pPr>
                    <w:rPr>
                      <w:rFonts w:ascii="Tahoma" w:eastAsia="Tahoma" w:hAnsi="Tahoma" w:cs="Tahoma"/>
                      <w:sz w:val="20"/>
                      <w:szCs w:val="20"/>
                    </w:rPr>
                  </w:pPr>
                  <w:r w:rsidRPr="529FCB6D">
                    <w:rPr>
                      <w:rFonts w:ascii="Tahoma" w:hAnsi="Tahoma" w:cs="Tahoma"/>
                      <w:sz w:val="20"/>
                      <w:szCs w:val="20"/>
                    </w:rPr>
                    <w:t xml:space="preserve">Company: </w:t>
                  </w:r>
                  <w:r w:rsidRPr="529FCB6D">
                    <w:rPr>
                      <w:rFonts w:ascii="Tahoma" w:eastAsia="Tahoma" w:hAnsi="Tahoma" w:cs="Tahoma"/>
                      <w:sz w:val="20"/>
                      <w:szCs w:val="20"/>
                    </w:rPr>
                    <w:t>NexOFF LLC</w:t>
                  </w:r>
                </w:p>
                <w:p w14:paraId="7BE7A09F" w14:textId="0D90001F" w:rsidR="009E33DD" w:rsidRPr="529FCB6D" w:rsidRDefault="009E33DD" w:rsidP="009E33DD">
                  <w:pPr>
                    <w:rPr>
                      <w:rFonts w:ascii="Tahoma" w:hAnsi="Tahoma" w:cs="Tahoma"/>
                      <w:sz w:val="20"/>
                      <w:szCs w:val="20"/>
                    </w:rPr>
                  </w:pPr>
                  <w:r w:rsidRPr="529FCB6D">
                    <w:rPr>
                      <w:rFonts w:ascii="Tahoma" w:hAnsi="Tahoma" w:cs="Tahoma"/>
                      <w:sz w:val="20"/>
                      <w:szCs w:val="20"/>
                    </w:rPr>
                    <w:t xml:space="preserve">Job Title: </w:t>
                  </w:r>
                  <w:r>
                    <w:rPr>
                      <w:rFonts w:ascii="Tahoma" w:hAnsi="Tahoma" w:cs="Tahoma"/>
                      <w:sz w:val="20"/>
                      <w:szCs w:val="20"/>
                    </w:rPr>
                    <w:t xml:space="preserve">Remote </w:t>
                  </w:r>
                  <w:r w:rsidRPr="529FCB6D">
                    <w:rPr>
                      <w:rFonts w:ascii="Tahoma" w:hAnsi="Tahoma" w:cs="Tahoma"/>
                      <w:sz w:val="20"/>
                      <w:szCs w:val="20"/>
                    </w:rPr>
                    <w:t xml:space="preserve">Full-stack developer / </w:t>
                  </w:r>
                  <w:r>
                    <w:rPr>
                      <w:rFonts w:ascii="Tahoma" w:hAnsi="Tahoma" w:cs="Tahoma"/>
                      <w:sz w:val="20"/>
                      <w:szCs w:val="20"/>
                    </w:rPr>
                    <w:t>Team</w:t>
                  </w:r>
                  <w:r w:rsidRPr="529FCB6D">
                    <w:rPr>
                      <w:rFonts w:ascii="Tahoma" w:hAnsi="Tahoma" w:cs="Tahoma"/>
                      <w:sz w:val="20"/>
                      <w:szCs w:val="20"/>
                    </w:rPr>
                    <w:t xml:space="preserve"> Lead</w:t>
                  </w:r>
                </w:p>
              </w:tc>
            </w:tr>
            <w:tr w:rsidR="009E33DD" w:rsidRPr="00377817" w14:paraId="26B8AF7A" w14:textId="77777777" w:rsidTr="001B35E0">
              <w:trPr>
                <w:trHeight w:val="616"/>
              </w:trPr>
              <w:tc>
                <w:tcPr>
                  <w:tcW w:w="2706" w:type="dxa"/>
                  <w:tcBorders>
                    <w:top w:val="single" w:sz="8" w:space="0" w:color="C0C0C0"/>
                    <w:left w:val="single" w:sz="8" w:space="0" w:color="C0C0C0"/>
                    <w:bottom w:val="single" w:sz="8" w:space="0" w:color="C0C0C0"/>
                  </w:tcBorders>
                  <w:shd w:val="clear" w:color="auto" w:fill="auto"/>
                </w:tcPr>
                <w:p w14:paraId="6EAF185B" w14:textId="3E9B0D66" w:rsidR="009E33DD" w:rsidRPr="00757807" w:rsidRDefault="009E33DD" w:rsidP="009E33DD">
                  <w:pPr>
                    <w:rPr>
                      <w:rFonts w:ascii="Tahoma" w:hAnsi="Tahoma" w:cs="Tahoma"/>
                      <w:sz w:val="20"/>
                      <w:szCs w:val="20"/>
                    </w:rPr>
                  </w:pPr>
                  <w:r w:rsidRPr="529FCB6D">
                    <w:rPr>
                      <w:rFonts w:ascii="Tahoma" w:hAnsi="Tahoma" w:cs="Tahoma"/>
                      <w:sz w:val="20"/>
                      <w:szCs w:val="20"/>
                    </w:rPr>
                    <w:t>From: 0</w:t>
                  </w:r>
                  <w:r>
                    <w:rPr>
                      <w:rFonts w:ascii="Tahoma" w:hAnsi="Tahoma" w:cs="Tahoma"/>
                      <w:sz w:val="20"/>
                      <w:szCs w:val="20"/>
                    </w:rPr>
                    <w:t>2</w:t>
                  </w:r>
                  <w:r w:rsidRPr="529FCB6D">
                    <w:rPr>
                      <w:rFonts w:ascii="Tahoma" w:hAnsi="Tahoma" w:cs="Tahoma"/>
                      <w:sz w:val="20"/>
                      <w:szCs w:val="20"/>
                    </w:rPr>
                    <w:t>/2024</w:t>
                  </w:r>
                </w:p>
                <w:p w14:paraId="3DAAA093" w14:textId="4E464994" w:rsidR="009E33DD" w:rsidRPr="00377817" w:rsidRDefault="009E33DD" w:rsidP="009E33DD">
                  <w:pPr>
                    <w:rPr>
                      <w:rFonts w:ascii="Tahoma" w:hAnsi="Tahoma" w:cs="Tahoma"/>
                      <w:sz w:val="20"/>
                      <w:szCs w:val="20"/>
                    </w:rPr>
                  </w:pPr>
                  <w:r w:rsidRPr="529FCB6D">
                    <w:rPr>
                      <w:rFonts w:ascii="Tahoma" w:hAnsi="Tahoma" w:cs="Tahoma"/>
                      <w:sz w:val="20"/>
                      <w:szCs w:val="20"/>
                    </w:rPr>
                    <w:t>To: Present</w:t>
                  </w:r>
                </w:p>
              </w:tc>
              <w:tc>
                <w:tcPr>
                  <w:tcW w:w="6080" w:type="dxa"/>
                  <w:tcBorders>
                    <w:top w:val="single" w:sz="8" w:space="0" w:color="C0C0C0"/>
                    <w:left w:val="single" w:sz="8" w:space="0" w:color="C0C0C0"/>
                    <w:bottom w:val="single" w:sz="8" w:space="0" w:color="C0C0C0"/>
                    <w:right w:val="single" w:sz="8" w:space="0" w:color="C0C0C0"/>
                  </w:tcBorders>
                  <w:shd w:val="clear" w:color="auto" w:fill="auto"/>
                </w:tcPr>
                <w:p w14:paraId="7981899B" w14:textId="77777777" w:rsidR="009E33DD" w:rsidRPr="002D72FF" w:rsidRDefault="009E33DD" w:rsidP="009E33DD">
                  <w:pPr>
                    <w:rPr>
                      <w:rFonts w:ascii="Tahoma" w:hAnsi="Tahoma" w:cs="Tahoma"/>
                      <w:sz w:val="20"/>
                      <w:szCs w:val="20"/>
                      <w:lang w:val="vi-VN"/>
                    </w:rPr>
                  </w:pPr>
                  <w:r w:rsidRPr="529FCB6D">
                    <w:rPr>
                      <w:rFonts w:ascii="Tahoma" w:hAnsi="Tahoma" w:cs="Tahoma"/>
                      <w:sz w:val="20"/>
                      <w:szCs w:val="20"/>
                    </w:rPr>
                    <w:t>Company: CMC Global</w:t>
                  </w:r>
                </w:p>
                <w:p w14:paraId="66BE1F03" w14:textId="7988ED26" w:rsidR="009E33DD" w:rsidRPr="00377817" w:rsidRDefault="009E33DD" w:rsidP="009E33DD">
                  <w:pPr>
                    <w:rPr>
                      <w:rFonts w:ascii="Tahoma" w:hAnsi="Tahoma" w:cs="Tahoma"/>
                      <w:sz w:val="20"/>
                      <w:szCs w:val="20"/>
                    </w:rPr>
                  </w:pPr>
                  <w:r w:rsidRPr="529FCB6D">
                    <w:rPr>
                      <w:rFonts w:ascii="Tahoma" w:hAnsi="Tahoma" w:cs="Tahoma"/>
                      <w:sz w:val="20"/>
                      <w:szCs w:val="20"/>
                    </w:rPr>
                    <w:t>Job Title: Full-stack Developer</w:t>
                  </w:r>
                </w:p>
              </w:tc>
            </w:tr>
          </w:tbl>
          <w:p w14:paraId="252894EE" w14:textId="77777777" w:rsidR="00667017" w:rsidRDefault="00667017" w:rsidP="00566338">
            <w:pPr>
              <w:snapToGrid w:val="0"/>
              <w:rPr>
                <w:rFonts w:ascii="Tahoma" w:hAnsi="Tahoma" w:cs="Tahoma"/>
                <w:sz w:val="20"/>
                <w:szCs w:val="20"/>
              </w:rPr>
            </w:pPr>
          </w:p>
          <w:p w14:paraId="47821CD4" w14:textId="01729E1E" w:rsidR="009E33DD" w:rsidRPr="005E2C6B" w:rsidRDefault="009E33DD" w:rsidP="00566338">
            <w:pPr>
              <w:snapToGrid w:val="0"/>
              <w:rPr>
                <w:rFonts w:ascii="Tahoma" w:hAnsi="Tahoma" w:cs="Tahoma"/>
                <w:sz w:val="20"/>
                <w:szCs w:val="20"/>
              </w:rPr>
            </w:pPr>
          </w:p>
        </w:tc>
        <w:tc>
          <w:tcPr>
            <w:tcW w:w="239" w:type="dxa"/>
            <w:shd w:val="clear" w:color="auto" w:fill="auto"/>
          </w:tcPr>
          <w:p w14:paraId="6598D771" w14:textId="77777777" w:rsidR="00837B2B" w:rsidRPr="005E2C6B" w:rsidRDefault="00837B2B">
            <w:pPr>
              <w:pStyle w:val="BodyText"/>
              <w:snapToGrid w:val="0"/>
              <w:spacing w:before="20" w:after="20"/>
              <w:ind w:left="72"/>
              <w:jc w:val="left"/>
              <w:rPr>
                <w:rFonts w:ascii="Tahoma" w:hAnsi="Tahoma" w:cs="Tahoma"/>
              </w:rPr>
            </w:pPr>
          </w:p>
        </w:tc>
      </w:tr>
      <w:tr w:rsidR="00837B2B" w:rsidRPr="005E2C6B" w14:paraId="361D5E7C" w14:textId="77777777" w:rsidTr="529FCB6D">
        <w:tc>
          <w:tcPr>
            <w:tcW w:w="9090" w:type="dxa"/>
            <w:gridSpan w:val="2"/>
            <w:shd w:val="clear" w:color="auto" w:fill="EBE4EC"/>
          </w:tcPr>
          <w:p w14:paraId="6729FF74" w14:textId="312363BC" w:rsidR="00837B2B" w:rsidRPr="005E2C6B" w:rsidRDefault="00837B2B">
            <w:pPr>
              <w:spacing w:before="96"/>
              <w:jc w:val="center"/>
              <w:rPr>
                <w:rFonts w:ascii="Tahoma" w:hAnsi="Tahoma" w:cs="Tahoma"/>
                <w:sz w:val="20"/>
                <w:szCs w:val="20"/>
              </w:rPr>
            </w:pPr>
            <w:r w:rsidRPr="005E2C6B">
              <w:rPr>
                <w:rFonts w:ascii="Tahoma" w:hAnsi="Tahoma" w:cs="Tahoma"/>
                <w:b/>
                <w:sz w:val="20"/>
                <w:szCs w:val="20"/>
              </w:rPr>
              <w:lastRenderedPageBreak/>
              <w:t>TECHNOLOGY AND SOFTWARE DEVELOPMENT SKILLS</w:t>
            </w:r>
          </w:p>
        </w:tc>
        <w:tc>
          <w:tcPr>
            <w:tcW w:w="665" w:type="dxa"/>
            <w:gridSpan w:val="2"/>
            <w:shd w:val="clear" w:color="auto" w:fill="auto"/>
          </w:tcPr>
          <w:p w14:paraId="5139EBF1" w14:textId="77777777" w:rsidR="00837B2B" w:rsidRPr="005E2C6B" w:rsidRDefault="00837B2B">
            <w:pPr>
              <w:snapToGrid w:val="0"/>
              <w:rPr>
                <w:rFonts w:ascii="Tahoma" w:hAnsi="Tahoma" w:cs="Tahoma"/>
                <w:sz w:val="20"/>
                <w:szCs w:val="20"/>
              </w:rPr>
            </w:pPr>
          </w:p>
        </w:tc>
      </w:tr>
    </w:tbl>
    <w:p w14:paraId="1FBE7E09" w14:textId="77777777" w:rsidR="00837B2B" w:rsidRPr="005E2C6B" w:rsidRDefault="00837B2B">
      <w:pPr>
        <w:spacing w:before="96"/>
        <w:rPr>
          <w:rFonts w:ascii="Tahoma" w:hAnsi="Tahoma" w:cs="Tahoma"/>
          <w:sz w:val="20"/>
          <w:szCs w:val="20"/>
        </w:rPr>
      </w:pPr>
    </w:p>
    <w:tbl>
      <w:tblPr>
        <w:tblW w:w="8910" w:type="dxa"/>
        <w:tblInd w:w="-5" w:type="dxa"/>
        <w:tblLayout w:type="fixed"/>
        <w:tblCellMar>
          <w:top w:w="14" w:type="dxa"/>
          <w:left w:w="115" w:type="dxa"/>
          <w:bottom w:w="14" w:type="dxa"/>
          <w:right w:w="115" w:type="dxa"/>
        </w:tblCellMar>
        <w:tblLook w:val="0000" w:firstRow="0" w:lastRow="0" w:firstColumn="0" w:lastColumn="0" w:noHBand="0" w:noVBand="0"/>
      </w:tblPr>
      <w:tblGrid>
        <w:gridCol w:w="6503"/>
        <w:gridCol w:w="2407"/>
      </w:tblGrid>
      <w:tr w:rsidR="00837B2B" w:rsidRPr="005E2C6B" w14:paraId="18DBE174"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69F5E194" w14:textId="77777777" w:rsidR="00837B2B" w:rsidRPr="007A6087" w:rsidRDefault="00837B2B">
            <w:pPr>
              <w:rPr>
                <w:rFonts w:ascii="Tahoma" w:hAnsi="Tahoma" w:cs="Tahoma"/>
                <w:sz w:val="16"/>
                <w:szCs w:val="16"/>
              </w:rPr>
            </w:pPr>
            <w:r w:rsidRPr="007A6087">
              <w:rPr>
                <w:rFonts w:ascii="Tahoma" w:hAnsi="Tahoma" w:cs="Tahoma"/>
                <w:b/>
                <w:color w:val="333333"/>
                <w:sz w:val="16"/>
                <w:szCs w:val="16"/>
              </w:rPr>
              <w:t>Level</w:t>
            </w:r>
            <w:r w:rsidRPr="007A6087">
              <w:rPr>
                <w:rFonts w:ascii="Tahoma" w:hAnsi="Tahoma" w:cs="Tahoma"/>
                <w:color w:val="333333"/>
                <w:sz w:val="16"/>
                <w:szCs w:val="16"/>
              </w:rPr>
              <w:t xml:space="preserve">: 1-4 Aware (Basic, need to </w:t>
            </w:r>
            <w:r w:rsidR="00BB34B5" w:rsidRPr="007A6087">
              <w:rPr>
                <w:rFonts w:ascii="Tahoma" w:hAnsi="Tahoma" w:cs="Tahoma"/>
                <w:color w:val="333333"/>
                <w:sz w:val="16"/>
                <w:szCs w:val="16"/>
              </w:rPr>
              <w:t>practice</w:t>
            </w:r>
            <w:r w:rsidRPr="007A6087">
              <w:rPr>
                <w:rFonts w:ascii="Tahoma" w:hAnsi="Tahoma" w:cs="Tahoma"/>
                <w:color w:val="333333"/>
                <w:sz w:val="16"/>
                <w:szCs w:val="16"/>
              </w:rPr>
              <w:t xml:space="preserve"> more); 5-7 Knowledgeable (Intermediate, can use it at work); 8-10 </w:t>
            </w:r>
            <w:bookmarkStart w:id="0" w:name="OLE_LINK2"/>
            <w:bookmarkStart w:id="1" w:name="OLE_LINK1"/>
            <w:r w:rsidRPr="007A6087">
              <w:rPr>
                <w:rFonts w:ascii="Tahoma" w:hAnsi="Tahoma" w:cs="Tahoma"/>
                <w:color w:val="333333"/>
                <w:sz w:val="16"/>
                <w:szCs w:val="16"/>
              </w:rPr>
              <w:t xml:space="preserve">Proficient </w:t>
            </w:r>
            <w:bookmarkEnd w:id="0"/>
            <w:bookmarkEnd w:id="1"/>
            <w:r w:rsidRPr="007A6087">
              <w:rPr>
                <w:rFonts w:ascii="Tahoma" w:hAnsi="Tahoma" w:cs="Tahoma"/>
                <w:color w:val="333333"/>
                <w:sz w:val="16"/>
                <w:szCs w:val="16"/>
              </w:rPr>
              <w:t>(Advanced, very good to use it at work)</w:t>
            </w:r>
          </w:p>
        </w:tc>
      </w:tr>
      <w:tr w:rsidR="00837B2B" w:rsidRPr="005E2C6B" w14:paraId="4996C8B1" w14:textId="77777777" w:rsidTr="529FCB6D">
        <w:tc>
          <w:tcPr>
            <w:tcW w:w="6503" w:type="dxa"/>
            <w:tcBorders>
              <w:top w:val="single" w:sz="4" w:space="0" w:color="C0C0C0"/>
              <w:left w:val="single" w:sz="4" w:space="0" w:color="C0C0C0"/>
              <w:bottom w:val="single" w:sz="4" w:space="0" w:color="C0C0C0"/>
            </w:tcBorders>
            <w:shd w:val="clear" w:color="auto" w:fill="auto"/>
          </w:tcPr>
          <w:p w14:paraId="4664EE31" w14:textId="77777777" w:rsidR="00837B2B" w:rsidRPr="005E2C6B" w:rsidRDefault="00837B2B">
            <w:pPr>
              <w:jc w:val="center"/>
              <w:rPr>
                <w:rFonts w:ascii="Tahoma" w:hAnsi="Tahoma" w:cs="Tahoma"/>
                <w:b/>
                <w:sz w:val="20"/>
                <w:szCs w:val="20"/>
              </w:rPr>
            </w:pPr>
            <w:r w:rsidRPr="005E2C6B">
              <w:rPr>
                <w:rFonts w:ascii="Tahoma" w:hAnsi="Tahoma" w:cs="Tahoma"/>
                <w:b/>
                <w:sz w:val="20"/>
                <w:szCs w:val="20"/>
              </w:rPr>
              <w:t>Competencies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2912997B" w14:textId="77777777" w:rsidR="00837B2B" w:rsidRPr="005E2C6B" w:rsidRDefault="00837B2B">
            <w:pPr>
              <w:jc w:val="center"/>
              <w:rPr>
                <w:rFonts w:ascii="Tahoma" w:hAnsi="Tahoma" w:cs="Tahoma"/>
                <w:sz w:val="20"/>
                <w:szCs w:val="20"/>
              </w:rPr>
            </w:pPr>
            <w:r w:rsidRPr="005E2C6B">
              <w:rPr>
                <w:rFonts w:ascii="Tahoma" w:hAnsi="Tahoma" w:cs="Tahoma"/>
                <w:b/>
                <w:sz w:val="20"/>
                <w:szCs w:val="20"/>
              </w:rPr>
              <w:t>Level</w:t>
            </w:r>
          </w:p>
        </w:tc>
      </w:tr>
      <w:tr w:rsidR="00987042" w:rsidRPr="005E2C6B" w14:paraId="70EF48B3"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172B3DD1" w14:textId="77777777" w:rsidR="00987042" w:rsidRPr="005E2C6B" w:rsidRDefault="00216C8C" w:rsidP="00987042">
            <w:pPr>
              <w:jc w:val="center"/>
              <w:rPr>
                <w:rFonts w:ascii="Tahoma" w:hAnsi="Tahoma" w:cs="Tahoma"/>
                <w:b/>
                <w:sz w:val="20"/>
                <w:szCs w:val="20"/>
              </w:rPr>
            </w:pPr>
            <w:r w:rsidRPr="005E2C6B">
              <w:rPr>
                <w:rFonts w:ascii="Tahoma" w:hAnsi="Tahoma" w:cs="Tahoma"/>
                <w:b/>
                <w:sz w:val="20"/>
                <w:szCs w:val="20"/>
              </w:rPr>
              <w:t>Programing Language</w:t>
            </w:r>
          </w:p>
        </w:tc>
      </w:tr>
      <w:tr w:rsidR="00BB75CD" w:rsidRPr="00972424" w14:paraId="007C6DC3" w14:textId="77777777" w:rsidTr="529FCB6D">
        <w:tc>
          <w:tcPr>
            <w:tcW w:w="6503" w:type="dxa"/>
            <w:tcBorders>
              <w:top w:val="single" w:sz="4" w:space="0" w:color="C0C0C0"/>
              <w:left w:val="single" w:sz="4" w:space="0" w:color="C0C0C0"/>
              <w:bottom w:val="single" w:sz="4" w:space="0" w:color="C0C0C0"/>
            </w:tcBorders>
            <w:shd w:val="clear" w:color="auto" w:fill="auto"/>
          </w:tcPr>
          <w:p w14:paraId="3C725632" w14:textId="0D01EC0B" w:rsidR="00BB75CD" w:rsidRPr="00972424" w:rsidRDefault="00BB75CD" w:rsidP="00BB75CD">
            <w:pPr>
              <w:rPr>
                <w:rFonts w:ascii="Tahoma" w:eastAsia="Tahoma" w:hAnsi="Tahoma" w:cs="Tahoma"/>
                <w:sz w:val="20"/>
                <w:szCs w:val="20"/>
              </w:rPr>
            </w:pPr>
            <w:r w:rsidRPr="00972424">
              <w:rPr>
                <w:rFonts w:ascii="Tahoma" w:eastAsia="Tahoma" w:hAnsi="Tahoma" w:cs="Tahoma"/>
                <w:sz w:val="20"/>
                <w:szCs w:val="20"/>
              </w:rPr>
              <w:t>HTM</w:t>
            </w:r>
            <w:r w:rsidR="00A97A80">
              <w:rPr>
                <w:rFonts w:ascii="Tahoma" w:eastAsia="Tahoma" w:hAnsi="Tahoma" w:cs="Tahoma"/>
                <w:sz w:val="20"/>
                <w:szCs w:val="20"/>
              </w:rPr>
              <w:t>L</w:t>
            </w:r>
            <w:r w:rsidRPr="00972424">
              <w:rPr>
                <w:rFonts w:ascii="Tahoma" w:eastAsia="Tahoma" w:hAnsi="Tahoma" w:cs="Tahoma"/>
                <w:sz w:val="20"/>
                <w:szCs w:val="20"/>
              </w:rPr>
              <w:t>, CSS, JavaScript</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09619ACD" w14:textId="004905DA" w:rsidR="00BB75CD" w:rsidRPr="00972424" w:rsidRDefault="00320DC3" w:rsidP="005E5A56">
            <w:pPr>
              <w:jc w:val="center"/>
              <w:rPr>
                <w:rFonts w:ascii="Tahoma" w:eastAsia="Tahoma" w:hAnsi="Tahoma" w:cs="Tahoma"/>
                <w:color w:val="333333"/>
                <w:sz w:val="20"/>
                <w:szCs w:val="20"/>
              </w:rPr>
            </w:pPr>
            <w:r w:rsidRPr="00972424">
              <w:rPr>
                <w:rFonts w:ascii="Tahoma" w:eastAsia="Tahoma" w:hAnsi="Tahoma" w:cs="Tahoma"/>
                <w:color w:val="333333"/>
                <w:sz w:val="20"/>
                <w:szCs w:val="20"/>
              </w:rPr>
              <w:t>Proficient</w:t>
            </w:r>
            <w:r w:rsidRPr="00972424">
              <w:rPr>
                <w:rFonts w:ascii="Tahoma" w:eastAsia="Tahoma" w:hAnsi="Tahoma" w:cs="Tahoma"/>
                <w:sz w:val="20"/>
                <w:szCs w:val="20"/>
              </w:rPr>
              <w:t xml:space="preserve"> </w:t>
            </w:r>
            <w:r w:rsidR="001119A7" w:rsidRPr="00972424">
              <w:rPr>
                <w:rFonts w:ascii="Tahoma" w:eastAsia="Tahoma" w:hAnsi="Tahoma" w:cs="Tahoma"/>
                <w:sz w:val="20"/>
                <w:szCs w:val="20"/>
              </w:rPr>
              <w:t>9</w:t>
            </w:r>
            <w:r w:rsidR="00BB75CD" w:rsidRPr="00972424">
              <w:rPr>
                <w:rFonts w:ascii="Tahoma" w:hAnsi="Tahoma" w:cs="Tahoma"/>
                <w:color w:val="333333"/>
                <w:sz w:val="20"/>
                <w:szCs w:val="20"/>
              </w:rPr>
              <w:t>/10</w:t>
            </w:r>
          </w:p>
        </w:tc>
      </w:tr>
      <w:tr w:rsidR="529FCB6D" w14:paraId="750F442F"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1244296A" w14:textId="66FD77F2" w:rsidR="045F38AF" w:rsidRDefault="045F38AF" w:rsidP="529FCB6D">
            <w:pPr>
              <w:spacing w:line="259" w:lineRule="auto"/>
            </w:pPr>
            <w:r w:rsidRPr="529FCB6D">
              <w:rPr>
                <w:rFonts w:ascii="Tahoma" w:eastAsia="Tahoma" w:hAnsi="Tahoma" w:cs="Tahoma"/>
                <w:sz w:val="20"/>
                <w:szCs w:val="20"/>
              </w:rPr>
              <w:t>Golang</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F05529E" w14:textId="2220555C" w:rsidR="250CC616" w:rsidRDefault="250CC616" w:rsidP="529FCB6D">
            <w:pPr>
              <w:jc w:val="center"/>
              <w:rPr>
                <w:rFonts w:ascii="Tahoma" w:eastAsia="Tahoma" w:hAnsi="Tahoma" w:cs="Tahoma"/>
                <w:sz w:val="20"/>
                <w:szCs w:val="20"/>
              </w:rPr>
            </w:pPr>
            <w:r w:rsidRPr="529FCB6D">
              <w:rPr>
                <w:rFonts w:ascii="Tahoma" w:eastAsia="Tahoma" w:hAnsi="Tahoma" w:cs="Tahoma"/>
                <w:color w:val="333333"/>
                <w:sz w:val="20"/>
                <w:szCs w:val="20"/>
              </w:rPr>
              <w:t>Proficient</w:t>
            </w:r>
            <w:r w:rsidRPr="529FCB6D">
              <w:rPr>
                <w:rFonts w:ascii="Tahoma" w:eastAsia="Tahoma" w:hAnsi="Tahoma" w:cs="Tahoma"/>
                <w:sz w:val="20"/>
                <w:szCs w:val="20"/>
              </w:rPr>
              <w:t xml:space="preserve"> </w:t>
            </w:r>
            <w:r w:rsidR="18CBE399" w:rsidRPr="529FCB6D">
              <w:rPr>
                <w:rFonts w:ascii="Tahoma" w:eastAsia="Tahoma" w:hAnsi="Tahoma" w:cs="Tahoma"/>
                <w:sz w:val="20"/>
                <w:szCs w:val="20"/>
              </w:rPr>
              <w:t>10</w:t>
            </w:r>
            <w:r w:rsidR="529FCB6D" w:rsidRPr="529FCB6D">
              <w:rPr>
                <w:rFonts w:ascii="Tahoma" w:eastAsia="Tahoma" w:hAnsi="Tahoma" w:cs="Tahoma"/>
                <w:sz w:val="20"/>
                <w:szCs w:val="20"/>
              </w:rPr>
              <w:t>/10</w:t>
            </w:r>
          </w:p>
        </w:tc>
      </w:tr>
      <w:tr w:rsidR="009E33DD" w14:paraId="0C8D3FE3"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5269FA90" w14:textId="438E7CAF" w:rsidR="009E33DD" w:rsidRPr="529FCB6D" w:rsidRDefault="009E33DD" w:rsidP="009E33DD">
            <w:pPr>
              <w:spacing w:line="259" w:lineRule="auto"/>
              <w:rPr>
                <w:rFonts w:ascii="Tahoma" w:eastAsia="Tahoma" w:hAnsi="Tahoma" w:cs="Tahoma"/>
                <w:sz w:val="20"/>
                <w:szCs w:val="20"/>
              </w:rPr>
            </w:pPr>
            <w:r>
              <w:rPr>
                <w:rFonts w:ascii="Tahoma" w:eastAsia="Tahoma" w:hAnsi="Tahoma" w:cs="Tahoma"/>
                <w:sz w:val="20"/>
                <w:szCs w:val="20"/>
              </w:rPr>
              <w:t>Python</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46BE45EC" w14:textId="069C8E1A" w:rsidR="009E33DD" w:rsidRPr="529FCB6D" w:rsidRDefault="009E33DD" w:rsidP="009E33DD">
            <w:pPr>
              <w:jc w:val="center"/>
              <w:rPr>
                <w:rFonts w:ascii="Tahoma" w:eastAsia="Tahoma" w:hAnsi="Tahoma" w:cs="Tahoma"/>
                <w:color w:val="333333"/>
                <w:sz w:val="20"/>
                <w:szCs w:val="20"/>
              </w:rPr>
            </w:pPr>
            <w:r w:rsidRPr="529FCB6D">
              <w:rPr>
                <w:rFonts w:ascii="Tahoma" w:hAnsi="Tahoma" w:cs="Tahoma"/>
                <w:color w:val="333333"/>
                <w:sz w:val="20"/>
                <w:szCs w:val="20"/>
              </w:rPr>
              <w:t>Knowledgeable</w:t>
            </w:r>
            <w:r w:rsidRPr="529FCB6D">
              <w:rPr>
                <w:rFonts w:ascii="Tahoma" w:eastAsia="Tahoma" w:hAnsi="Tahoma" w:cs="Tahoma"/>
                <w:sz w:val="20"/>
                <w:szCs w:val="20"/>
              </w:rPr>
              <w:t xml:space="preserve"> 7/10</w:t>
            </w:r>
          </w:p>
        </w:tc>
      </w:tr>
      <w:tr w:rsidR="009E33DD" w14:paraId="3CF82760"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4826084C" w14:textId="7DB98403" w:rsidR="009E33DD" w:rsidRPr="529FCB6D" w:rsidRDefault="009E33DD" w:rsidP="009E33DD">
            <w:pPr>
              <w:rPr>
                <w:rFonts w:ascii="Tahoma" w:eastAsia="Tahoma" w:hAnsi="Tahoma" w:cs="Tahoma"/>
                <w:sz w:val="20"/>
                <w:szCs w:val="20"/>
              </w:rPr>
            </w:pPr>
            <w:r>
              <w:rPr>
                <w:rFonts w:ascii="Tahoma" w:eastAsia="Tahoma" w:hAnsi="Tahoma" w:cs="Tahoma"/>
                <w:sz w:val="20"/>
                <w:szCs w:val="20"/>
              </w:rPr>
              <w:t>PHP</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76192046" w14:textId="15D86CDB" w:rsidR="009E33DD" w:rsidRPr="529FCB6D" w:rsidRDefault="009E33DD" w:rsidP="009E33DD">
            <w:pPr>
              <w:jc w:val="center"/>
              <w:rPr>
                <w:rFonts w:ascii="Tahoma" w:hAnsi="Tahoma" w:cs="Tahoma"/>
                <w:color w:val="333333"/>
                <w:sz w:val="20"/>
                <w:szCs w:val="20"/>
              </w:rPr>
            </w:pPr>
            <w:r w:rsidRPr="529FCB6D">
              <w:rPr>
                <w:rFonts w:ascii="Tahoma" w:hAnsi="Tahoma" w:cs="Tahoma"/>
                <w:color w:val="333333"/>
                <w:sz w:val="20"/>
                <w:szCs w:val="20"/>
              </w:rPr>
              <w:t>Knowledgeable</w:t>
            </w:r>
            <w:r w:rsidRPr="529FCB6D">
              <w:rPr>
                <w:rFonts w:ascii="Tahoma" w:eastAsia="Tahoma" w:hAnsi="Tahoma" w:cs="Tahoma"/>
                <w:sz w:val="20"/>
                <w:szCs w:val="20"/>
              </w:rPr>
              <w:t xml:space="preserve"> 7/10</w:t>
            </w:r>
          </w:p>
        </w:tc>
      </w:tr>
      <w:tr w:rsidR="009E33DD" w:rsidRPr="00972424" w14:paraId="442CFE99"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408B89A9" w14:textId="77777777" w:rsidR="009E33DD" w:rsidRPr="00972424" w:rsidRDefault="009E33DD" w:rsidP="009E33DD">
            <w:pPr>
              <w:jc w:val="center"/>
              <w:rPr>
                <w:rFonts w:ascii="Tahoma" w:hAnsi="Tahoma" w:cs="Tahoma"/>
                <w:b/>
                <w:sz w:val="20"/>
                <w:szCs w:val="20"/>
              </w:rPr>
            </w:pPr>
            <w:r w:rsidRPr="00972424">
              <w:rPr>
                <w:rFonts w:ascii="Tahoma" w:hAnsi="Tahoma" w:cs="Tahoma"/>
                <w:b/>
                <w:sz w:val="20"/>
                <w:szCs w:val="20"/>
              </w:rPr>
              <w:t>Technology &amp; Framework</w:t>
            </w:r>
          </w:p>
        </w:tc>
      </w:tr>
      <w:tr w:rsidR="009E33DD" w:rsidRPr="00972424" w14:paraId="1BB14647"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2242F498" w14:textId="5D2B9924" w:rsidR="009E33DD" w:rsidRPr="00972424" w:rsidRDefault="009E33DD" w:rsidP="009E33DD">
            <w:pPr>
              <w:spacing w:line="259" w:lineRule="auto"/>
            </w:pPr>
            <w:r>
              <w:rPr>
                <w:rFonts w:ascii="Tahoma" w:eastAsia="Tahoma" w:hAnsi="Tahoma" w:cs="Tahoma"/>
                <w:sz w:val="20"/>
                <w:szCs w:val="20"/>
              </w:rPr>
              <w:t>Golang Frameworks: Gin, Beego, Echo</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7DAE1D91" w14:textId="73771077" w:rsidR="009E33DD" w:rsidRPr="00972424" w:rsidRDefault="009E33DD" w:rsidP="009E33DD">
            <w:pPr>
              <w:jc w:val="center"/>
              <w:rPr>
                <w:rFonts w:ascii="Tahoma" w:eastAsia="Tahoma" w:hAnsi="Tahoma" w:cs="Tahoma"/>
                <w:color w:val="333333"/>
                <w:sz w:val="20"/>
                <w:szCs w:val="20"/>
              </w:rPr>
            </w:pPr>
            <w:r w:rsidRPr="529FCB6D">
              <w:rPr>
                <w:rFonts w:ascii="Tahoma" w:eastAsia="Tahoma" w:hAnsi="Tahoma" w:cs="Tahoma"/>
                <w:sz w:val="20"/>
                <w:szCs w:val="20"/>
              </w:rPr>
              <w:t>Proficient 9/10</w:t>
            </w:r>
          </w:p>
        </w:tc>
      </w:tr>
      <w:tr w:rsidR="00E043E3" w:rsidRPr="00972424" w14:paraId="44D85414"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28A69675" w14:textId="55C42A0C" w:rsidR="00E043E3" w:rsidRPr="00972424" w:rsidRDefault="00E043E3" w:rsidP="00E043E3">
            <w:pPr>
              <w:spacing w:line="259" w:lineRule="auto"/>
            </w:pPr>
            <w:r>
              <w:rPr>
                <w:rFonts w:ascii="Tahoma" w:eastAsia="Tahoma" w:hAnsi="Tahoma" w:cs="Tahoma"/>
                <w:sz w:val="20"/>
                <w:szCs w:val="20"/>
              </w:rPr>
              <w:t>ReactJS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9E6C320" w14:textId="734AC525" w:rsidR="00E043E3" w:rsidRPr="00972424" w:rsidRDefault="00E043E3" w:rsidP="00E043E3">
            <w:pPr>
              <w:jc w:val="center"/>
              <w:rPr>
                <w:rFonts w:ascii="Tahoma" w:eastAsia="Tahoma" w:hAnsi="Tahoma" w:cs="Tahoma"/>
                <w:color w:val="333333"/>
                <w:sz w:val="20"/>
                <w:szCs w:val="20"/>
              </w:rPr>
            </w:pPr>
            <w:r w:rsidRPr="00972424">
              <w:rPr>
                <w:rFonts w:ascii="Tahoma" w:eastAsia="Tahoma" w:hAnsi="Tahoma" w:cs="Tahoma"/>
                <w:color w:val="333333"/>
                <w:sz w:val="20"/>
                <w:szCs w:val="20"/>
              </w:rPr>
              <w:t>Proficient</w:t>
            </w:r>
            <w:r w:rsidRPr="00972424">
              <w:rPr>
                <w:rFonts w:ascii="Tahoma" w:eastAsia="Tahoma" w:hAnsi="Tahoma" w:cs="Tahoma"/>
                <w:sz w:val="20"/>
                <w:szCs w:val="20"/>
              </w:rPr>
              <w:t xml:space="preserve"> </w:t>
            </w:r>
            <w:r w:rsidRPr="00972424">
              <w:rPr>
                <w:rFonts w:ascii="Tahoma" w:hAnsi="Tahoma" w:cs="Tahoma"/>
                <w:color w:val="333333"/>
                <w:sz w:val="20"/>
                <w:szCs w:val="20"/>
              </w:rPr>
              <w:t>9/10</w:t>
            </w:r>
          </w:p>
        </w:tc>
      </w:tr>
      <w:tr w:rsidR="00E043E3" w:rsidRPr="00972424" w14:paraId="70A2D7BD"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4A031C50" w14:textId="687D685A" w:rsidR="00E043E3" w:rsidRDefault="00E043E3" w:rsidP="00E043E3">
            <w:pPr>
              <w:spacing w:line="259" w:lineRule="auto"/>
              <w:rPr>
                <w:rFonts w:ascii="Tahoma" w:eastAsia="Tahoma" w:hAnsi="Tahoma" w:cs="Tahoma"/>
                <w:sz w:val="20"/>
                <w:szCs w:val="20"/>
              </w:rPr>
            </w:pPr>
            <w:r>
              <w:rPr>
                <w:rFonts w:ascii="Tahoma" w:eastAsia="Tahoma" w:hAnsi="Tahoma" w:cs="Tahoma"/>
                <w:sz w:val="20"/>
                <w:szCs w:val="20"/>
              </w:rPr>
              <w:t>Wordpress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74620D3D" w14:textId="5A5EB489" w:rsidR="00E043E3" w:rsidRPr="529FCB6D" w:rsidRDefault="00E043E3" w:rsidP="00E043E3">
            <w:pPr>
              <w:jc w:val="center"/>
              <w:rPr>
                <w:rFonts w:ascii="Tahoma" w:eastAsia="Tahoma" w:hAnsi="Tahoma" w:cs="Tahoma"/>
                <w:sz w:val="20"/>
                <w:szCs w:val="20"/>
              </w:rPr>
            </w:pPr>
            <w:r w:rsidRPr="00972424">
              <w:rPr>
                <w:rFonts w:ascii="Tahoma" w:eastAsia="Tahoma" w:hAnsi="Tahoma" w:cs="Tahoma"/>
                <w:color w:val="333333"/>
                <w:sz w:val="20"/>
                <w:szCs w:val="20"/>
              </w:rPr>
              <w:t>Proficient</w:t>
            </w:r>
            <w:r w:rsidRPr="00972424">
              <w:rPr>
                <w:rFonts w:ascii="Tahoma" w:eastAsia="Tahoma" w:hAnsi="Tahoma" w:cs="Tahoma"/>
                <w:sz w:val="20"/>
                <w:szCs w:val="20"/>
              </w:rPr>
              <w:t xml:space="preserve"> </w:t>
            </w:r>
            <w:r w:rsidRPr="00972424">
              <w:rPr>
                <w:rFonts w:ascii="Tahoma" w:hAnsi="Tahoma" w:cs="Tahoma"/>
                <w:color w:val="333333"/>
                <w:sz w:val="20"/>
                <w:szCs w:val="20"/>
              </w:rPr>
              <w:t>9/10</w:t>
            </w:r>
          </w:p>
        </w:tc>
      </w:tr>
      <w:tr w:rsidR="009E33DD" w:rsidRPr="00972424" w14:paraId="38ABB55C" w14:textId="77777777" w:rsidTr="529FCB6D">
        <w:tc>
          <w:tcPr>
            <w:tcW w:w="6503" w:type="dxa"/>
            <w:tcBorders>
              <w:top w:val="single" w:sz="4" w:space="0" w:color="C0C0C0"/>
              <w:left w:val="single" w:sz="4" w:space="0" w:color="C0C0C0"/>
              <w:bottom w:val="single" w:sz="4" w:space="0" w:color="C0C0C0"/>
            </w:tcBorders>
            <w:shd w:val="clear" w:color="auto" w:fill="auto"/>
          </w:tcPr>
          <w:p w14:paraId="111CA284" w14:textId="1739227A" w:rsidR="009E33DD" w:rsidRDefault="009E33DD" w:rsidP="009E33DD">
            <w:pPr>
              <w:spacing w:line="259" w:lineRule="auto"/>
              <w:rPr>
                <w:rFonts w:ascii="Tahoma" w:hAnsi="Tahoma" w:cs="Tahoma"/>
                <w:sz w:val="20"/>
                <w:szCs w:val="20"/>
              </w:rPr>
            </w:pPr>
            <w:r w:rsidRPr="529FCB6D">
              <w:rPr>
                <w:rFonts w:ascii="Tahoma" w:hAnsi="Tahoma" w:cs="Tahoma"/>
                <w:sz w:val="20"/>
                <w:szCs w:val="20"/>
              </w:rPr>
              <w:t xml:space="preserve">Strapi </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2935189" w14:textId="2E287871" w:rsidR="009E33DD" w:rsidRPr="00972424" w:rsidRDefault="009E33DD" w:rsidP="009E33DD">
            <w:pPr>
              <w:jc w:val="center"/>
              <w:rPr>
                <w:rFonts w:ascii="Tahoma" w:eastAsia="Tahoma" w:hAnsi="Tahoma" w:cs="Tahoma"/>
                <w:color w:val="333333"/>
                <w:sz w:val="20"/>
                <w:szCs w:val="20"/>
              </w:rPr>
            </w:pPr>
            <w:r w:rsidRPr="00972424">
              <w:rPr>
                <w:rFonts w:ascii="Tahoma" w:eastAsia="Tahoma" w:hAnsi="Tahoma" w:cs="Tahoma"/>
                <w:color w:val="333333"/>
                <w:sz w:val="20"/>
                <w:szCs w:val="20"/>
              </w:rPr>
              <w:t>Proficient</w:t>
            </w:r>
            <w:r w:rsidRPr="00972424">
              <w:rPr>
                <w:rFonts w:ascii="Tahoma" w:eastAsia="Tahoma" w:hAnsi="Tahoma" w:cs="Tahoma"/>
                <w:sz w:val="20"/>
                <w:szCs w:val="20"/>
              </w:rPr>
              <w:t xml:space="preserve"> </w:t>
            </w:r>
            <w:r w:rsidRPr="00972424">
              <w:rPr>
                <w:rFonts w:ascii="Tahoma" w:hAnsi="Tahoma" w:cs="Tahoma"/>
                <w:color w:val="333333"/>
                <w:sz w:val="20"/>
                <w:szCs w:val="20"/>
              </w:rPr>
              <w:t>9/10</w:t>
            </w:r>
          </w:p>
        </w:tc>
      </w:tr>
      <w:tr w:rsidR="0050497D" w:rsidRPr="00972424" w14:paraId="226C752E" w14:textId="77777777" w:rsidTr="529FCB6D">
        <w:tc>
          <w:tcPr>
            <w:tcW w:w="6503" w:type="dxa"/>
            <w:tcBorders>
              <w:top w:val="single" w:sz="4" w:space="0" w:color="C0C0C0"/>
              <w:left w:val="single" w:sz="4" w:space="0" w:color="C0C0C0"/>
              <w:bottom w:val="single" w:sz="4" w:space="0" w:color="C0C0C0"/>
            </w:tcBorders>
            <w:shd w:val="clear" w:color="auto" w:fill="auto"/>
          </w:tcPr>
          <w:p w14:paraId="3FB687A9" w14:textId="0A33068A" w:rsidR="0050497D" w:rsidRPr="529FCB6D" w:rsidRDefault="0050497D" w:rsidP="0050497D">
            <w:pPr>
              <w:spacing w:line="259" w:lineRule="auto"/>
              <w:rPr>
                <w:rFonts w:ascii="Tahoma" w:hAnsi="Tahoma" w:cs="Tahoma"/>
                <w:sz w:val="20"/>
                <w:szCs w:val="20"/>
              </w:rPr>
            </w:pPr>
            <w:r>
              <w:rPr>
                <w:rFonts w:ascii="Tahoma" w:hAnsi="Tahoma" w:cs="Tahoma"/>
                <w:sz w:val="20"/>
                <w:szCs w:val="20"/>
              </w:rPr>
              <w:t>Digital Ocean</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587F304A" w14:textId="66FEFF84" w:rsidR="0050497D" w:rsidRPr="00972424" w:rsidRDefault="0050497D" w:rsidP="0050497D">
            <w:pPr>
              <w:jc w:val="center"/>
              <w:rPr>
                <w:rFonts w:ascii="Tahoma" w:eastAsia="Tahoma" w:hAnsi="Tahoma" w:cs="Tahoma"/>
                <w:color w:val="333333"/>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7/10</w:t>
            </w:r>
          </w:p>
        </w:tc>
      </w:tr>
      <w:tr w:rsidR="0050497D" w:rsidRPr="00972424" w14:paraId="668D0D68" w14:textId="77777777" w:rsidTr="529FCB6D">
        <w:tc>
          <w:tcPr>
            <w:tcW w:w="6503" w:type="dxa"/>
            <w:tcBorders>
              <w:top w:val="single" w:sz="4" w:space="0" w:color="C0C0C0"/>
              <w:left w:val="single" w:sz="4" w:space="0" w:color="C0C0C0"/>
              <w:bottom w:val="single" w:sz="4" w:space="0" w:color="C0C0C0"/>
            </w:tcBorders>
            <w:shd w:val="clear" w:color="auto" w:fill="auto"/>
          </w:tcPr>
          <w:p w14:paraId="40C7F992" w14:textId="4072FF47" w:rsidR="0050497D" w:rsidRPr="529FCB6D" w:rsidRDefault="0050497D" w:rsidP="0050497D">
            <w:pPr>
              <w:spacing w:line="259" w:lineRule="auto"/>
              <w:rPr>
                <w:rFonts w:ascii="Tahoma" w:hAnsi="Tahoma" w:cs="Tahoma"/>
                <w:sz w:val="20"/>
                <w:szCs w:val="20"/>
              </w:rPr>
            </w:pPr>
            <w:r>
              <w:rPr>
                <w:rFonts w:ascii="Tahoma" w:eastAsia="Tahoma" w:hAnsi="Tahoma" w:cs="Tahoma"/>
                <w:sz w:val="20"/>
                <w:szCs w:val="20"/>
              </w:rPr>
              <w:t xml:space="preserve">AWS </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52BE3892" w14:textId="54642DE1" w:rsidR="0050497D" w:rsidRPr="00972424" w:rsidRDefault="0050497D" w:rsidP="0050497D">
            <w:pPr>
              <w:jc w:val="center"/>
              <w:rPr>
                <w:rFonts w:ascii="Tahoma" w:eastAsia="Tahoma" w:hAnsi="Tahoma" w:cs="Tahoma"/>
                <w:color w:val="333333"/>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7/10</w:t>
            </w:r>
          </w:p>
        </w:tc>
      </w:tr>
      <w:tr w:rsidR="0050497D" w:rsidRPr="00972424" w14:paraId="345F3AAD" w14:textId="77777777" w:rsidTr="529FCB6D">
        <w:tc>
          <w:tcPr>
            <w:tcW w:w="6503" w:type="dxa"/>
            <w:tcBorders>
              <w:top w:val="single" w:sz="4" w:space="0" w:color="C0C0C0"/>
              <w:left w:val="single" w:sz="4" w:space="0" w:color="C0C0C0"/>
              <w:bottom w:val="single" w:sz="4" w:space="0" w:color="C0C0C0"/>
            </w:tcBorders>
            <w:shd w:val="clear" w:color="auto" w:fill="auto"/>
          </w:tcPr>
          <w:p w14:paraId="516CF4B0" w14:textId="429B9376" w:rsidR="0050497D" w:rsidRPr="529FCB6D" w:rsidRDefault="0050497D" w:rsidP="0050497D">
            <w:pPr>
              <w:spacing w:line="259" w:lineRule="auto"/>
              <w:rPr>
                <w:rFonts w:ascii="Tahoma" w:hAnsi="Tahoma" w:cs="Tahoma"/>
                <w:sz w:val="20"/>
                <w:szCs w:val="20"/>
              </w:rPr>
            </w:pPr>
            <w:r>
              <w:rPr>
                <w:rFonts w:ascii="Tahoma" w:hAnsi="Tahoma" w:cs="Tahoma"/>
                <w:sz w:val="20"/>
                <w:szCs w:val="20"/>
              </w:rPr>
              <w:t xml:space="preserve">CI/CD: </w:t>
            </w:r>
            <w:r w:rsidR="00E043E3">
              <w:rPr>
                <w:rFonts w:ascii="Tahoma" w:hAnsi="Tahoma" w:cs="Tahoma"/>
                <w:sz w:val="20"/>
                <w:szCs w:val="20"/>
              </w:rPr>
              <w:t>G</w:t>
            </w:r>
            <w:r>
              <w:rPr>
                <w:rFonts w:ascii="Tahoma" w:hAnsi="Tahoma" w:cs="Tahoma"/>
                <w:sz w:val="20"/>
                <w:szCs w:val="20"/>
              </w:rPr>
              <w:t xml:space="preserve">ithub </w:t>
            </w:r>
            <w:r w:rsidR="00E043E3">
              <w:rPr>
                <w:rFonts w:ascii="Tahoma" w:hAnsi="Tahoma" w:cs="Tahoma"/>
                <w:sz w:val="20"/>
                <w:szCs w:val="20"/>
              </w:rPr>
              <w:t>W</w:t>
            </w:r>
            <w:r>
              <w:rPr>
                <w:rFonts w:ascii="Tahoma" w:hAnsi="Tahoma" w:cs="Tahoma"/>
                <w:sz w:val="20"/>
                <w:szCs w:val="20"/>
              </w:rPr>
              <w:t xml:space="preserve">orkflow, </w:t>
            </w:r>
            <w:r w:rsidR="00E043E3">
              <w:rPr>
                <w:rFonts w:ascii="Tahoma" w:hAnsi="Tahoma" w:cs="Tahoma"/>
                <w:sz w:val="20"/>
                <w:szCs w:val="20"/>
              </w:rPr>
              <w:t>G</w:t>
            </w:r>
            <w:r>
              <w:rPr>
                <w:rFonts w:ascii="Tahoma" w:hAnsi="Tahoma" w:cs="Tahoma"/>
                <w:sz w:val="20"/>
                <w:szCs w:val="20"/>
              </w:rPr>
              <w:t>itlab CI/CD</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5BF3D5D5" w14:textId="2171C2AD" w:rsidR="0050497D" w:rsidRPr="00972424" w:rsidRDefault="0050497D" w:rsidP="0050497D">
            <w:pPr>
              <w:jc w:val="center"/>
              <w:rPr>
                <w:rFonts w:ascii="Tahoma" w:eastAsia="Tahoma" w:hAnsi="Tahoma" w:cs="Tahoma"/>
                <w:color w:val="333333"/>
                <w:sz w:val="20"/>
                <w:szCs w:val="20"/>
              </w:rPr>
            </w:pPr>
            <w:r w:rsidRPr="00972424">
              <w:rPr>
                <w:rFonts w:ascii="Tahoma" w:eastAsia="Tahoma" w:hAnsi="Tahoma" w:cs="Tahoma"/>
                <w:color w:val="333333"/>
                <w:sz w:val="20"/>
                <w:szCs w:val="20"/>
              </w:rPr>
              <w:t>Proficient</w:t>
            </w:r>
            <w:r w:rsidRPr="00972424">
              <w:rPr>
                <w:rFonts w:ascii="Tahoma" w:eastAsia="Tahoma" w:hAnsi="Tahoma" w:cs="Tahoma"/>
                <w:sz w:val="20"/>
                <w:szCs w:val="20"/>
              </w:rPr>
              <w:t xml:space="preserve"> </w:t>
            </w:r>
            <w:r w:rsidRPr="00972424">
              <w:rPr>
                <w:rFonts w:ascii="Tahoma" w:hAnsi="Tahoma" w:cs="Tahoma"/>
                <w:color w:val="333333"/>
                <w:sz w:val="20"/>
                <w:szCs w:val="20"/>
              </w:rPr>
              <w:t>9/10</w:t>
            </w:r>
          </w:p>
        </w:tc>
      </w:tr>
      <w:tr w:rsidR="0050497D" w:rsidRPr="00972424" w14:paraId="38989723" w14:textId="77777777" w:rsidTr="529FCB6D">
        <w:tc>
          <w:tcPr>
            <w:tcW w:w="6503" w:type="dxa"/>
            <w:tcBorders>
              <w:top w:val="single" w:sz="4" w:space="0" w:color="C0C0C0"/>
              <w:left w:val="single" w:sz="4" w:space="0" w:color="C0C0C0"/>
              <w:bottom w:val="single" w:sz="4" w:space="0" w:color="C0C0C0"/>
            </w:tcBorders>
            <w:shd w:val="clear" w:color="auto" w:fill="auto"/>
          </w:tcPr>
          <w:p w14:paraId="385E8332" w14:textId="43124BCF" w:rsidR="0050497D" w:rsidRPr="529FCB6D" w:rsidRDefault="0050497D" w:rsidP="0050497D">
            <w:pPr>
              <w:spacing w:line="259" w:lineRule="auto"/>
              <w:rPr>
                <w:rFonts w:ascii="Tahoma" w:hAnsi="Tahoma" w:cs="Tahoma"/>
                <w:sz w:val="20"/>
                <w:szCs w:val="20"/>
              </w:rPr>
            </w:pPr>
            <w:r w:rsidRPr="529FCB6D">
              <w:rPr>
                <w:rFonts w:ascii="Tahoma" w:hAnsi="Tahoma" w:cs="Tahoma"/>
                <w:sz w:val="20"/>
                <w:szCs w:val="20"/>
              </w:rPr>
              <w:t>Monitoring: Grafana, Loki, Prometheus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CDBD574" w14:textId="2FF30A7C" w:rsidR="0050497D" w:rsidRPr="00972424" w:rsidRDefault="0050497D" w:rsidP="0050497D">
            <w:pPr>
              <w:jc w:val="center"/>
              <w:rPr>
                <w:rFonts w:ascii="Tahoma" w:eastAsia="Tahoma" w:hAnsi="Tahoma" w:cs="Tahoma"/>
                <w:color w:val="333333"/>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7/10</w:t>
            </w:r>
          </w:p>
        </w:tc>
      </w:tr>
      <w:tr w:rsidR="0050497D" w:rsidRPr="00972424" w14:paraId="62351076"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6A693C24" w14:textId="77777777" w:rsidR="0050497D" w:rsidRPr="00972424" w:rsidRDefault="0050497D" w:rsidP="0050497D">
            <w:pPr>
              <w:jc w:val="center"/>
              <w:rPr>
                <w:rFonts w:ascii="Tahoma" w:hAnsi="Tahoma" w:cs="Tahoma"/>
                <w:sz w:val="20"/>
                <w:szCs w:val="20"/>
              </w:rPr>
            </w:pPr>
            <w:r w:rsidRPr="529FCB6D">
              <w:rPr>
                <w:rFonts w:ascii="Tahoma" w:hAnsi="Tahoma" w:cs="Tahoma"/>
                <w:b/>
                <w:bCs/>
                <w:sz w:val="20"/>
                <w:szCs w:val="20"/>
              </w:rPr>
              <w:t>Database System</w:t>
            </w:r>
          </w:p>
        </w:tc>
      </w:tr>
      <w:tr w:rsidR="0050497D" w:rsidRPr="00972424" w14:paraId="5FF6949F" w14:textId="77777777" w:rsidTr="529FCB6D">
        <w:tc>
          <w:tcPr>
            <w:tcW w:w="6503" w:type="dxa"/>
            <w:tcBorders>
              <w:top w:val="single" w:sz="4" w:space="0" w:color="C0C0C0"/>
              <w:left w:val="single" w:sz="4" w:space="0" w:color="C0C0C0"/>
              <w:bottom w:val="single" w:sz="4" w:space="0" w:color="C0C0C0"/>
            </w:tcBorders>
            <w:shd w:val="clear" w:color="auto" w:fill="auto"/>
          </w:tcPr>
          <w:p w14:paraId="6A6506DB" w14:textId="77D4508A" w:rsidR="0050497D" w:rsidRPr="00A97A80" w:rsidRDefault="0050497D" w:rsidP="0050497D">
            <w:pPr>
              <w:rPr>
                <w:rFonts w:ascii="Tahoma" w:hAnsi="Tahoma" w:cs="Tahoma"/>
                <w:sz w:val="20"/>
                <w:szCs w:val="20"/>
              </w:rPr>
            </w:pPr>
            <w:r w:rsidRPr="529FCB6D">
              <w:rPr>
                <w:rFonts w:ascii="Tahoma" w:hAnsi="Tahoma" w:cs="Tahoma"/>
                <w:sz w:val="20"/>
                <w:szCs w:val="20"/>
              </w:rPr>
              <w:t>PostgreSQL</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40C4FBA4" w14:textId="68315C4D" w:rsidR="0050497D" w:rsidRPr="00972424" w:rsidRDefault="0050497D" w:rsidP="0050497D">
            <w:pPr>
              <w:jc w:val="center"/>
              <w:rPr>
                <w:rFonts w:ascii="Tahoma" w:eastAsia="Tahoma" w:hAnsi="Tahoma" w:cs="Tahoma"/>
                <w:sz w:val="20"/>
                <w:szCs w:val="20"/>
              </w:rPr>
            </w:pPr>
            <w:r w:rsidRPr="529FCB6D">
              <w:rPr>
                <w:rFonts w:ascii="Tahoma" w:eastAsia="Tahoma" w:hAnsi="Tahoma" w:cs="Tahoma"/>
                <w:sz w:val="20"/>
                <w:szCs w:val="20"/>
              </w:rPr>
              <w:t>Proficient 9</w:t>
            </w:r>
            <w:r w:rsidRPr="529FCB6D">
              <w:rPr>
                <w:rFonts w:ascii="Tahoma" w:hAnsi="Tahoma" w:cs="Tahoma"/>
                <w:sz w:val="20"/>
                <w:szCs w:val="20"/>
              </w:rPr>
              <w:t>/10</w:t>
            </w:r>
          </w:p>
        </w:tc>
      </w:tr>
      <w:tr w:rsidR="0050497D" w14:paraId="41BA7037"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672A05C7" w14:textId="1DE181EC" w:rsidR="0050497D" w:rsidRDefault="0050497D" w:rsidP="0050497D">
            <w:pPr>
              <w:rPr>
                <w:rFonts w:ascii="Tahoma" w:eastAsia="Tahoma" w:hAnsi="Tahoma" w:cs="Tahoma"/>
                <w:sz w:val="20"/>
                <w:szCs w:val="20"/>
              </w:rPr>
            </w:pPr>
            <w:r w:rsidRPr="529FCB6D">
              <w:rPr>
                <w:rFonts w:ascii="Tahoma" w:eastAsia="Tahoma" w:hAnsi="Tahoma" w:cs="Tahoma"/>
                <w:sz w:val="20"/>
                <w:szCs w:val="20"/>
              </w:rPr>
              <w:t>Elasticsearch</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6E418B57" w14:textId="4AED8649" w:rsidR="0050497D" w:rsidRDefault="0050497D" w:rsidP="0050497D">
            <w:pPr>
              <w:jc w:val="center"/>
              <w:rPr>
                <w:rFonts w:ascii="Tahoma" w:eastAsia="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8</w:t>
            </w:r>
            <w:r w:rsidRPr="529FCB6D">
              <w:rPr>
                <w:rFonts w:ascii="Tahoma" w:hAnsi="Tahoma" w:cs="Tahoma"/>
                <w:sz w:val="20"/>
                <w:szCs w:val="20"/>
              </w:rPr>
              <w:t>/10</w:t>
            </w:r>
          </w:p>
        </w:tc>
      </w:tr>
      <w:tr w:rsidR="0050497D" w14:paraId="73423EBA"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1D425A1C" w14:textId="6D7ED9B5" w:rsidR="0050497D" w:rsidRDefault="0050497D" w:rsidP="0050497D">
            <w:pPr>
              <w:rPr>
                <w:rFonts w:ascii="Tahoma" w:eastAsia="Tahoma" w:hAnsi="Tahoma" w:cs="Tahoma"/>
                <w:sz w:val="20"/>
                <w:szCs w:val="20"/>
              </w:rPr>
            </w:pPr>
            <w:r w:rsidRPr="529FCB6D">
              <w:rPr>
                <w:rFonts w:ascii="Tahoma" w:eastAsia="Tahoma" w:hAnsi="Tahoma" w:cs="Tahoma"/>
                <w:sz w:val="20"/>
                <w:szCs w:val="20"/>
              </w:rPr>
              <w:t>Redis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45EBFC31" w14:textId="7384D152" w:rsidR="0050497D" w:rsidRDefault="0050497D" w:rsidP="0050497D">
            <w:pPr>
              <w:jc w:val="center"/>
              <w:rPr>
                <w:rFonts w:ascii="Tahoma" w:eastAsia="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8</w:t>
            </w:r>
            <w:r w:rsidRPr="529FCB6D">
              <w:rPr>
                <w:rFonts w:ascii="Tahoma" w:hAnsi="Tahoma" w:cs="Tahoma"/>
                <w:sz w:val="20"/>
                <w:szCs w:val="20"/>
              </w:rPr>
              <w:t>/10</w:t>
            </w:r>
          </w:p>
        </w:tc>
      </w:tr>
      <w:tr w:rsidR="0050497D" w14:paraId="3AF40470"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2E069342" w14:textId="79795F5C" w:rsidR="0050497D" w:rsidRDefault="0050497D" w:rsidP="0050497D">
            <w:pPr>
              <w:rPr>
                <w:rFonts w:ascii="Tahoma" w:eastAsia="Tahoma" w:hAnsi="Tahoma" w:cs="Tahoma"/>
                <w:sz w:val="20"/>
                <w:szCs w:val="20"/>
              </w:rPr>
            </w:pPr>
            <w:r w:rsidRPr="529FCB6D">
              <w:rPr>
                <w:rFonts w:ascii="Tahoma" w:eastAsia="Tahoma" w:hAnsi="Tahoma" w:cs="Tahoma"/>
                <w:sz w:val="20"/>
                <w:szCs w:val="20"/>
              </w:rPr>
              <w:t>D</w:t>
            </w:r>
            <w:r>
              <w:rPr>
                <w:rFonts w:ascii="Tahoma" w:eastAsia="Tahoma" w:hAnsi="Tahoma" w:cs="Tahoma"/>
                <w:sz w:val="20"/>
                <w:szCs w:val="20"/>
              </w:rPr>
              <w:t>G</w:t>
            </w:r>
            <w:r w:rsidRPr="529FCB6D">
              <w:rPr>
                <w:rFonts w:ascii="Tahoma" w:eastAsia="Tahoma" w:hAnsi="Tahoma" w:cs="Tahoma"/>
                <w:sz w:val="20"/>
                <w:szCs w:val="20"/>
              </w:rPr>
              <w:t>raph</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0BA55A8A" w14:textId="6A295BE9" w:rsidR="0050497D" w:rsidRDefault="0050497D" w:rsidP="0050497D">
            <w:pPr>
              <w:jc w:val="center"/>
              <w:rPr>
                <w:rFonts w:ascii="Tahoma" w:eastAsia="Tahoma" w:hAnsi="Tahoma" w:cs="Tahoma"/>
                <w:sz w:val="20"/>
                <w:szCs w:val="20"/>
              </w:rPr>
            </w:pPr>
            <w:r w:rsidRPr="529FCB6D">
              <w:rPr>
                <w:rFonts w:ascii="Tahoma" w:eastAsia="Tahoma" w:hAnsi="Tahoma" w:cs="Tahoma"/>
                <w:sz w:val="20"/>
                <w:szCs w:val="20"/>
              </w:rPr>
              <w:t>Proficient 9</w:t>
            </w:r>
            <w:r w:rsidRPr="529FCB6D">
              <w:rPr>
                <w:rFonts w:ascii="Tahoma" w:hAnsi="Tahoma" w:cs="Tahoma"/>
                <w:sz w:val="20"/>
                <w:szCs w:val="20"/>
              </w:rPr>
              <w:t>/10</w:t>
            </w:r>
          </w:p>
        </w:tc>
      </w:tr>
      <w:tr w:rsidR="0050497D" w14:paraId="65C6FF7D"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3E8323F7" w14:textId="0A86626C" w:rsidR="0050497D" w:rsidRDefault="0050497D" w:rsidP="0050497D">
            <w:pPr>
              <w:rPr>
                <w:rFonts w:ascii="Tahoma" w:eastAsia="Tahoma" w:hAnsi="Tahoma" w:cs="Tahoma"/>
                <w:sz w:val="20"/>
                <w:szCs w:val="20"/>
              </w:rPr>
            </w:pPr>
            <w:r w:rsidRPr="529FCB6D">
              <w:rPr>
                <w:rFonts w:ascii="Tahoma" w:eastAsia="Tahoma" w:hAnsi="Tahoma" w:cs="Tahoma"/>
                <w:sz w:val="20"/>
                <w:szCs w:val="20"/>
              </w:rPr>
              <w:t>MongoDB</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3D632F8" w14:textId="19ADA854" w:rsidR="0050497D" w:rsidRDefault="0050497D" w:rsidP="0050497D">
            <w:pPr>
              <w:jc w:val="center"/>
              <w:rPr>
                <w:rFonts w:ascii="Tahoma" w:eastAsia="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7/10</w:t>
            </w:r>
          </w:p>
        </w:tc>
      </w:tr>
      <w:tr w:rsidR="0050497D" w:rsidRPr="00972424" w14:paraId="4FDF6105"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1BD83113" w14:textId="77777777" w:rsidR="0050497D" w:rsidRPr="00972424" w:rsidRDefault="0050497D" w:rsidP="0050497D">
            <w:pPr>
              <w:jc w:val="center"/>
              <w:rPr>
                <w:rFonts w:ascii="Tahoma" w:hAnsi="Tahoma" w:cs="Tahoma"/>
                <w:sz w:val="20"/>
                <w:szCs w:val="20"/>
              </w:rPr>
            </w:pPr>
            <w:r w:rsidRPr="529FCB6D">
              <w:rPr>
                <w:rFonts w:ascii="Tahoma" w:hAnsi="Tahoma" w:cs="Tahoma"/>
                <w:b/>
                <w:bCs/>
                <w:sz w:val="20"/>
                <w:szCs w:val="20"/>
              </w:rPr>
              <w:t>Software Design</w:t>
            </w:r>
          </w:p>
        </w:tc>
      </w:tr>
      <w:tr w:rsidR="0050497D" w:rsidRPr="00972424" w14:paraId="6AB8B72D" w14:textId="77777777" w:rsidTr="529FCB6D">
        <w:tc>
          <w:tcPr>
            <w:tcW w:w="6503" w:type="dxa"/>
            <w:tcBorders>
              <w:top w:val="single" w:sz="4" w:space="0" w:color="C0C0C0"/>
              <w:left w:val="single" w:sz="4" w:space="0" w:color="C0C0C0"/>
              <w:bottom w:val="single" w:sz="4" w:space="0" w:color="C0C0C0"/>
            </w:tcBorders>
            <w:shd w:val="clear" w:color="auto" w:fill="auto"/>
          </w:tcPr>
          <w:p w14:paraId="4799E2B8" w14:textId="77777777" w:rsidR="0050497D" w:rsidRPr="00A97A80" w:rsidRDefault="0050497D" w:rsidP="0050497D">
            <w:pPr>
              <w:rPr>
                <w:rFonts w:ascii="Tahoma" w:hAnsi="Tahoma" w:cs="Tahoma"/>
                <w:sz w:val="20"/>
                <w:szCs w:val="20"/>
              </w:rPr>
            </w:pPr>
            <w:r w:rsidRPr="529FCB6D">
              <w:rPr>
                <w:rFonts w:ascii="Tahoma" w:hAnsi="Tahoma" w:cs="Tahoma"/>
                <w:sz w:val="20"/>
                <w:szCs w:val="20"/>
              </w:rPr>
              <w:t>Unified Modelling Language</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759B87E1" w14:textId="1C4FA043" w:rsidR="0050497D" w:rsidRPr="00A97A80" w:rsidRDefault="0050497D" w:rsidP="0050497D">
            <w:pPr>
              <w:jc w:val="center"/>
              <w:rPr>
                <w:rFonts w:ascii="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8/10</w:t>
            </w:r>
          </w:p>
        </w:tc>
      </w:tr>
      <w:tr w:rsidR="0050497D" w:rsidRPr="00972424" w14:paraId="1E898F6C" w14:textId="77777777" w:rsidTr="529FCB6D">
        <w:tc>
          <w:tcPr>
            <w:tcW w:w="6503" w:type="dxa"/>
            <w:tcBorders>
              <w:top w:val="single" w:sz="4" w:space="0" w:color="C0C0C0"/>
              <w:left w:val="single" w:sz="4" w:space="0" w:color="C0C0C0"/>
              <w:bottom w:val="single" w:sz="4" w:space="0" w:color="C0C0C0"/>
            </w:tcBorders>
            <w:shd w:val="clear" w:color="auto" w:fill="auto"/>
          </w:tcPr>
          <w:p w14:paraId="7C2EF7EC" w14:textId="77777777" w:rsidR="0050497D" w:rsidRPr="00A97A80" w:rsidRDefault="0050497D" w:rsidP="0050497D">
            <w:pPr>
              <w:rPr>
                <w:rFonts w:ascii="Tahoma" w:hAnsi="Tahoma" w:cs="Tahoma"/>
                <w:sz w:val="20"/>
                <w:szCs w:val="20"/>
              </w:rPr>
            </w:pPr>
            <w:r w:rsidRPr="529FCB6D">
              <w:rPr>
                <w:rFonts w:ascii="Tahoma" w:hAnsi="Tahoma" w:cs="Tahoma"/>
                <w:sz w:val="20"/>
                <w:szCs w:val="20"/>
              </w:rPr>
              <w:t>Analysis and design</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30EA108C" w14:textId="4837B792" w:rsidR="0050497D" w:rsidRPr="00A97A80" w:rsidRDefault="0050497D" w:rsidP="0050497D">
            <w:pPr>
              <w:jc w:val="center"/>
              <w:rPr>
                <w:rFonts w:ascii="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8/10</w:t>
            </w:r>
          </w:p>
        </w:tc>
      </w:tr>
      <w:tr w:rsidR="0050497D" w14:paraId="70A64C7A"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115D7405" w14:textId="240DB195" w:rsidR="0050497D" w:rsidRDefault="0050497D" w:rsidP="0050497D">
            <w:pPr>
              <w:rPr>
                <w:rFonts w:ascii="Tahoma" w:hAnsi="Tahoma" w:cs="Tahoma"/>
                <w:sz w:val="20"/>
                <w:szCs w:val="20"/>
              </w:rPr>
            </w:pPr>
            <w:r w:rsidRPr="529FCB6D">
              <w:rPr>
                <w:rFonts w:ascii="Tahoma" w:hAnsi="Tahoma" w:cs="Tahoma"/>
                <w:sz w:val="20"/>
                <w:szCs w:val="20"/>
              </w:rPr>
              <w:t>Project management and software development lifecycles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2EDF96B9" w14:textId="543054E4" w:rsidR="0050497D" w:rsidRDefault="0050497D" w:rsidP="0050497D">
            <w:pPr>
              <w:jc w:val="center"/>
              <w:rPr>
                <w:rFonts w:ascii="Tahoma" w:eastAsia="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7/10</w:t>
            </w:r>
          </w:p>
        </w:tc>
      </w:tr>
      <w:tr w:rsidR="0050497D" w14:paraId="6341BBBA"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2318D798" w14:textId="55904F3B" w:rsidR="0050497D" w:rsidRDefault="0050497D" w:rsidP="0050497D">
            <w:pPr>
              <w:rPr>
                <w:rFonts w:ascii="Tahoma" w:hAnsi="Tahoma" w:cs="Tahoma"/>
                <w:sz w:val="20"/>
                <w:szCs w:val="20"/>
              </w:rPr>
            </w:pPr>
            <w:r w:rsidRPr="529FCB6D">
              <w:rPr>
                <w:rFonts w:ascii="Tahoma" w:hAnsi="Tahoma" w:cs="Tahoma"/>
                <w:sz w:val="20"/>
                <w:szCs w:val="20"/>
              </w:rPr>
              <w:t>Agile/Scrum</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359132FA" w14:textId="4ED78A15" w:rsidR="0050497D" w:rsidRDefault="0050497D" w:rsidP="0050497D">
            <w:pPr>
              <w:jc w:val="center"/>
              <w:rPr>
                <w:rFonts w:ascii="Tahoma" w:eastAsia="Tahoma" w:hAnsi="Tahoma" w:cs="Tahoma"/>
                <w:sz w:val="20"/>
                <w:szCs w:val="20"/>
              </w:rPr>
            </w:pPr>
            <w:r w:rsidRPr="529FCB6D">
              <w:rPr>
                <w:rFonts w:ascii="Tahoma" w:hAnsi="Tahoma" w:cs="Tahoma"/>
                <w:sz w:val="20"/>
                <w:szCs w:val="20"/>
              </w:rPr>
              <w:t>Knowledgeable</w:t>
            </w:r>
            <w:r w:rsidRPr="529FCB6D">
              <w:rPr>
                <w:rFonts w:ascii="Tahoma" w:eastAsia="Tahoma" w:hAnsi="Tahoma" w:cs="Tahoma"/>
                <w:sz w:val="20"/>
                <w:szCs w:val="20"/>
              </w:rPr>
              <w:t xml:space="preserve"> 7/10</w:t>
            </w:r>
          </w:p>
        </w:tc>
      </w:tr>
      <w:tr w:rsidR="0050497D" w:rsidRPr="00972424" w14:paraId="78EE8B77"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1E4FDD6E" w14:textId="77777777" w:rsidR="0050497D" w:rsidRPr="00972424" w:rsidRDefault="0050497D" w:rsidP="0050497D">
            <w:pPr>
              <w:jc w:val="center"/>
              <w:rPr>
                <w:rFonts w:ascii="Tahoma" w:hAnsi="Tahoma" w:cs="Tahoma"/>
                <w:b/>
                <w:bCs/>
                <w:sz w:val="20"/>
                <w:szCs w:val="20"/>
              </w:rPr>
            </w:pPr>
            <w:r w:rsidRPr="529FCB6D">
              <w:rPr>
                <w:rFonts w:ascii="Tahoma" w:hAnsi="Tahoma" w:cs="Tahoma"/>
                <w:b/>
                <w:bCs/>
                <w:sz w:val="20"/>
                <w:szCs w:val="20"/>
              </w:rPr>
              <w:t>Development Tool</w:t>
            </w:r>
          </w:p>
        </w:tc>
      </w:tr>
      <w:tr w:rsidR="0050497D" w:rsidRPr="00972424" w14:paraId="4AF4A95D" w14:textId="77777777" w:rsidTr="529FCB6D">
        <w:tc>
          <w:tcPr>
            <w:tcW w:w="6503" w:type="dxa"/>
            <w:tcBorders>
              <w:top w:val="single" w:sz="4" w:space="0" w:color="C0C0C0"/>
              <w:left w:val="single" w:sz="4" w:space="0" w:color="C0C0C0"/>
              <w:bottom w:val="single" w:sz="4" w:space="0" w:color="C0C0C0"/>
            </w:tcBorders>
            <w:shd w:val="clear" w:color="auto" w:fill="auto"/>
          </w:tcPr>
          <w:p w14:paraId="72695182" w14:textId="6C27B1B1" w:rsidR="0050497D" w:rsidRPr="00972424" w:rsidRDefault="0050497D" w:rsidP="0050497D">
            <w:pPr>
              <w:spacing w:line="259" w:lineRule="auto"/>
              <w:rPr>
                <w:rFonts w:ascii="Tahoma" w:hAnsi="Tahoma" w:cs="Tahoma"/>
                <w:sz w:val="20"/>
                <w:szCs w:val="20"/>
              </w:rPr>
            </w:pPr>
            <w:r w:rsidRPr="529FCB6D">
              <w:rPr>
                <w:rFonts w:ascii="Tahoma" w:hAnsi="Tahoma" w:cs="Tahoma"/>
                <w:sz w:val="20"/>
                <w:szCs w:val="20"/>
              </w:rPr>
              <w:t>IntelliJ</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4D68DD0A" w14:textId="77777777" w:rsidR="0050497D" w:rsidRPr="00972424" w:rsidRDefault="0050497D" w:rsidP="0050497D">
            <w:pPr>
              <w:jc w:val="center"/>
              <w:rPr>
                <w:rFonts w:ascii="Tahoma" w:hAnsi="Tahoma" w:cs="Tahoma"/>
                <w:sz w:val="20"/>
                <w:szCs w:val="20"/>
              </w:rPr>
            </w:pPr>
            <w:r w:rsidRPr="529FCB6D">
              <w:rPr>
                <w:rFonts w:ascii="Tahoma" w:eastAsia="Tahoma" w:hAnsi="Tahoma" w:cs="Tahoma"/>
                <w:sz w:val="20"/>
                <w:szCs w:val="20"/>
              </w:rPr>
              <w:t>Proficient 9/10</w:t>
            </w:r>
          </w:p>
        </w:tc>
      </w:tr>
      <w:tr w:rsidR="0050497D" w14:paraId="3430383B"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18D93F04" w14:textId="7DB96BCB" w:rsidR="0050497D" w:rsidRDefault="0050497D" w:rsidP="0050497D">
            <w:pPr>
              <w:spacing w:line="259" w:lineRule="auto"/>
              <w:rPr>
                <w:rFonts w:ascii="Tahoma" w:hAnsi="Tahoma" w:cs="Tahoma"/>
                <w:sz w:val="20"/>
                <w:szCs w:val="20"/>
              </w:rPr>
            </w:pPr>
            <w:r w:rsidRPr="529FCB6D">
              <w:rPr>
                <w:rFonts w:ascii="Tahoma" w:hAnsi="Tahoma" w:cs="Tahoma"/>
                <w:sz w:val="20"/>
                <w:szCs w:val="20"/>
              </w:rPr>
              <w:t>Postman</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274DC24" w14:textId="6BBE8405" w:rsidR="0050497D" w:rsidRDefault="0050497D" w:rsidP="0050497D">
            <w:pPr>
              <w:jc w:val="center"/>
              <w:rPr>
                <w:rFonts w:ascii="Tahoma" w:hAnsi="Tahoma" w:cs="Tahoma"/>
                <w:sz w:val="20"/>
                <w:szCs w:val="20"/>
              </w:rPr>
            </w:pPr>
            <w:r w:rsidRPr="529FCB6D">
              <w:rPr>
                <w:rFonts w:ascii="Tahoma" w:eastAsia="Tahoma" w:hAnsi="Tahoma" w:cs="Tahoma"/>
                <w:sz w:val="20"/>
                <w:szCs w:val="20"/>
              </w:rPr>
              <w:t>Proficient 9/10</w:t>
            </w:r>
          </w:p>
        </w:tc>
      </w:tr>
      <w:tr w:rsidR="0050497D" w14:paraId="0CA2F93E"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424EBF60" w14:textId="5486B04B" w:rsidR="0050497D" w:rsidRDefault="0050497D" w:rsidP="0050497D">
            <w:pPr>
              <w:spacing w:line="259" w:lineRule="auto"/>
              <w:rPr>
                <w:rFonts w:ascii="Tahoma" w:hAnsi="Tahoma" w:cs="Tahoma"/>
                <w:sz w:val="20"/>
                <w:szCs w:val="20"/>
              </w:rPr>
            </w:pPr>
            <w:r w:rsidRPr="529FCB6D">
              <w:rPr>
                <w:rFonts w:ascii="Tahoma" w:hAnsi="Tahoma" w:cs="Tahoma"/>
                <w:sz w:val="20"/>
                <w:szCs w:val="20"/>
              </w:rPr>
              <w:t>VS</w:t>
            </w:r>
            <w:r>
              <w:rPr>
                <w:rFonts w:ascii="Tahoma" w:hAnsi="Tahoma" w:cs="Tahoma"/>
                <w:sz w:val="20"/>
                <w:szCs w:val="20"/>
              </w:rPr>
              <w:t>C</w:t>
            </w:r>
            <w:r w:rsidRPr="529FCB6D">
              <w:rPr>
                <w:rFonts w:ascii="Tahoma" w:hAnsi="Tahoma" w:cs="Tahoma"/>
                <w:sz w:val="20"/>
                <w:szCs w:val="20"/>
              </w:rPr>
              <w:t>ode</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68875D1D" w14:textId="0B8EBA7A" w:rsidR="0050497D" w:rsidRDefault="0050497D" w:rsidP="0050497D">
            <w:pPr>
              <w:jc w:val="center"/>
              <w:rPr>
                <w:rFonts w:ascii="Tahoma" w:hAnsi="Tahoma" w:cs="Tahoma"/>
                <w:sz w:val="20"/>
                <w:szCs w:val="20"/>
              </w:rPr>
            </w:pPr>
            <w:r w:rsidRPr="529FCB6D">
              <w:rPr>
                <w:rFonts w:ascii="Tahoma" w:eastAsia="Tahoma" w:hAnsi="Tahoma" w:cs="Tahoma"/>
                <w:sz w:val="20"/>
                <w:szCs w:val="20"/>
              </w:rPr>
              <w:t>Proficient 9/10</w:t>
            </w:r>
          </w:p>
        </w:tc>
      </w:tr>
      <w:tr w:rsidR="0050497D" w14:paraId="528BB7F8" w14:textId="77777777" w:rsidTr="529FCB6D">
        <w:trPr>
          <w:trHeight w:val="300"/>
        </w:trPr>
        <w:tc>
          <w:tcPr>
            <w:tcW w:w="6503" w:type="dxa"/>
            <w:tcBorders>
              <w:top w:val="single" w:sz="4" w:space="0" w:color="C0C0C0"/>
              <w:left w:val="single" w:sz="4" w:space="0" w:color="C0C0C0"/>
              <w:bottom w:val="single" w:sz="4" w:space="0" w:color="C0C0C0"/>
            </w:tcBorders>
            <w:shd w:val="clear" w:color="auto" w:fill="auto"/>
          </w:tcPr>
          <w:p w14:paraId="7D4FC708" w14:textId="487CCDE8" w:rsidR="0050497D" w:rsidRDefault="0050497D" w:rsidP="0050497D">
            <w:pPr>
              <w:spacing w:line="259" w:lineRule="auto"/>
              <w:rPr>
                <w:rFonts w:ascii="Tahoma" w:hAnsi="Tahoma" w:cs="Tahoma"/>
                <w:sz w:val="20"/>
                <w:szCs w:val="20"/>
              </w:rPr>
            </w:pPr>
            <w:r w:rsidRPr="529FCB6D">
              <w:rPr>
                <w:rFonts w:ascii="Tahoma" w:hAnsi="Tahoma" w:cs="Tahoma"/>
                <w:sz w:val="20"/>
                <w:szCs w:val="20"/>
              </w:rPr>
              <w:t>Version control and repositories: Git</w:t>
            </w:r>
            <w:r>
              <w:rPr>
                <w:rFonts w:ascii="Tahoma" w:hAnsi="Tahoma" w:cs="Tahoma"/>
                <w:sz w:val="20"/>
                <w:szCs w:val="20"/>
              </w:rPr>
              <w:t>H</w:t>
            </w:r>
            <w:r w:rsidRPr="529FCB6D">
              <w:rPr>
                <w:rFonts w:ascii="Tahoma" w:hAnsi="Tahoma" w:cs="Tahoma"/>
                <w:sz w:val="20"/>
                <w:szCs w:val="20"/>
              </w:rPr>
              <w:t>ub, Gitlab, Git</w:t>
            </w:r>
            <w:r>
              <w:rPr>
                <w:rFonts w:ascii="Tahoma" w:hAnsi="Tahoma" w:cs="Tahoma"/>
                <w:sz w:val="20"/>
                <w:szCs w:val="20"/>
              </w:rPr>
              <w:t>K</w:t>
            </w:r>
            <w:r w:rsidRPr="529FCB6D">
              <w:rPr>
                <w:rFonts w:ascii="Tahoma" w:hAnsi="Tahoma" w:cs="Tahoma"/>
                <w:sz w:val="20"/>
                <w:szCs w:val="20"/>
              </w:rPr>
              <w:t>raken</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162CE42C" w14:textId="684BBC7E" w:rsidR="0050497D" w:rsidRDefault="0050497D" w:rsidP="0050497D">
            <w:pPr>
              <w:jc w:val="center"/>
              <w:rPr>
                <w:rFonts w:ascii="Tahoma" w:hAnsi="Tahoma" w:cs="Tahoma"/>
                <w:sz w:val="20"/>
                <w:szCs w:val="20"/>
              </w:rPr>
            </w:pPr>
            <w:r w:rsidRPr="529FCB6D">
              <w:rPr>
                <w:rFonts w:ascii="Tahoma" w:eastAsia="Tahoma" w:hAnsi="Tahoma" w:cs="Tahoma"/>
                <w:sz w:val="20"/>
                <w:szCs w:val="20"/>
              </w:rPr>
              <w:t>Proficient 8/10</w:t>
            </w:r>
          </w:p>
        </w:tc>
      </w:tr>
      <w:tr w:rsidR="0050497D" w:rsidRPr="00972424" w14:paraId="53F2CE2C" w14:textId="77777777" w:rsidTr="529FCB6D">
        <w:tc>
          <w:tcPr>
            <w:tcW w:w="8910" w:type="dxa"/>
            <w:gridSpan w:val="2"/>
            <w:tcBorders>
              <w:top w:val="single" w:sz="4" w:space="0" w:color="C0C0C0"/>
              <w:left w:val="single" w:sz="4" w:space="0" w:color="C0C0C0"/>
              <w:bottom w:val="single" w:sz="4" w:space="0" w:color="C0C0C0"/>
              <w:right w:val="single" w:sz="4" w:space="0" w:color="C0C0C0"/>
            </w:tcBorders>
            <w:shd w:val="clear" w:color="auto" w:fill="auto"/>
          </w:tcPr>
          <w:p w14:paraId="53B7F9B1" w14:textId="77777777" w:rsidR="0050497D" w:rsidRPr="00972424" w:rsidRDefault="0050497D" w:rsidP="0050497D">
            <w:pPr>
              <w:jc w:val="center"/>
              <w:rPr>
                <w:rFonts w:ascii="Tahoma" w:eastAsia="Tahoma" w:hAnsi="Tahoma" w:cs="Tahoma"/>
                <w:sz w:val="20"/>
                <w:szCs w:val="20"/>
              </w:rPr>
            </w:pPr>
            <w:r w:rsidRPr="529FCB6D">
              <w:rPr>
                <w:rFonts w:ascii="Tahoma" w:hAnsi="Tahoma" w:cs="Tahoma"/>
                <w:b/>
                <w:bCs/>
                <w:sz w:val="20"/>
                <w:szCs w:val="20"/>
              </w:rPr>
              <w:t>Operating System</w:t>
            </w:r>
          </w:p>
        </w:tc>
      </w:tr>
      <w:tr w:rsidR="0050497D" w:rsidRPr="00972424" w14:paraId="5A626272" w14:textId="77777777" w:rsidTr="529FCB6D">
        <w:tc>
          <w:tcPr>
            <w:tcW w:w="6503" w:type="dxa"/>
            <w:tcBorders>
              <w:top w:val="single" w:sz="4" w:space="0" w:color="C0C0C0"/>
              <w:left w:val="single" w:sz="4" w:space="0" w:color="C0C0C0"/>
              <w:bottom w:val="single" w:sz="4" w:space="0" w:color="C0C0C0"/>
            </w:tcBorders>
            <w:shd w:val="clear" w:color="auto" w:fill="auto"/>
          </w:tcPr>
          <w:p w14:paraId="24DC43C7" w14:textId="77777777" w:rsidR="0050497D" w:rsidRPr="00A97A80" w:rsidRDefault="0050497D" w:rsidP="0050497D">
            <w:pPr>
              <w:rPr>
                <w:rFonts w:ascii="Tahoma" w:hAnsi="Tahoma" w:cs="Tahoma"/>
                <w:sz w:val="20"/>
                <w:szCs w:val="20"/>
              </w:rPr>
            </w:pPr>
            <w:r w:rsidRPr="529FCB6D">
              <w:rPr>
                <w:rFonts w:ascii="Tahoma" w:hAnsi="Tahoma" w:cs="Tahoma"/>
                <w:sz w:val="20"/>
                <w:szCs w:val="20"/>
              </w:rPr>
              <w:t>Windows</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3121024F" w14:textId="6FB7E339" w:rsidR="0050497D" w:rsidRPr="00A97A80" w:rsidRDefault="0050497D" w:rsidP="0050497D">
            <w:pPr>
              <w:jc w:val="center"/>
              <w:rPr>
                <w:rFonts w:ascii="Tahoma" w:eastAsia="Tahoma" w:hAnsi="Tahoma" w:cs="Tahoma"/>
                <w:sz w:val="20"/>
                <w:szCs w:val="20"/>
              </w:rPr>
            </w:pPr>
            <w:r w:rsidRPr="529FCB6D">
              <w:rPr>
                <w:rFonts w:ascii="Tahoma" w:eastAsia="Tahoma" w:hAnsi="Tahoma" w:cs="Tahoma"/>
                <w:sz w:val="20"/>
                <w:szCs w:val="20"/>
              </w:rPr>
              <w:t>Proficient 9/10</w:t>
            </w:r>
          </w:p>
        </w:tc>
      </w:tr>
      <w:tr w:rsidR="0050497D" w:rsidRPr="005E2C6B" w14:paraId="5AF07F0A" w14:textId="77777777" w:rsidTr="529FCB6D">
        <w:tc>
          <w:tcPr>
            <w:tcW w:w="6503" w:type="dxa"/>
            <w:tcBorders>
              <w:top w:val="single" w:sz="4" w:space="0" w:color="C0C0C0"/>
              <w:left w:val="single" w:sz="4" w:space="0" w:color="C0C0C0"/>
              <w:bottom w:val="single" w:sz="4" w:space="0" w:color="C0C0C0"/>
            </w:tcBorders>
            <w:shd w:val="clear" w:color="auto" w:fill="auto"/>
          </w:tcPr>
          <w:p w14:paraId="3DEFF383" w14:textId="15E4C634" w:rsidR="0050497D" w:rsidRPr="00A97A80" w:rsidRDefault="0050497D" w:rsidP="0050497D">
            <w:pPr>
              <w:rPr>
                <w:rFonts w:ascii="Tahoma" w:hAnsi="Tahoma" w:cs="Tahoma"/>
                <w:sz w:val="20"/>
                <w:szCs w:val="20"/>
              </w:rPr>
            </w:pPr>
            <w:r w:rsidRPr="529FCB6D">
              <w:rPr>
                <w:rFonts w:ascii="Tahoma" w:hAnsi="Tahoma" w:cs="Tahoma"/>
                <w:sz w:val="20"/>
                <w:szCs w:val="20"/>
              </w:rPr>
              <w:t>Linux</w:t>
            </w:r>
          </w:p>
        </w:tc>
        <w:tc>
          <w:tcPr>
            <w:tcW w:w="2407" w:type="dxa"/>
            <w:tcBorders>
              <w:top w:val="single" w:sz="4" w:space="0" w:color="C0C0C0"/>
              <w:left w:val="single" w:sz="4" w:space="0" w:color="C0C0C0"/>
              <w:bottom w:val="single" w:sz="4" w:space="0" w:color="C0C0C0"/>
              <w:right w:val="single" w:sz="4" w:space="0" w:color="C0C0C0"/>
            </w:tcBorders>
            <w:shd w:val="clear" w:color="auto" w:fill="auto"/>
          </w:tcPr>
          <w:p w14:paraId="395DB4DE" w14:textId="2A0B46DC" w:rsidR="0050497D" w:rsidRPr="00A97A80" w:rsidRDefault="0050497D" w:rsidP="0050497D">
            <w:pPr>
              <w:jc w:val="center"/>
              <w:rPr>
                <w:rFonts w:ascii="Tahoma" w:eastAsia="Tahoma" w:hAnsi="Tahoma" w:cs="Tahoma"/>
                <w:sz w:val="20"/>
                <w:szCs w:val="20"/>
              </w:rPr>
            </w:pPr>
            <w:r w:rsidRPr="529FCB6D">
              <w:rPr>
                <w:rFonts w:ascii="Tahoma" w:eastAsia="Tahoma" w:hAnsi="Tahoma" w:cs="Tahoma"/>
                <w:sz w:val="20"/>
                <w:szCs w:val="20"/>
              </w:rPr>
              <w:t>Proficient 9/10</w:t>
            </w:r>
          </w:p>
        </w:tc>
      </w:tr>
    </w:tbl>
    <w:p w14:paraId="448E32B6" w14:textId="77777777" w:rsidR="000839B9" w:rsidRPr="005E2C6B" w:rsidRDefault="000839B9">
      <w:pPr>
        <w:rPr>
          <w:rFonts w:ascii="Tahoma" w:hAnsi="Tahoma" w:cs="Tahoma"/>
          <w:sz w:val="20"/>
          <w:szCs w:val="20"/>
        </w:rPr>
      </w:pPr>
    </w:p>
    <w:p w14:paraId="489D430C" w14:textId="77777777" w:rsidR="0045010F" w:rsidRPr="005E2C6B" w:rsidRDefault="0045010F">
      <w:pPr>
        <w:rPr>
          <w:rFonts w:ascii="Tahoma" w:hAnsi="Tahoma" w:cs="Tahoma"/>
          <w:sz w:val="20"/>
          <w:szCs w:val="20"/>
        </w:rPr>
      </w:pPr>
    </w:p>
    <w:tbl>
      <w:tblPr>
        <w:tblW w:w="8910" w:type="dxa"/>
        <w:tblLayout w:type="fixed"/>
        <w:tblLook w:val="0000" w:firstRow="0" w:lastRow="0" w:firstColumn="0" w:lastColumn="0" w:noHBand="0" w:noVBand="0"/>
      </w:tblPr>
      <w:tblGrid>
        <w:gridCol w:w="8910"/>
      </w:tblGrid>
      <w:tr w:rsidR="00837B2B" w:rsidRPr="005E2C6B" w14:paraId="38686EC7" w14:textId="77777777" w:rsidTr="32CEA38C">
        <w:tc>
          <w:tcPr>
            <w:tcW w:w="8910" w:type="dxa"/>
            <w:shd w:val="clear" w:color="auto" w:fill="EBE4EC"/>
          </w:tcPr>
          <w:p w14:paraId="542206B7" w14:textId="77777777" w:rsidR="00837B2B" w:rsidRPr="005E2C6B" w:rsidRDefault="00837B2B">
            <w:pPr>
              <w:spacing w:before="96"/>
              <w:jc w:val="center"/>
              <w:rPr>
                <w:rFonts w:ascii="Tahoma" w:hAnsi="Tahoma" w:cs="Tahoma"/>
                <w:sz w:val="20"/>
                <w:szCs w:val="20"/>
              </w:rPr>
            </w:pPr>
            <w:r w:rsidRPr="005E2C6B">
              <w:rPr>
                <w:rFonts w:ascii="Tahoma" w:hAnsi="Tahoma" w:cs="Tahoma"/>
                <w:b/>
                <w:sz w:val="20"/>
                <w:szCs w:val="20"/>
              </w:rPr>
              <w:t>LANGUAGES</w:t>
            </w:r>
          </w:p>
        </w:tc>
      </w:tr>
      <w:tr w:rsidR="00837B2B" w:rsidRPr="005E2C6B" w14:paraId="14E897BA" w14:textId="77777777" w:rsidTr="32CEA38C">
        <w:trPr>
          <w:cantSplit/>
          <w:trHeight w:val="548"/>
        </w:trPr>
        <w:tc>
          <w:tcPr>
            <w:tcW w:w="8910" w:type="dxa"/>
            <w:shd w:val="clear" w:color="auto" w:fill="auto"/>
          </w:tcPr>
          <w:tbl>
            <w:tblPr>
              <w:tblW w:w="8780" w:type="dxa"/>
              <w:tblLayout w:type="fixed"/>
              <w:tblLook w:val="0000" w:firstRow="0" w:lastRow="0" w:firstColumn="0" w:lastColumn="0" w:noHBand="0" w:noVBand="0"/>
            </w:tblPr>
            <w:tblGrid>
              <w:gridCol w:w="2672"/>
              <w:gridCol w:w="2340"/>
              <w:gridCol w:w="3768"/>
            </w:tblGrid>
            <w:tr w:rsidR="00837B2B" w:rsidRPr="005E2C6B" w14:paraId="3FA885D8" w14:textId="77777777" w:rsidTr="32CEA38C">
              <w:trPr>
                <w:trHeight w:val="236"/>
              </w:trPr>
              <w:tc>
                <w:tcPr>
                  <w:tcW w:w="2672" w:type="dxa"/>
                  <w:tcBorders>
                    <w:top w:val="single" w:sz="4" w:space="0" w:color="C0C0C0"/>
                    <w:left w:val="single" w:sz="4" w:space="0" w:color="C0C0C0"/>
                    <w:bottom w:val="single" w:sz="4" w:space="0" w:color="C0C0C0"/>
                  </w:tcBorders>
                  <w:shd w:val="clear" w:color="auto" w:fill="auto"/>
                </w:tcPr>
                <w:p w14:paraId="408BCF59" w14:textId="77777777" w:rsidR="00837B2B" w:rsidRPr="005E2C6B" w:rsidRDefault="00837B2B">
                  <w:pPr>
                    <w:jc w:val="center"/>
                    <w:rPr>
                      <w:rFonts w:ascii="Tahoma" w:hAnsi="Tahoma" w:cs="Tahoma"/>
                      <w:b/>
                      <w:sz w:val="20"/>
                      <w:szCs w:val="20"/>
                    </w:rPr>
                  </w:pPr>
                  <w:bookmarkStart w:id="2" w:name="OLE_LINK19"/>
                  <w:bookmarkStart w:id="3" w:name="OLE_LINK18"/>
                  <w:bookmarkEnd w:id="2"/>
                  <w:bookmarkEnd w:id="3"/>
                  <w:r w:rsidRPr="005E2C6B">
                    <w:rPr>
                      <w:rFonts w:ascii="Tahoma" w:hAnsi="Tahoma" w:cs="Tahoma"/>
                      <w:b/>
                      <w:sz w:val="20"/>
                      <w:szCs w:val="20"/>
                    </w:rPr>
                    <w:t>Language</w:t>
                  </w:r>
                </w:p>
              </w:tc>
              <w:tc>
                <w:tcPr>
                  <w:tcW w:w="2340" w:type="dxa"/>
                  <w:tcBorders>
                    <w:top w:val="single" w:sz="4" w:space="0" w:color="C0C0C0"/>
                    <w:left w:val="single" w:sz="4" w:space="0" w:color="C0C0C0"/>
                    <w:bottom w:val="single" w:sz="4" w:space="0" w:color="C0C0C0"/>
                  </w:tcBorders>
                  <w:shd w:val="clear" w:color="auto" w:fill="auto"/>
                </w:tcPr>
                <w:p w14:paraId="4E9E6232" w14:textId="77777777" w:rsidR="00837B2B" w:rsidRPr="005E2C6B" w:rsidRDefault="00837B2B">
                  <w:pPr>
                    <w:jc w:val="center"/>
                    <w:rPr>
                      <w:rFonts w:ascii="Tahoma" w:hAnsi="Tahoma" w:cs="Tahoma"/>
                      <w:b/>
                      <w:sz w:val="20"/>
                      <w:szCs w:val="20"/>
                    </w:rPr>
                  </w:pPr>
                  <w:r w:rsidRPr="005E2C6B">
                    <w:rPr>
                      <w:rFonts w:ascii="Tahoma" w:hAnsi="Tahoma" w:cs="Tahoma"/>
                      <w:b/>
                      <w:sz w:val="20"/>
                      <w:szCs w:val="20"/>
                    </w:rPr>
                    <w:t>Level</w:t>
                  </w:r>
                </w:p>
              </w:tc>
              <w:tc>
                <w:tcPr>
                  <w:tcW w:w="3768" w:type="dxa"/>
                  <w:tcBorders>
                    <w:top w:val="single" w:sz="4" w:space="0" w:color="C0C0C0"/>
                    <w:left w:val="single" w:sz="4" w:space="0" w:color="C0C0C0"/>
                    <w:bottom w:val="single" w:sz="4" w:space="0" w:color="C0C0C0"/>
                    <w:right w:val="single" w:sz="4" w:space="0" w:color="C0C0C0"/>
                  </w:tcBorders>
                  <w:shd w:val="clear" w:color="auto" w:fill="auto"/>
                </w:tcPr>
                <w:p w14:paraId="2D2A0257" w14:textId="77777777" w:rsidR="00837B2B" w:rsidRPr="005E2C6B" w:rsidRDefault="00837B2B">
                  <w:pPr>
                    <w:jc w:val="center"/>
                    <w:rPr>
                      <w:rFonts w:ascii="Tahoma" w:hAnsi="Tahoma" w:cs="Tahoma"/>
                      <w:sz w:val="20"/>
                      <w:szCs w:val="20"/>
                    </w:rPr>
                  </w:pPr>
                  <w:r w:rsidRPr="005E2C6B">
                    <w:rPr>
                      <w:rFonts w:ascii="Tahoma" w:hAnsi="Tahoma" w:cs="Tahoma"/>
                      <w:b/>
                      <w:sz w:val="20"/>
                      <w:szCs w:val="20"/>
                    </w:rPr>
                    <w:t>Note</w:t>
                  </w:r>
                </w:p>
              </w:tc>
            </w:tr>
            <w:tr w:rsidR="00837B2B" w:rsidRPr="005E2C6B" w14:paraId="5FACB588" w14:textId="77777777" w:rsidTr="32CEA38C">
              <w:trPr>
                <w:trHeight w:val="339"/>
              </w:trPr>
              <w:tc>
                <w:tcPr>
                  <w:tcW w:w="2672" w:type="dxa"/>
                  <w:tcBorders>
                    <w:top w:val="single" w:sz="4" w:space="0" w:color="C0C0C0"/>
                    <w:left w:val="single" w:sz="4" w:space="0" w:color="C0C0C0"/>
                    <w:bottom w:val="single" w:sz="4" w:space="0" w:color="C0C0C0"/>
                  </w:tcBorders>
                  <w:shd w:val="clear" w:color="auto" w:fill="auto"/>
                </w:tcPr>
                <w:p w14:paraId="3F2378D3" w14:textId="77777777" w:rsidR="00837B2B" w:rsidRPr="005E2C6B" w:rsidRDefault="00837B2B" w:rsidP="00B81158">
                  <w:pPr>
                    <w:jc w:val="center"/>
                    <w:rPr>
                      <w:rFonts w:ascii="Tahoma" w:hAnsi="Tahoma" w:cs="Tahoma"/>
                      <w:sz w:val="20"/>
                      <w:szCs w:val="20"/>
                    </w:rPr>
                  </w:pPr>
                  <w:r w:rsidRPr="005E2C6B">
                    <w:rPr>
                      <w:rFonts w:ascii="Tahoma" w:hAnsi="Tahoma" w:cs="Tahoma"/>
                      <w:sz w:val="20"/>
                      <w:szCs w:val="20"/>
                    </w:rPr>
                    <w:t>English</w:t>
                  </w:r>
                </w:p>
              </w:tc>
              <w:tc>
                <w:tcPr>
                  <w:tcW w:w="2340" w:type="dxa"/>
                  <w:tcBorders>
                    <w:top w:val="single" w:sz="4" w:space="0" w:color="C0C0C0"/>
                    <w:left w:val="single" w:sz="4" w:space="0" w:color="C0C0C0"/>
                    <w:bottom w:val="single" w:sz="4" w:space="0" w:color="C0C0C0"/>
                  </w:tcBorders>
                  <w:shd w:val="clear" w:color="auto" w:fill="auto"/>
                </w:tcPr>
                <w:p w14:paraId="4EDF09D2" w14:textId="67C1C03E" w:rsidR="00837B2B" w:rsidRPr="005E2C6B" w:rsidRDefault="0C14757F" w:rsidP="32CEA38C">
                  <w:pPr>
                    <w:spacing w:line="259" w:lineRule="auto"/>
                    <w:jc w:val="center"/>
                    <w:rPr>
                      <w:rFonts w:ascii="Tahoma" w:hAnsi="Tahoma" w:cs="Tahoma"/>
                      <w:sz w:val="20"/>
                      <w:szCs w:val="20"/>
                    </w:rPr>
                  </w:pPr>
                  <w:r w:rsidRPr="32CEA38C">
                    <w:rPr>
                      <w:rFonts w:ascii="Tahoma" w:hAnsi="Tahoma" w:cs="Tahoma"/>
                      <w:sz w:val="20"/>
                      <w:szCs w:val="20"/>
                    </w:rPr>
                    <w:t>Upper-Intermediate</w:t>
                  </w:r>
                </w:p>
              </w:tc>
              <w:tc>
                <w:tcPr>
                  <w:tcW w:w="3768" w:type="dxa"/>
                  <w:tcBorders>
                    <w:top w:val="single" w:sz="4" w:space="0" w:color="C0C0C0"/>
                    <w:left w:val="single" w:sz="4" w:space="0" w:color="C0C0C0"/>
                    <w:bottom w:val="single" w:sz="4" w:space="0" w:color="C0C0C0"/>
                    <w:right w:val="single" w:sz="4" w:space="0" w:color="C0C0C0"/>
                  </w:tcBorders>
                  <w:shd w:val="clear" w:color="auto" w:fill="auto"/>
                </w:tcPr>
                <w:p w14:paraId="5D88AEF4" w14:textId="77777777" w:rsidR="00837B2B" w:rsidRPr="005E2C6B" w:rsidRDefault="00CE248D" w:rsidP="00CE248D">
                  <w:pPr>
                    <w:rPr>
                      <w:rFonts w:ascii="Tahoma" w:hAnsi="Tahoma" w:cs="Tahoma"/>
                      <w:sz w:val="20"/>
                      <w:szCs w:val="20"/>
                    </w:rPr>
                  </w:pPr>
                  <w:r w:rsidRPr="005E2C6B">
                    <w:rPr>
                      <w:rFonts w:ascii="Tahoma" w:hAnsi="Tahoma" w:cs="Tahoma"/>
                      <w:sz w:val="20"/>
                    </w:rPr>
                    <w:t>Listening</w:t>
                  </w:r>
                  <w:r w:rsidR="00460EA1" w:rsidRPr="005E2C6B">
                    <w:rPr>
                      <w:rFonts w:ascii="Tahoma" w:hAnsi="Tahoma" w:cs="Tahoma"/>
                      <w:sz w:val="20"/>
                    </w:rPr>
                    <w:t>,</w:t>
                  </w:r>
                  <w:r w:rsidRPr="005E2C6B">
                    <w:rPr>
                      <w:rFonts w:ascii="Tahoma" w:hAnsi="Tahoma" w:cs="Tahoma"/>
                      <w:sz w:val="20"/>
                    </w:rPr>
                    <w:t xml:space="preserve"> Speaking, Reading,</w:t>
                  </w:r>
                  <w:r w:rsidR="00A824CD" w:rsidRPr="005E2C6B">
                    <w:rPr>
                      <w:rFonts w:ascii="Tahoma" w:hAnsi="Tahoma" w:cs="Tahoma"/>
                      <w:sz w:val="20"/>
                    </w:rPr>
                    <w:t xml:space="preserve"> </w:t>
                  </w:r>
                  <w:r w:rsidRPr="005E2C6B">
                    <w:rPr>
                      <w:rFonts w:ascii="Tahoma" w:hAnsi="Tahoma" w:cs="Tahoma"/>
                      <w:sz w:val="20"/>
                    </w:rPr>
                    <w:t>W</w:t>
                  </w:r>
                  <w:r w:rsidR="00A824CD" w:rsidRPr="005E2C6B">
                    <w:rPr>
                      <w:rFonts w:ascii="Tahoma" w:hAnsi="Tahoma" w:cs="Tahoma"/>
                      <w:sz w:val="20"/>
                    </w:rPr>
                    <w:t>riting</w:t>
                  </w:r>
                </w:p>
              </w:tc>
            </w:tr>
          </w:tbl>
          <w:p w14:paraId="7FBD1C03" w14:textId="77777777" w:rsidR="00837B2B" w:rsidRPr="005E2C6B" w:rsidRDefault="00837B2B">
            <w:pPr>
              <w:rPr>
                <w:rFonts w:ascii="Tahoma" w:hAnsi="Tahoma" w:cs="Tahoma"/>
                <w:b/>
                <w:sz w:val="20"/>
                <w:szCs w:val="20"/>
              </w:rPr>
            </w:pPr>
          </w:p>
        </w:tc>
      </w:tr>
      <w:tr w:rsidR="0045010F" w:rsidRPr="005E2C6B" w14:paraId="4C46F68B" w14:textId="77777777" w:rsidTr="32CEA38C">
        <w:tc>
          <w:tcPr>
            <w:tcW w:w="8910" w:type="dxa"/>
            <w:shd w:val="clear" w:color="auto" w:fill="FFFFFF" w:themeFill="background1"/>
          </w:tcPr>
          <w:p w14:paraId="56CDBD6B" w14:textId="77777777" w:rsidR="00A97A80" w:rsidRDefault="00A97A80" w:rsidP="529FCB6D">
            <w:pPr>
              <w:spacing w:before="96"/>
              <w:rPr>
                <w:rFonts w:ascii="Tahoma" w:hAnsi="Tahoma" w:cs="Tahoma"/>
                <w:sz w:val="20"/>
                <w:szCs w:val="20"/>
              </w:rPr>
            </w:pPr>
          </w:p>
          <w:p w14:paraId="3A117F21" w14:textId="540ECCA5" w:rsidR="005652A3" w:rsidRPr="005E2C6B" w:rsidRDefault="005652A3" w:rsidP="529FCB6D">
            <w:pPr>
              <w:spacing w:before="96"/>
              <w:rPr>
                <w:rFonts w:ascii="Tahoma" w:hAnsi="Tahoma" w:cs="Tahoma"/>
                <w:sz w:val="20"/>
                <w:szCs w:val="20"/>
              </w:rPr>
            </w:pPr>
          </w:p>
        </w:tc>
      </w:tr>
      <w:tr w:rsidR="00837B2B" w:rsidRPr="005E2C6B" w14:paraId="4A593011" w14:textId="77777777" w:rsidTr="32CEA38C">
        <w:tc>
          <w:tcPr>
            <w:tcW w:w="8910" w:type="dxa"/>
            <w:shd w:val="clear" w:color="auto" w:fill="EBE4EC"/>
          </w:tcPr>
          <w:p w14:paraId="596D1F5E" w14:textId="77777777" w:rsidR="00837B2B" w:rsidRPr="005E2C6B" w:rsidRDefault="00837B2B">
            <w:pPr>
              <w:spacing w:before="96"/>
              <w:jc w:val="center"/>
              <w:rPr>
                <w:rFonts w:ascii="Tahoma" w:hAnsi="Tahoma" w:cs="Tahoma"/>
                <w:sz w:val="20"/>
                <w:szCs w:val="20"/>
              </w:rPr>
            </w:pPr>
            <w:r w:rsidRPr="005E2C6B">
              <w:rPr>
                <w:rFonts w:ascii="Tahoma" w:hAnsi="Tahoma" w:cs="Tahoma"/>
                <w:b/>
                <w:sz w:val="20"/>
                <w:szCs w:val="20"/>
              </w:rPr>
              <w:t>PROJECT LIST</w:t>
            </w:r>
          </w:p>
        </w:tc>
      </w:tr>
    </w:tbl>
    <w:p w14:paraId="37DAC959" w14:textId="77777777" w:rsidR="005652A3" w:rsidRDefault="005652A3" w:rsidP="00E043E3">
      <w:pPr>
        <w:jc w:val="both"/>
        <w:rPr>
          <w:rFonts w:ascii="Tahoma" w:hAnsi="Tahoma" w:cs="Tahoma"/>
          <w:b/>
          <w:bCs/>
          <w:sz w:val="20"/>
          <w:szCs w:val="20"/>
          <w:u w:val="single"/>
        </w:rPr>
      </w:pPr>
    </w:p>
    <w:p w14:paraId="41B6BF66" w14:textId="221918D8" w:rsidR="00E043E3" w:rsidRPr="00377817" w:rsidRDefault="00E043E3" w:rsidP="00E043E3">
      <w:pPr>
        <w:jc w:val="both"/>
        <w:rPr>
          <w:rFonts w:ascii="Tahoma" w:hAnsi="Tahoma" w:cs="Tahoma"/>
          <w:b/>
          <w:bCs/>
          <w:sz w:val="20"/>
          <w:szCs w:val="20"/>
          <w:u w:val="single"/>
        </w:rPr>
      </w:pPr>
      <w:r>
        <w:rPr>
          <w:rFonts w:ascii="Tahoma" w:hAnsi="Tahoma" w:cs="Tahoma"/>
          <w:b/>
          <w:bCs/>
          <w:sz w:val="20"/>
          <w:szCs w:val="20"/>
          <w:u w:val="single"/>
        </w:rPr>
        <w:t>Gewete</w:t>
      </w:r>
      <w:r w:rsidRPr="529FCB6D">
        <w:rPr>
          <w:rFonts w:ascii="Tahoma" w:hAnsi="Tahoma" w:cs="Tahoma"/>
          <w:b/>
          <w:bCs/>
          <w:sz w:val="20"/>
          <w:szCs w:val="20"/>
          <w:u w:val="single"/>
        </w:rPr>
        <w:t xml:space="preserve"> – </w:t>
      </w:r>
      <w:r>
        <w:rPr>
          <w:rFonts w:ascii="Tahoma" w:hAnsi="Tahoma" w:cs="Tahoma"/>
          <w:b/>
          <w:bCs/>
          <w:sz w:val="20"/>
          <w:szCs w:val="20"/>
          <w:u w:val="single"/>
        </w:rPr>
        <w:t>CMC Global</w:t>
      </w:r>
      <w:r w:rsidR="002436D7">
        <w:rPr>
          <w:rFonts w:ascii="Tahoma" w:hAnsi="Tahoma" w:cs="Tahoma"/>
          <w:b/>
          <w:bCs/>
          <w:sz w:val="20"/>
          <w:szCs w:val="20"/>
          <w:u w:val="single"/>
        </w:rPr>
        <w:t xml:space="preserve"> </w:t>
      </w:r>
      <w:r w:rsidRPr="529FCB6D">
        <w:rPr>
          <w:rFonts w:ascii="Tahoma" w:hAnsi="Tahoma" w:cs="Tahoma"/>
          <w:b/>
          <w:bCs/>
          <w:sz w:val="20"/>
          <w:szCs w:val="20"/>
          <w:u w:val="single"/>
        </w:rPr>
        <w:t xml:space="preserve"> (0</w:t>
      </w:r>
      <w:r>
        <w:rPr>
          <w:rFonts w:ascii="Tahoma" w:hAnsi="Tahoma" w:cs="Tahoma"/>
          <w:b/>
          <w:bCs/>
          <w:sz w:val="20"/>
          <w:szCs w:val="20"/>
          <w:u w:val="single"/>
        </w:rPr>
        <w:t>2</w:t>
      </w:r>
      <w:r w:rsidRPr="529FCB6D">
        <w:rPr>
          <w:rFonts w:ascii="Tahoma" w:hAnsi="Tahoma" w:cs="Tahoma"/>
          <w:b/>
          <w:bCs/>
          <w:sz w:val="20"/>
          <w:szCs w:val="20"/>
          <w:u w:val="single"/>
        </w:rPr>
        <w:t>/202</w:t>
      </w:r>
      <w:r>
        <w:rPr>
          <w:rFonts w:ascii="Tahoma" w:hAnsi="Tahoma" w:cs="Tahoma"/>
          <w:b/>
          <w:bCs/>
          <w:sz w:val="20"/>
          <w:szCs w:val="20"/>
          <w:u w:val="single"/>
        </w:rPr>
        <w:t>4</w:t>
      </w:r>
      <w:r w:rsidRPr="529FCB6D">
        <w:rPr>
          <w:rFonts w:ascii="Tahoma" w:hAnsi="Tahoma" w:cs="Tahoma"/>
          <w:b/>
          <w:bCs/>
          <w:sz w:val="20"/>
          <w:szCs w:val="20"/>
          <w:u w:val="single"/>
        </w:rPr>
        <w:t xml:space="preserve"> – </w:t>
      </w:r>
      <w:r>
        <w:rPr>
          <w:rFonts w:ascii="Tahoma" w:hAnsi="Tahoma" w:cs="Tahoma"/>
          <w:b/>
          <w:bCs/>
          <w:sz w:val="20"/>
          <w:szCs w:val="20"/>
          <w:u w:val="single"/>
        </w:rPr>
        <w:t>10</w:t>
      </w:r>
      <w:r w:rsidRPr="529FCB6D">
        <w:rPr>
          <w:rFonts w:ascii="Tahoma" w:hAnsi="Tahoma" w:cs="Tahoma"/>
          <w:b/>
          <w:bCs/>
          <w:sz w:val="20"/>
          <w:szCs w:val="20"/>
          <w:u w:val="single"/>
        </w:rPr>
        <w:t>/2024)</w:t>
      </w:r>
    </w:p>
    <w:p w14:paraId="1AD991E3" w14:textId="77777777" w:rsidR="00E043E3" w:rsidRPr="00377817" w:rsidRDefault="00E043E3" w:rsidP="00E043E3">
      <w:pPr>
        <w:jc w:val="both"/>
        <w:rPr>
          <w:rFonts w:ascii="Tahoma" w:hAnsi="Tahoma" w:cs="Tahoma"/>
          <w:sz w:val="20"/>
          <w:szCs w:val="20"/>
        </w:rPr>
      </w:pPr>
    </w:p>
    <w:tbl>
      <w:tblPr>
        <w:tblW w:w="8792" w:type="dxa"/>
        <w:tblInd w:w="108" w:type="dxa"/>
        <w:tblLayout w:type="fixed"/>
        <w:tblLook w:val="0000" w:firstRow="0" w:lastRow="0" w:firstColumn="0" w:lastColumn="0" w:noHBand="0" w:noVBand="0"/>
      </w:tblPr>
      <w:tblGrid>
        <w:gridCol w:w="2150"/>
        <w:gridCol w:w="6642"/>
      </w:tblGrid>
      <w:tr w:rsidR="00E043E3" w:rsidRPr="00377817" w14:paraId="7478E183"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27BE5F2C" w14:textId="77777777" w:rsidR="00E043E3" w:rsidRPr="00377817" w:rsidRDefault="00E043E3" w:rsidP="000F2682">
            <w:pPr>
              <w:rPr>
                <w:rFonts w:ascii="Tahoma" w:hAnsi="Tahoma" w:cs="Tahoma"/>
                <w:sz w:val="20"/>
                <w:szCs w:val="20"/>
              </w:rPr>
            </w:pPr>
            <w:r w:rsidRPr="00377817">
              <w:rPr>
                <w:rFonts w:ascii="Tahoma" w:eastAsia="Tahoma" w:hAnsi="Tahoma" w:cs="Tahoma"/>
                <w:sz w:val="20"/>
                <w:szCs w:val="20"/>
              </w:rPr>
              <w:t>Project Description</w:t>
            </w:r>
          </w:p>
        </w:tc>
        <w:tc>
          <w:tcPr>
            <w:tcW w:w="6642" w:type="dxa"/>
            <w:tcBorders>
              <w:top w:val="single" w:sz="8" w:space="0" w:color="C0C0C0"/>
              <w:left w:val="single" w:sz="4" w:space="0" w:color="C0C0C0"/>
              <w:bottom w:val="single" w:sz="4" w:space="0" w:color="C0C0C0"/>
              <w:right w:val="single" w:sz="8" w:space="0" w:color="C0C0C0"/>
            </w:tcBorders>
            <w:vAlign w:val="center"/>
          </w:tcPr>
          <w:p w14:paraId="4D55ED2E" w14:textId="486D8106" w:rsidR="00E043E3" w:rsidRPr="00377817" w:rsidRDefault="002436D7" w:rsidP="000F2682">
            <w:pPr>
              <w:shd w:val="clear" w:color="auto" w:fill="FFFFFF" w:themeFill="background1"/>
              <w:rPr>
                <w:rFonts w:ascii="Tahoma" w:hAnsi="Tahoma" w:cs="Tahoma"/>
                <w:color w:val="222222"/>
                <w:sz w:val="20"/>
                <w:szCs w:val="20"/>
              </w:rPr>
            </w:pPr>
            <w:r>
              <w:rPr>
                <w:rFonts w:ascii="Tahoma" w:hAnsi="Tahoma" w:cs="Tahoma"/>
                <w:color w:val="222222"/>
                <w:sz w:val="20"/>
                <w:szCs w:val="20"/>
              </w:rPr>
              <w:t>A cash</w:t>
            </w:r>
            <w:r w:rsidR="00E043E3">
              <w:rPr>
                <w:rFonts w:ascii="Tahoma" w:hAnsi="Tahoma" w:cs="Tahoma"/>
                <w:color w:val="222222"/>
                <w:sz w:val="20"/>
                <w:szCs w:val="20"/>
              </w:rPr>
              <w:t xml:space="preserve"> m</w:t>
            </w:r>
            <w:r w:rsidR="00E043E3" w:rsidRPr="00E043E3">
              <w:rPr>
                <w:rFonts w:ascii="Tahoma" w:hAnsi="Tahoma" w:cs="Tahoma"/>
                <w:color w:val="222222"/>
                <w:sz w:val="20"/>
                <w:szCs w:val="20"/>
              </w:rPr>
              <w:t>achine-compatible solutions for checking, issuing and recycling banknotes and coins</w:t>
            </w:r>
            <w:r>
              <w:rPr>
                <w:rFonts w:ascii="Tahoma" w:hAnsi="Tahoma" w:cs="Tahoma"/>
                <w:color w:val="222222"/>
                <w:sz w:val="20"/>
                <w:szCs w:val="20"/>
              </w:rPr>
              <w:t xml:space="preserve"> for casino</w:t>
            </w:r>
            <w:r w:rsidR="00E043E3" w:rsidRPr="00E043E3">
              <w:rPr>
                <w:rFonts w:ascii="Tahoma" w:hAnsi="Tahoma" w:cs="Tahoma"/>
                <w:color w:val="222222"/>
                <w:sz w:val="20"/>
                <w:szCs w:val="20"/>
              </w:rPr>
              <w:t xml:space="preserve">. Also the processing and generation of tickets and vouchers as well as the acceptance of payment cards. </w:t>
            </w:r>
          </w:p>
        </w:tc>
      </w:tr>
      <w:tr w:rsidR="00E043E3" w:rsidRPr="00377817" w14:paraId="00CF2432"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5C705CB1" w14:textId="77777777" w:rsidR="00E043E3" w:rsidRPr="00377817" w:rsidRDefault="00E043E3" w:rsidP="000F2682">
            <w:pPr>
              <w:rPr>
                <w:rFonts w:ascii="Tahoma" w:eastAsia="Tahoma" w:hAnsi="Tahoma" w:cs="Tahoma"/>
                <w:sz w:val="20"/>
                <w:szCs w:val="20"/>
              </w:rPr>
            </w:pPr>
            <w:r w:rsidRPr="00377817">
              <w:rPr>
                <w:rFonts w:ascii="Tahoma" w:eastAsia="Tahoma" w:hAnsi="Tahoma" w:cs="Tahoma"/>
                <w:sz w:val="20"/>
                <w:szCs w:val="20"/>
              </w:rPr>
              <w:t>Team size</w:t>
            </w:r>
          </w:p>
        </w:tc>
        <w:tc>
          <w:tcPr>
            <w:tcW w:w="6642" w:type="dxa"/>
            <w:tcBorders>
              <w:top w:val="single" w:sz="8" w:space="0" w:color="C0C0C0"/>
              <w:left w:val="single" w:sz="4" w:space="0" w:color="C0C0C0"/>
              <w:bottom w:val="single" w:sz="4" w:space="0" w:color="C0C0C0"/>
              <w:right w:val="single" w:sz="8" w:space="0" w:color="C0C0C0"/>
            </w:tcBorders>
            <w:vAlign w:val="center"/>
          </w:tcPr>
          <w:p w14:paraId="5DA0E71D" w14:textId="7FD4F788" w:rsidR="00E043E3" w:rsidRPr="00377817" w:rsidRDefault="00E043E3" w:rsidP="000F2682">
            <w:pPr>
              <w:shd w:val="clear" w:color="auto" w:fill="FFFFFF" w:themeFill="background1"/>
              <w:spacing w:line="259" w:lineRule="auto"/>
              <w:rPr>
                <w:rFonts w:ascii="Tahoma" w:hAnsi="Tahoma" w:cs="Tahoma"/>
                <w:color w:val="222222"/>
                <w:sz w:val="20"/>
                <w:szCs w:val="20"/>
              </w:rPr>
            </w:pPr>
            <w:r>
              <w:rPr>
                <w:rFonts w:ascii="Tahoma" w:hAnsi="Tahoma" w:cs="Tahoma"/>
                <w:color w:val="222222"/>
                <w:sz w:val="20"/>
                <w:szCs w:val="20"/>
              </w:rPr>
              <w:t>4</w:t>
            </w:r>
          </w:p>
        </w:tc>
      </w:tr>
      <w:tr w:rsidR="00E043E3" w:rsidRPr="00377817" w14:paraId="0B6C5C6F"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25AC51C8" w14:textId="77777777" w:rsidR="00E043E3" w:rsidRPr="00377817" w:rsidRDefault="00E043E3" w:rsidP="000F2682">
            <w:pPr>
              <w:rPr>
                <w:rFonts w:ascii="Tahoma" w:hAnsi="Tahoma" w:cs="Tahoma"/>
                <w:sz w:val="20"/>
                <w:szCs w:val="20"/>
              </w:rPr>
            </w:pPr>
            <w:r>
              <w:rPr>
                <w:rFonts w:ascii="Tahoma" w:eastAsia="Tahoma" w:hAnsi="Tahoma" w:cs="Tahoma"/>
                <w:sz w:val="20"/>
                <w:szCs w:val="20"/>
              </w:rPr>
              <w:t>Role</w:t>
            </w:r>
          </w:p>
        </w:tc>
        <w:tc>
          <w:tcPr>
            <w:tcW w:w="6642" w:type="dxa"/>
            <w:tcBorders>
              <w:top w:val="single" w:sz="8" w:space="0" w:color="C0C0C0"/>
              <w:left w:val="single" w:sz="4" w:space="0" w:color="C0C0C0"/>
              <w:bottom w:val="single" w:sz="4" w:space="0" w:color="C0C0C0"/>
              <w:right w:val="single" w:sz="8" w:space="0" w:color="C0C0C0"/>
            </w:tcBorders>
            <w:vAlign w:val="center"/>
          </w:tcPr>
          <w:p w14:paraId="5ECA214C" w14:textId="03177A7A" w:rsidR="00E043E3" w:rsidRPr="00377817" w:rsidRDefault="00E043E3" w:rsidP="000F2682">
            <w:pPr>
              <w:spacing w:line="259" w:lineRule="auto"/>
            </w:pPr>
            <w:r>
              <w:rPr>
                <w:rFonts w:ascii="Tahoma" w:hAnsi="Tahoma" w:cs="Tahoma"/>
                <w:sz w:val="20"/>
                <w:szCs w:val="20"/>
              </w:rPr>
              <w:t>Golang</w:t>
            </w:r>
            <w:r w:rsidRPr="529FCB6D">
              <w:rPr>
                <w:rFonts w:ascii="Tahoma" w:hAnsi="Tahoma" w:cs="Tahoma"/>
                <w:sz w:val="20"/>
                <w:szCs w:val="20"/>
              </w:rPr>
              <w:t xml:space="preserve"> Developer</w:t>
            </w:r>
          </w:p>
        </w:tc>
      </w:tr>
      <w:tr w:rsidR="00E043E3" w:rsidRPr="00377817" w14:paraId="7C9080BE"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5722B4D6" w14:textId="77777777" w:rsidR="00E043E3" w:rsidRPr="00377817" w:rsidRDefault="00E043E3" w:rsidP="000F2682">
            <w:pPr>
              <w:rPr>
                <w:rFonts w:ascii="Tahoma" w:hAnsi="Tahoma" w:cs="Tahoma"/>
                <w:sz w:val="20"/>
                <w:szCs w:val="20"/>
              </w:rPr>
            </w:pPr>
            <w:r w:rsidRPr="00377817">
              <w:rPr>
                <w:rFonts w:ascii="Tahoma" w:eastAsia="Tahoma" w:hAnsi="Tahoma" w:cs="Tahoma"/>
                <w:sz w:val="20"/>
                <w:szCs w:val="20"/>
              </w:rPr>
              <w:t>Technology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69805D84" w14:textId="4F53031B" w:rsidR="00E043E3" w:rsidRPr="00614719" w:rsidRDefault="00E043E3" w:rsidP="000F2682">
            <w:pPr>
              <w:spacing w:line="259" w:lineRule="auto"/>
            </w:pPr>
            <w:r w:rsidRPr="529FCB6D">
              <w:rPr>
                <w:rFonts w:ascii="Tahoma" w:eastAsia="Tahoma" w:hAnsi="Tahoma" w:cs="Tahoma"/>
                <w:sz w:val="20"/>
                <w:szCs w:val="20"/>
              </w:rPr>
              <w:t xml:space="preserve">Golang, ReactJS, </w:t>
            </w:r>
            <w:r>
              <w:rPr>
                <w:rFonts w:ascii="Tahoma" w:eastAsia="Tahoma" w:hAnsi="Tahoma" w:cs="Tahoma"/>
                <w:sz w:val="20"/>
                <w:szCs w:val="20"/>
              </w:rPr>
              <w:t>AWS</w:t>
            </w:r>
            <w:r w:rsidRPr="529FCB6D">
              <w:rPr>
                <w:rFonts w:ascii="Tahoma" w:eastAsia="Tahoma" w:hAnsi="Tahoma" w:cs="Tahoma"/>
                <w:sz w:val="20"/>
                <w:szCs w:val="20"/>
              </w:rPr>
              <w:t>, Pos</w:t>
            </w:r>
            <w:r>
              <w:rPr>
                <w:rFonts w:ascii="Tahoma" w:eastAsia="Tahoma" w:hAnsi="Tahoma" w:cs="Tahoma"/>
                <w:sz w:val="20"/>
                <w:szCs w:val="20"/>
              </w:rPr>
              <w:t>g</w:t>
            </w:r>
            <w:r w:rsidRPr="529FCB6D">
              <w:rPr>
                <w:rFonts w:ascii="Tahoma" w:eastAsia="Tahoma" w:hAnsi="Tahoma" w:cs="Tahoma"/>
                <w:sz w:val="20"/>
                <w:szCs w:val="20"/>
              </w:rPr>
              <w:t>re</w:t>
            </w:r>
            <w:r>
              <w:rPr>
                <w:rFonts w:ascii="Tahoma" w:eastAsia="Tahoma" w:hAnsi="Tahoma" w:cs="Tahoma"/>
                <w:sz w:val="20"/>
                <w:szCs w:val="20"/>
              </w:rPr>
              <w:t>S</w:t>
            </w:r>
            <w:r w:rsidRPr="529FCB6D">
              <w:rPr>
                <w:rFonts w:ascii="Tahoma" w:eastAsia="Tahoma" w:hAnsi="Tahoma" w:cs="Tahoma"/>
                <w:sz w:val="20"/>
                <w:szCs w:val="20"/>
              </w:rPr>
              <w:t>ql, Docker</w:t>
            </w:r>
            <w:r>
              <w:rPr>
                <w:rFonts w:ascii="Tahoma" w:eastAsia="Tahoma" w:hAnsi="Tahoma" w:cs="Tahoma"/>
                <w:sz w:val="20"/>
                <w:szCs w:val="20"/>
              </w:rPr>
              <w:t>, Redis</w:t>
            </w:r>
          </w:p>
        </w:tc>
      </w:tr>
      <w:tr w:rsidR="00E043E3" w:rsidRPr="00377817" w14:paraId="3C94C26F" w14:textId="77777777" w:rsidTr="000F2682">
        <w:trPr>
          <w:trHeight w:val="340"/>
        </w:trPr>
        <w:tc>
          <w:tcPr>
            <w:tcW w:w="2150" w:type="dxa"/>
            <w:tcBorders>
              <w:top w:val="single" w:sz="8" w:space="0" w:color="C0C0C0"/>
              <w:left w:val="single" w:sz="8" w:space="0" w:color="C0C0C0"/>
              <w:bottom w:val="single" w:sz="4" w:space="0" w:color="C0C0C0"/>
            </w:tcBorders>
            <w:vAlign w:val="center"/>
          </w:tcPr>
          <w:p w14:paraId="3870146F" w14:textId="77777777" w:rsidR="00E043E3" w:rsidRPr="00377817" w:rsidRDefault="00E043E3" w:rsidP="000F2682">
            <w:pPr>
              <w:rPr>
                <w:rFonts w:ascii="Tahoma" w:hAnsi="Tahoma" w:cs="Tahoma"/>
                <w:sz w:val="20"/>
                <w:szCs w:val="20"/>
              </w:rPr>
            </w:pPr>
            <w:r>
              <w:rPr>
                <w:rFonts w:ascii="Tahoma" w:eastAsia="Tahoma" w:hAnsi="Tahoma" w:cs="Tahoma"/>
                <w:sz w:val="20"/>
                <w:szCs w:val="20"/>
              </w:rPr>
              <w:t>Responsibility</w:t>
            </w:r>
          </w:p>
        </w:tc>
        <w:tc>
          <w:tcPr>
            <w:tcW w:w="6642" w:type="dxa"/>
            <w:tcBorders>
              <w:top w:val="single" w:sz="8" w:space="0" w:color="C0C0C0"/>
              <w:left w:val="single" w:sz="4" w:space="0" w:color="C0C0C0"/>
              <w:bottom w:val="single" w:sz="4" w:space="0" w:color="C0C0C0"/>
              <w:right w:val="single" w:sz="8" w:space="0" w:color="C0C0C0"/>
            </w:tcBorders>
            <w:vAlign w:val="center"/>
          </w:tcPr>
          <w:p w14:paraId="0E8C72CC" w14:textId="575050CD" w:rsidR="002436D7" w:rsidRPr="002436D7" w:rsidRDefault="002436D7" w:rsidP="002436D7">
            <w:pPr>
              <w:pStyle w:val="ListParagraph"/>
              <w:numPr>
                <w:ilvl w:val="0"/>
                <w:numId w:val="8"/>
              </w:numPr>
              <w:spacing w:line="276" w:lineRule="auto"/>
              <w:ind w:left="231" w:hanging="180"/>
              <w:rPr>
                <w:rFonts w:ascii="Tahoma" w:hAnsi="Tahoma" w:cs="Tahoma"/>
                <w:color w:val="000000" w:themeColor="text1"/>
                <w:sz w:val="20"/>
                <w:szCs w:val="20"/>
              </w:rPr>
            </w:pPr>
            <w:r w:rsidRPr="002436D7">
              <w:rPr>
                <w:rFonts w:ascii="Tahoma" w:hAnsi="Tahoma" w:cs="Tahoma"/>
                <w:color w:val="000000" w:themeColor="text1"/>
                <w:sz w:val="20"/>
                <w:szCs w:val="20"/>
              </w:rPr>
              <w:t>Designed and implemented AI monitoring agents in Go to be installed on cash machines</w:t>
            </w:r>
            <w:r w:rsidR="00CF3B80">
              <w:rPr>
                <w:rFonts w:ascii="Tahoma" w:hAnsi="Tahoma" w:cs="Tahoma"/>
                <w:color w:val="000000" w:themeColor="text1"/>
                <w:sz w:val="20"/>
                <w:szCs w:val="20"/>
              </w:rPr>
              <w:t>,</w:t>
            </w:r>
            <w:r w:rsidRPr="002436D7">
              <w:rPr>
                <w:rFonts w:ascii="Tahoma" w:hAnsi="Tahoma" w:cs="Tahoma"/>
                <w:color w:val="000000" w:themeColor="text1"/>
                <w:sz w:val="20"/>
                <w:szCs w:val="20"/>
              </w:rPr>
              <w:t xml:space="preserve"> </w:t>
            </w:r>
            <w:r w:rsidR="00CF3B80">
              <w:rPr>
                <w:rFonts w:ascii="Tahoma" w:hAnsi="Tahoma" w:cs="Tahoma"/>
                <w:color w:val="000000" w:themeColor="text1"/>
                <w:sz w:val="20"/>
                <w:szCs w:val="20"/>
              </w:rPr>
              <w:t>t</w:t>
            </w:r>
            <w:r w:rsidRPr="002436D7">
              <w:rPr>
                <w:rFonts w:ascii="Tahoma" w:hAnsi="Tahoma" w:cs="Tahoma"/>
                <w:color w:val="000000" w:themeColor="text1"/>
                <w:sz w:val="20"/>
                <w:szCs w:val="20"/>
              </w:rPr>
              <w:t xml:space="preserve">hese agents were responsible for monitoring various events and statuses of the machines, ensuring real-time data collection and transmission to the central server.  </w:t>
            </w:r>
          </w:p>
          <w:p w14:paraId="2FBBECA6" w14:textId="77777777" w:rsidR="00CF3B80" w:rsidRDefault="002436D7" w:rsidP="00CF3B80">
            <w:pPr>
              <w:pStyle w:val="ListParagraph"/>
              <w:numPr>
                <w:ilvl w:val="0"/>
                <w:numId w:val="8"/>
              </w:numPr>
              <w:spacing w:line="276" w:lineRule="auto"/>
              <w:ind w:left="231" w:hanging="180"/>
              <w:rPr>
                <w:rFonts w:ascii="Tahoma" w:hAnsi="Tahoma" w:cs="Tahoma"/>
                <w:color w:val="000000" w:themeColor="text1"/>
                <w:sz w:val="20"/>
                <w:szCs w:val="20"/>
              </w:rPr>
            </w:pPr>
            <w:r w:rsidRPr="002436D7">
              <w:rPr>
                <w:rFonts w:ascii="Tahoma" w:hAnsi="Tahoma" w:cs="Tahoma"/>
                <w:color w:val="000000" w:themeColor="text1"/>
                <w:sz w:val="20"/>
                <w:szCs w:val="20"/>
              </w:rPr>
              <w:t>Developed a consensus mechanism for the agents to elect an agent server dynamically, ensuring high availability and fault tolerance.</w:t>
            </w:r>
          </w:p>
          <w:p w14:paraId="518A2AB2" w14:textId="58FDEB39" w:rsidR="00E043E3" w:rsidRPr="002436D7" w:rsidRDefault="002436D7" w:rsidP="00CF3B80">
            <w:pPr>
              <w:pStyle w:val="ListParagraph"/>
              <w:numPr>
                <w:ilvl w:val="0"/>
                <w:numId w:val="8"/>
              </w:numPr>
              <w:spacing w:line="276" w:lineRule="auto"/>
              <w:ind w:left="231" w:hanging="180"/>
              <w:rPr>
                <w:rFonts w:ascii="Tahoma" w:hAnsi="Tahoma" w:cs="Tahoma"/>
                <w:color w:val="000000" w:themeColor="text1"/>
                <w:sz w:val="20"/>
                <w:szCs w:val="20"/>
              </w:rPr>
            </w:pPr>
            <w:r w:rsidRPr="002436D7">
              <w:rPr>
                <w:rFonts w:ascii="Tahoma" w:hAnsi="Tahoma" w:cs="Tahoma"/>
                <w:color w:val="000000" w:themeColor="text1"/>
                <w:sz w:val="20"/>
                <w:szCs w:val="20"/>
              </w:rPr>
              <w:t xml:space="preserve">Integrated the data collected by the agents with a master dashboard for comprehensive monitoring, notification, reporting, and management. </w:t>
            </w:r>
          </w:p>
        </w:tc>
      </w:tr>
    </w:tbl>
    <w:p w14:paraId="45A400AC" w14:textId="7F12A32C" w:rsidR="00E043E3" w:rsidRDefault="00E043E3" w:rsidP="529FCB6D">
      <w:pPr>
        <w:jc w:val="both"/>
        <w:rPr>
          <w:rFonts w:ascii="Tahoma" w:hAnsi="Tahoma" w:cs="Tahoma"/>
          <w:b/>
          <w:bCs/>
          <w:sz w:val="20"/>
          <w:szCs w:val="20"/>
          <w:u w:val="single"/>
        </w:rPr>
      </w:pPr>
    </w:p>
    <w:p w14:paraId="075271B9" w14:textId="77777777" w:rsidR="005652A3" w:rsidRDefault="005652A3" w:rsidP="529FCB6D">
      <w:pPr>
        <w:jc w:val="both"/>
        <w:rPr>
          <w:rFonts w:ascii="Tahoma" w:hAnsi="Tahoma" w:cs="Tahoma"/>
          <w:b/>
          <w:bCs/>
          <w:sz w:val="20"/>
          <w:szCs w:val="20"/>
          <w:u w:val="single"/>
        </w:rPr>
      </w:pPr>
    </w:p>
    <w:p w14:paraId="3F523D8D" w14:textId="430AC71C" w:rsidR="002D72FF" w:rsidRPr="00377817" w:rsidRDefault="373F555C" w:rsidP="529FCB6D">
      <w:pPr>
        <w:jc w:val="both"/>
        <w:rPr>
          <w:rFonts w:ascii="Tahoma" w:hAnsi="Tahoma" w:cs="Tahoma"/>
          <w:b/>
          <w:bCs/>
          <w:sz w:val="20"/>
          <w:szCs w:val="20"/>
          <w:u w:val="single"/>
        </w:rPr>
      </w:pPr>
      <w:r w:rsidRPr="529FCB6D">
        <w:rPr>
          <w:rFonts w:ascii="Tahoma" w:hAnsi="Tahoma" w:cs="Tahoma"/>
          <w:b/>
          <w:bCs/>
          <w:sz w:val="20"/>
          <w:szCs w:val="20"/>
          <w:u w:val="single"/>
        </w:rPr>
        <w:t>Joon – NextOFF LLC</w:t>
      </w:r>
      <w:r w:rsidR="002436D7">
        <w:rPr>
          <w:rFonts w:ascii="Tahoma" w:hAnsi="Tahoma" w:cs="Tahoma"/>
          <w:b/>
          <w:bCs/>
          <w:sz w:val="20"/>
          <w:szCs w:val="20"/>
          <w:u w:val="single"/>
        </w:rPr>
        <w:t xml:space="preserve">  </w:t>
      </w:r>
      <w:r w:rsidR="002D72FF" w:rsidRPr="529FCB6D">
        <w:rPr>
          <w:rFonts w:ascii="Tahoma" w:hAnsi="Tahoma" w:cs="Tahoma"/>
          <w:b/>
          <w:bCs/>
          <w:sz w:val="20"/>
          <w:szCs w:val="20"/>
          <w:u w:val="single"/>
        </w:rPr>
        <w:t>(0</w:t>
      </w:r>
      <w:r w:rsidR="002436D7">
        <w:rPr>
          <w:rFonts w:ascii="Tahoma" w:hAnsi="Tahoma" w:cs="Tahoma"/>
          <w:b/>
          <w:bCs/>
          <w:sz w:val="20"/>
          <w:szCs w:val="20"/>
          <w:u w:val="single"/>
        </w:rPr>
        <w:t>3</w:t>
      </w:r>
      <w:r w:rsidR="002D72FF" w:rsidRPr="529FCB6D">
        <w:rPr>
          <w:rFonts w:ascii="Tahoma" w:hAnsi="Tahoma" w:cs="Tahoma"/>
          <w:b/>
          <w:bCs/>
          <w:sz w:val="20"/>
          <w:szCs w:val="20"/>
          <w:u w:val="single"/>
        </w:rPr>
        <w:t xml:space="preserve">/2022 – </w:t>
      </w:r>
      <w:r w:rsidR="7BC89DCC" w:rsidRPr="529FCB6D">
        <w:rPr>
          <w:rFonts w:ascii="Tahoma" w:hAnsi="Tahoma" w:cs="Tahoma"/>
          <w:b/>
          <w:bCs/>
          <w:sz w:val="20"/>
          <w:szCs w:val="20"/>
          <w:u w:val="single"/>
        </w:rPr>
        <w:t>0</w:t>
      </w:r>
      <w:r w:rsidR="002436D7">
        <w:rPr>
          <w:rFonts w:ascii="Tahoma" w:hAnsi="Tahoma" w:cs="Tahoma"/>
          <w:b/>
          <w:bCs/>
          <w:sz w:val="20"/>
          <w:szCs w:val="20"/>
          <w:u w:val="single"/>
        </w:rPr>
        <w:t>2</w:t>
      </w:r>
      <w:r w:rsidR="002D72FF" w:rsidRPr="529FCB6D">
        <w:rPr>
          <w:rFonts w:ascii="Tahoma" w:hAnsi="Tahoma" w:cs="Tahoma"/>
          <w:b/>
          <w:bCs/>
          <w:sz w:val="20"/>
          <w:szCs w:val="20"/>
          <w:u w:val="single"/>
        </w:rPr>
        <w:t>/202</w:t>
      </w:r>
      <w:r w:rsidR="7B426CAD" w:rsidRPr="529FCB6D">
        <w:rPr>
          <w:rFonts w:ascii="Tahoma" w:hAnsi="Tahoma" w:cs="Tahoma"/>
          <w:b/>
          <w:bCs/>
          <w:sz w:val="20"/>
          <w:szCs w:val="20"/>
          <w:u w:val="single"/>
        </w:rPr>
        <w:t>4</w:t>
      </w:r>
      <w:r w:rsidR="002D72FF" w:rsidRPr="529FCB6D">
        <w:rPr>
          <w:rFonts w:ascii="Tahoma" w:hAnsi="Tahoma" w:cs="Tahoma"/>
          <w:b/>
          <w:bCs/>
          <w:sz w:val="20"/>
          <w:szCs w:val="20"/>
          <w:u w:val="single"/>
        </w:rPr>
        <w:t>)</w:t>
      </w:r>
    </w:p>
    <w:p w14:paraId="511017FF" w14:textId="77777777" w:rsidR="002D72FF" w:rsidRPr="00377817" w:rsidRDefault="002D72FF" w:rsidP="002D72FF">
      <w:pPr>
        <w:jc w:val="both"/>
        <w:rPr>
          <w:rFonts w:ascii="Tahoma" w:hAnsi="Tahoma" w:cs="Tahoma"/>
          <w:sz w:val="20"/>
          <w:szCs w:val="20"/>
        </w:rPr>
      </w:pPr>
    </w:p>
    <w:tbl>
      <w:tblPr>
        <w:tblW w:w="8792" w:type="dxa"/>
        <w:tblInd w:w="108" w:type="dxa"/>
        <w:tblLayout w:type="fixed"/>
        <w:tblLook w:val="0000" w:firstRow="0" w:lastRow="0" w:firstColumn="0" w:lastColumn="0" w:noHBand="0" w:noVBand="0"/>
      </w:tblPr>
      <w:tblGrid>
        <w:gridCol w:w="2150"/>
        <w:gridCol w:w="6642"/>
      </w:tblGrid>
      <w:tr w:rsidR="002D72FF" w:rsidRPr="00377817" w14:paraId="6DDBFF44"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7175804E" w14:textId="77777777" w:rsidR="002D72FF" w:rsidRPr="00377817" w:rsidRDefault="002D72FF" w:rsidP="00827ECF">
            <w:pPr>
              <w:rPr>
                <w:rFonts w:ascii="Tahoma" w:hAnsi="Tahoma" w:cs="Tahoma"/>
                <w:sz w:val="20"/>
                <w:szCs w:val="20"/>
              </w:rPr>
            </w:pPr>
            <w:r w:rsidRPr="00377817">
              <w:rPr>
                <w:rFonts w:ascii="Tahoma" w:eastAsia="Tahoma" w:hAnsi="Tahoma" w:cs="Tahoma"/>
                <w:sz w:val="20"/>
                <w:szCs w:val="20"/>
              </w:rPr>
              <w:t>Project Description</w:t>
            </w:r>
          </w:p>
        </w:tc>
        <w:tc>
          <w:tcPr>
            <w:tcW w:w="6642" w:type="dxa"/>
            <w:tcBorders>
              <w:top w:val="single" w:sz="8" w:space="0" w:color="C0C0C0"/>
              <w:left w:val="single" w:sz="4" w:space="0" w:color="C0C0C0"/>
              <w:bottom w:val="single" w:sz="4" w:space="0" w:color="C0C0C0"/>
              <w:right w:val="single" w:sz="8" w:space="0" w:color="C0C0C0"/>
            </w:tcBorders>
            <w:vAlign w:val="center"/>
          </w:tcPr>
          <w:p w14:paraId="43C8150A" w14:textId="567B61F8" w:rsidR="002D72FF" w:rsidRPr="00377817" w:rsidRDefault="4CE9F988" w:rsidP="529FCB6D">
            <w:pPr>
              <w:shd w:val="clear" w:color="auto" w:fill="FFFFFF" w:themeFill="background1"/>
              <w:rPr>
                <w:rFonts w:ascii="Tahoma" w:hAnsi="Tahoma" w:cs="Tahoma"/>
                <w:color w:val="222222"/>
                <w:sz w:val="20"/>
                <w:szCs w:val="20"/>
              </w:rPr>
            </w:pPr>
            <w:r w:rsidRPr="529FCB6D">
              <w:rPr>
                <w:rFonts w:ascii="Tahoma" w:hAnsi="Tahoma" w:cs="Tahoma"/>
                <w:color w:val="222222"/>
                <w:sz w:val="20"/>
                <w:szCs w:val="20"/>
              </w:rPr>
              <w:t>A Muslim marriage app that provides a safe and secure platform for single Muslims to connect with each other for the purpose of marriage.</w:t>
            </w:r>
          </w:p>
        </w:tc>
      </w:tr>
      <w:tr w:rsidR="002D72FF" w:rsidRPr="00377817" w14:paraId="47FC74AF"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2BDCBD5B" w14:textId="77777777" w:rsidR="002D72FF" w:rsidRPr="00377817" w:rsidRDefault="002D72FF" w:rsidP="00827ECF">
            <w:pPr>
              <w:rPr>
                <w:rFonts w:ascii="Tahoma" w:eastAsia="Tahoma" w:hAnsi="Tahoma" w:cs="Tahoma"/>
                <w:sz w:val="20"/>
                <w:szCs w:val="20"/>
              </w:rPr>
            </w:pPr>
            <w:r w:rsidRPr="00377817">
              <w:rPr>
                <w:rFonts w:ascii="Tahoma" w:eastAsia="Tahoma" w:hAnsi="Tahoma" w:cs="Tahoma"/>
                <w:sz w:val="20"/>
                <w:szCs w:val="20"/>
              </w:rPr>
              <w:t>Team size</w:t>
            </w:r>
          </w:p>
        </w:tc>
        <w:tc>
          <w:tcPr>
            <w:tcW w:w="6642" w:type="dxa"/>
            <w:tcBorders>
              <w:top w:val="single" w:sz="8" w:space="0" w:color="C0C0C0"/>
              <w:left w:val="single" w:sz="4" w:space="0" w:color="C0C0C0"/>
              <w:bottom w:val="single" w:sz="4" w:space="0" w:color="C0C0C0"/>
              <w:right w:val="single" w:sz="8" w:space="0" w:color="C0C0C0"/>
            </w:tcBorders>
            <w:vAlign w:val="center"/>
          </w:tcPr>
          <w:p w14:paraId="4E590408" w14:textId="4B8465EE" w:rsidR="002D72FF" w:rsidRPr="00377817" w:rsidRDefault="1CC742D6" w:rsidP="529FCB6D">
            <w:pPr>
              <w:shd w:val="clear" w:color="auto" w:fill="FFFFFF" w:themeFill="background1"/>
              <w:spacing w:line="259" w:lineRule="auto"/>
              <w:rPr>
                <w:rFonts w:ascii="Tahoma" w:hAnsi="Tahoma" w:cs="Tahoma"/>
                <w:color w:val="222222"/>
                <w:sz w:val="20"/>
                <w:szCs w:val="20"/>
              </w:rPr>
            </w:pPr>
            <w:r w:rsidRPr="529FCB6D">
              <w:rPr>
                <w:rFonts w:ascii="Tahoma" w:hAnsi="Tahoma" w:cs="Tahoma"/>
                <w:color w:val="222222"/>
                <w:sz w:val="20"/>
                <w:szCs w:val="20"/>
              </w:rPr>
              <w:t>7</w:t>
            </w:r>
          </w:p>
        </w:tc>
      </w:tr>
      <w:tr w:rsidR="002D72FF" w:rsidRPr="00377817" w14:paraId="011F86B0"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3B1525E1" w14:textId="77777777" w:rsidR="002D72FF" w:rsidRPr="00377817" w:rsidRDefault="002D72FF" w:rsidP="00827ECF">
            <w:pPr>
              <w:rPr>
                <w:rFonts w:ascii="Tahoma" w:hAnsi="Tahoma" w:cs="Tahoma"/>
                <w:sz w:val="20"/>
                <w:szCs w:val="20"/>
              </w:rPr>
            </w:pPr>
            <w:r>
              <w:rPr>
                <w:rFonts w:ascii="Tahoma" w:eastAsia="Tahoma" w:hAnsi="Tahoma" w:cs="Tahoma"/>
                <w:sz w:val="20"/>
                <w:szCs w:val="20"/>
              </w:rPr>
              <w:t>Role</w:t>
            </w:r>
          </w:p>
        </w:tc>
        <w:tc>
          <w:tcPr>
            <w:tcW w:w="6642" w:type="dxa"/>
            <w:tcBorders>
              <w:top w:val="single" w:sz="8" w:space="0" w:color="C0C0C0"/>
              <w:left w:val="single" w:sz="4" w:space="0" w:color="C0C0C0"/>
              <w:bottom w:val="single" w:sz="4" w:space="0" w:color="C0C0C0"/>
              <w:right w:val="single" w:sz="8" w:space="0" w:color="C0C0C0"/>
            </w:tcBorders>
            <w:vAlign w:val="center"/>
          </w:tcPr>
          <w:p w14:paraId="355B0D71" w14:textId="47BAC64E" w:rsidR="002D72FF" w:rsidRPr="00377817" w:rsidRDefault="005652A3" w:rsidP="529FCB6D">
            <w:pPr>
              <w:spacing w:line="259" w:lineRule="auto"/>
            </w:pPr>
            <w:r>
              <w:rPr>
                <w:rFonts w:ascii="Tahoma" w:hAnsi="Tahoma" w:cs="Tahoma"/>
                <w:sz w:val="20"/>
                <w:szCs w:val="20"/>
              </w:rPr>
              <w:t>Team</w:t>
            </w:r>
            <w:r w:rsidR="56010709" w:rsidRPr="529FCB6D">
              <w:rPr>
                <w:rFonts w:ascii="Tahoma" w:hAnsi="Tahoma" w:cs="Tahoma"/>
                <w:sz w:val="20"/>
                <w:szCs w:val="20"/>
              </w:rPr>
              <w:t xml:space="preserve"> Lead / Full-stack Developer</w:t>
            </w:r>
          </w:p>
        </w:tc>
      </w:tr>
      <w:tr w:rsidR="002D72FF" w:rsidRPr="00377817" w14:paraId="0B44FD89"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317ED139" w14:textId="77777777" w:rsidR="002D72FF" w:rsidRPr="00377817" w:rsidRDefault="002D72FF" w:rsidP="00827ECF">
            <w:pPr>
              <w:rPr>
                <w:rFonts w:ascii="Tahoma" w:hAnsi="Tahoma" w:cs="Tahoma"/>
                <w:sz w:val="20"/>
                <w:szCs w:val="20"/>
              </w:rPr>
            </w:pPr>
            <w:r w:rsidRPr="00377817">
              <w:rPr>
                <w:rFonts w:ascii="Tahoma" w:eastAsia="Tahoma" w:hAnsi="Tahoma" w:cs="Tahoma"/>
                <w:sz w:val="20"/>
                <w:szCs w:val="20"/>
              </w:rPr>
              <w:t>Technology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692D55E4" w14:textId="7BDD3BB2" w:rsidR="002D72FF" w:rsidRPr="00614719" w:rsidRDefault="7AC6AF65" w:rsidP="529FCB6D">
            <w:pPr>
              <w:spacing w:line="259" w:lineRule="auto"/>
            </w:pPr>
            <w:r w:rsidRPr="529FCB6D">
              <w:rPr>
                <w:rFonts w:ascii="Tahoma" w:eastAsia="Tahoma" w:hAnsi="Tahoma" w:cs="Tahoma"/>
                <w:sz w:val="20"/>
                <w:szCs w:val="20"/>
              </w:rPr>
              <w:t>Golang, ReactJS, Flutter, K8s, Post</w:t>
            </w:r>
            <w:r w:rsidR="00CA1FB7">
              <w:rPr>
                <w:rFonts w:ascii="Tahoma" w:eastAsia="Tahoma" w:hAnsi="Tahoma" w:cs="Tahoma"/>
                <w:sz w:val="20"/>
                <w:szCs w:val="20"/>
              </w:rPr>
              <w:t>G</w:t>
            </w:r>
            <w:r w:rsidRPr="529FCB6D">
              <w:rPr>
                <w:rFonts w:ascii="Tahoma" w:eastAsia="Tahoma" w:hAnsi="Tahoma" w:cs="Tahoma"/>
                <w:sz w:val="20"/>
                <w:szCs w:val="20"/>
              </w:rPr>
              <w:t>resql, D</w:t>
            </w:r>
            <w:r w:rsidR="00CA1FB7">
              <w:rPr>
                <w:rFonts w:ascii="Tahoma" w:eastAsia="Tahoma" w:hAnsi="Tahoma" w:cs="Tahoma"/>
                <w:sz w:val="20"/>
                <w:szCs w:val="20"/>
              </w:rPr>
              <w:t>G</w:t>
            </w:r>
            <w:r w:rsidRPr="529FCB6D">
              <w:rPr>
                <w:rFonts w:ascii="Tahoma" w:eastAsia="Tahoma" w:hAnsi="Tahoma" w:cs="Tahoma"/>
                <w:sz w:val="20"/>
                <w:szCs w:val="20"/>
              </w:rPr>
              <w:t>raph, Docker, Python</w:t>
            </w:r>
          </w:p>
        </w:tc>
      </w:tr>
      <w:tr w:rsidR="002D72FF" w:rsidRPr="00377817" w14:paraId="5532E3A6" w14:textId="77777777" w:rsidTr="529FCB6D">
        <w:trPr>
          <w:trHeight w:val="340"/>
        </w:trPr>
        <w:tc>
          <w:tcPr>
            <w:tcW w:w="2150" w:type="dxa"/>
            <w:tcBorders>
              <w:top w:val="single" w:sz="8" w:space="0" w:color="C0C0C0"/>
              <w:left w:val="single" w:sz="8" w:space="0" w:color="C0C0C0"/>
              <w:bottom w:val="single" w:sz="4" w:space="0" w:color="C0C0C0"/>
            </w:tcBorders>
            <w:vAlign w:val="center"/>
          </w:tcPr>
          <w:p w14:paraId="70BF2990" w14:textId="77777777" w:rsidR="002D72FF" w:rsidRDefault="002D72FF" w:rsidP="00827ECF">
            <w:pPr>
              <w:rPr>
                <w:rFonts w:ascii="Tahoma" w:eastAsia="Tahoma" w:hAnsi="Tahoma" w:cs="Tahoma"/>
                <w:sz w:val="20"/>
                <w:szCs w:val="20"/>
              </w:rPr>
            </w:pPr>
            <w:r>
              <w:rPr>
                <w:rFonts w:ascii="Tahoma" w:eastAsia="Tahoma" w:hAnsi="Tahoma" w:cs="Tahoma"/>
                <w:sz w:val="20"/>
                <w:szCs w:val="20"/>
              </w:rPr>
              <w:t>Methodology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70AA6D60" w14:textId="77777777" w:rsidR="002D72FF" w:rsidRPr="00DC486C" w:rsidRDefault="002D72FF" w:rsidP="00827ECF">
            <w:pPr>
              <w:spacing w:line="276" w:lineRule="auto"/>
              <w:rPr>
                <w:rFonts w:ascii="Tahoma" w:hAnsi="Tahoma" w:cs="Tahoma"/>
                <w:color w:val="000000"/>
                <w:sz w:val="20"/>
                <w:szCs w:val="20"/>
                <w:shd w:val="clear" w:color="auto" w:fill="FFFFFF"/>
              </w:rPr>
            </w:pPr>
            <w:r w:rsidRPr="00DC486C">
              <w:rPr>
                <w:rFonts w:ascii="Tahoma" w:hAnsi="Tahoma" w:cs="Tahoma"/>
                <w:color w:val="000000"/>
                <w:sz w:val="20"/>
                <w:szCs w:val="20"/>
                <w:shd w:val="clear" w:color="auto" w:fill="FFFFFF"/>
              </w:rPr>
              <w:t>Scrum-Agile</w:t>
            </w:r>
          </w:p>
        </w:tc>
      </w:tr>
      <w:tr w:rsidR="002D72FF" w:rsidRPr="00377817" w14:paraId="6CADA763" w14:textId="77777777" w:rsidTr="529FCB6D">
        <w:trPr>
          <w:trHeight w:val="340"/>
        </w:trPr>
        <w:tc>
          <w:tcPr>
            <w:tcW w:w="2150" w:type="dxa"/>
            <w:tcBorders>
              <w:top w:val="single" w:sz="8" w:space="0" w:color="C0C0C0"/>
              <w:left w:val="single" w:sz="8" w:space="0" w:color="C0C0C0"/>
              <w:bottom w:val="single" w:sz="4" w:space="0" w:color="C0C0C0"/>
            </w:tcBorders>
            <w:vAlign w:val="center"/>
          </w:tcPr>
          <w:p w14:paraId="1C54472D" w14:textId="77777777" w:rsidR="002D72FF" w:rsidRPr="00377817" w:rsidRDefault="002D72FF" w:rsidP="00827ECF">
            <w:pPr>
              <w:rPr>
                <w:rFonts w:ascii="Tahoma" w:hAnsi="Tahoma" w:cs="Tahoma"/>
                <w:sz w:val="20"/>
                <w:szCs w:val="20"/>
              </w:rPr>
            </w:pPr>
            <w:r>
              <w:rPr>
                <w:rFonts w:ascii="Tahoma" w:eastAsia="Tahoma" w:hAnsi="Tahoma" w:cs="Tahoma"/>
                <w:sz w:val="20"/>
                <w:szCs w:val="20"/>
              </w:rPr>
              <w:t>Responsibility</w:t>
            </w:r>
          </w:p>
        </w:tc>
        <w:tc>
          <w:tcPr>
            <w:tcW w:w="6642" w:type="dxa"/>
            <w:tcBorders>
              <w:top w:val="single" w:sz="8" w:space="0" w:color="C0C0C0"/>
              <w:left w:val="single" w:sz="4" w:space="0" w:color="C0C0C0"/>
              <w:bottom w:val="single" w:sz="4" w:space="0" w:color="C0C0C0"/>
              <w:right w:val="single" w:sz="8" w:space="0" w:color="C0C0C0"/>
            </w:tcBorders>
            <w:vAlign w:val="center"/>
          </w:tcPr>
          <w:p w14:paraId="0412E341" w14:textId="635678FF" w:rsidR="002D72FF" w:rsidRPr="002D72FF" w:rsidRDefault="6ED0760D" w:rsidP="002D72FF">
            <w:pPr>
              <w:pStyle w:val="ListParagraph"/>
              <w:numPr>
                <w:ilvl w:val="0"/>
                <w:numId w:val="8"/>
              </w:numPr>
              <w:spacing w:line="276" w:lineRule="auto"/>
              <w:ind w:left="231" w:hanging="180"/>
              <w:rPr>
                <w:rFonts w:ascii="Tahoma" w:hAnsi="Tahoma" w:cs="Tahoma"/>
                <w:color w:val="000000"/>
                <w:sz w:val="20"/>
                <w:szCs w:val="20"/>
                <w:shd w:val="clear" w:color="auto" w:fill="FFFFFF"/>
              </w:rPr>
            </w:pPr>
            <w:r w:rsidRPr="529FCB6D">
              <w:rPr>
                <w:rFonts w:ascii="Tahoma" w:hAnsi="Tahoma" w:cs="Tahoma"/>
                <w:color w:val="000000" w:themeColor="text1"/>
                <w:sz w:val="20"/>
                <w:szCs w:val="20"/>
              </w:rPr>
              <w:t>Leading a cross-functional team of 7 members with diverse roles including tester, business analyst, DevOps engineer, and junior developer</w:t>
            </w:r>
            <w:r w:rsidR="4B616EFB" w:rsidRPr="529FCB6D">
              <w:rPr>
                <w:rFonts w:ascii="Tahoma" w:hAnsi="Tahoma" w:cs="Tahoma"/>
                <w:color w:val="000000" w:themeColor="text1"/>
                <w:sz w:val="20"/>
                <w:szCs w:val="20"/>
              </w:rPr>
              <w:t>. From project inception to release, successfully delivering a high-impact product to a user base of 5</w:t>
            </w:r>
            <w:r w:rsidR="005652A3">
              <w:rPr>
                <w:rFonts w:ascii="Tahoma" w:hAnsi="Tahoma" w:cs="Tahoma"/>
                <w:color w:val="000000" w:themeColor="text1"/>
                <w:sz w:val="20"/>
                <w:szCs w:val="20"/>
              </w:rPr>
              <w:t>0</w:t>
            </w:r>
            <w:r w:rsidR="4B616EFB" w:rsidRPr="529FCB6D">
              <w:rPr>
                <w:rFonts w:ascii="Tahoma" w:hAnsi="Tahoma" w:cs="Tahoma"/>
                <w:color w:val="000000" w:themeColor="text1"/>
                <w:sz w:val="20"/>
                <w:szCs w:val="20"/>
              </w:rPr>
              <w:t>,000 individuals</w:t>
            </w:r>
          </w:p>
          <w:p w14:paraId="417D992D" w14:textId="77777777" w:rsidR="002D72FF" w:rsidRPr="005652A3" w:rsidRDefault="4B616EFB" w:rsidP="002D72FF">
            <w:pPr>
              <w:pStyle w:val="ListParagraph"/>
              <w:numPr>
                <w:ilvl w:val="0"/>
                <w:numId w:val="8"/>
              </w:numPr>
              <w:spacing w:line="276" w:lineRule="auto"/>
              <w:ind w:left="231" w:hanging="180"/>
              <w:rPr>
                <w:rFonts w:ascii="Tahoma" w:hAnsi="Tahoma" w:cs="Tahoma"/>
                <w:color w:val="000000"/>
                <w:sz w:val="20"/>
                <w:szCs w:val="20"/>
                <w:shd w:val="clear" w:color="auto" w:fill="FFFFFF"/>
              </w:rPr>
            </w:pPr>
            <w:r w:rsidRPr="529FCB6D">
              <w:rPr>
                <w:rFonts w:ascii="Tahoma" w:hAnsi="Tahoma" w:cs="Tahoma"/>
                <w:color w:val="000000" w:themeColor="text1"/>
                <w:sz w:val="20"/>
                <w:szCs w:val="20"/>
              </w:rPr>
              <w:lastRenderedPageBreak/>
              <w:t>Played a pivotal role in project planning, task allocation, and progress tracking, contributing to on-time project deliveries and meeting user acquisition targets.</w:t>
            </w:r>
          </w:p>
          <w:p w14:paraId="6C7D6859" w14:textId="77777777" w:rsidR="005652A3" w:rsidRDefault="005652A3" w:rsidP="005652A3">
            <w:pPr>
              <w:pStyle w:val="ListParagraph"/>
              <w:numPr>
                <w:ilvl w:val="0"/>
                <w:numId w:val="8"/>
              </w:numPr>
              <w:spacing w:line="276" w:lineRule="auto"/>
              <w:ind w:left="231" w:hanging="180"/>
              <w:rPr>
                <w:rFonts w:ascii="Tahoma" w:hAnsi="Tahoma" w:cs="Tahoma"/>
                <w:color w:val="000000"/>
                <w:sz w:val="20"/>
                <w:szCs w:val="20"/>
                <w:shd w:val="clear" w:color="auto" w:fill="FFFFFF"/>
              </w:rPr>
            </w:pPr>
            <w:r w:rsidRPr="005652A3">
              <w:rPr>
                <w:rFonts w:ascii="Tahoma" w:hAnsi="Tahoma" w:cs="Tahoma"/>
                <w:color w:val="000000"/>
                <w:sz w:val="20"/>
                <w:szCs w:val="20"/>
                <w:shd w:val="clear" w:color="auto" w:fill="FFFFFF"/>
              </w:rPr>
              <w:t>Developed and maintained core backend services using Golang, ensuring high performance and scalability to handle a growing user base.</w:t>
            </w:r>
          </w:p>
          <w:p w14:paraId="315A34F0" w14:textId="5E4A892D" w:rsidR="005652A3" w:rsidRPr="002D72FF" w:rsidRDefault="005652A3" w:rsidP="005652A3">
            <w:pPr>
              <w:pStyle w:val="ListParagraph"/>
              <w:numPr>
                <w:ilvl w:val="0"/>
                <w:numId w:val="8"/>
              </w:numPr>
              <w:spacing w:line="276" w:lineRule="auto"/>
              <w:ind w:left="231" w:hanging="180"/>
              <w:rPr>
                <w:rFonts w:ascii="Tahoma" w:hAnsi="Tahoma" w:cs="Tahoma"/>
                <w:color w:val="000000"/>
                <w:sz w:val="20"/>
                <w:szCs w:val="20"/>
                <w:shd w:val="clear" w:color="auto" w:fill="FFFFFF"/>
              </w:rPr>
            </w:pPr>
            <w:r w:rsidRPr="005652A3">
              <w:rPr>
                <w:rFonts w:ascii="Tahoma" w:hAnsi="Tahoma" w:cs="Tahoma"/>
                <w:color w:val="000000"/>
                <w:sz w:val="20"/>
                <w:szCs w:val="20"/>
                <w:shd w:val="clear" w:color="auto" w:fill="FFFFFF"/>
              </w:rPr>
              <w:t>Implemented RESTful APIs and integrated third-party services, enhancing the app's functionality and user experience.</w:t>
            </w:r>
          </w:p>
        </w:tc>
      </w:tr>
    </w:tbl>
    <w:p w14:paraId="437C9265" w14:textId="77777777" w:rsidR="002D72FF" w:rsidRDefault="002D72FF" w:rsidP="002D72FF">
      <w:pPr>
        <w:jc w:val="both"/>
        <w:rPr>
          <w:rFonts w:ascii="Tahoma" w:hAnsi="Tahoma" w:cs="Tahoma"/>
          <w:b/>
          <w:sz w:val="20"/>
          <w:szCs w:val="20"/>
          <w:u w:val="single"/>
        </w:rPr>
      </w:pPr>
    </w:p>
    <w:p w14:paraId="1D091080" w14:textId="05247AA0" w:rsidR="002D72FF" w:rsidRPr="00377817" w:rsidRDefault="080F9976" w:rsidP="529FCB6D">
      <w:pPr>
        <w:jc w:val="both"/>
        <w:rPr>
          <w:rFonts w:ascii="Tahoma" w:hAnsi="Tahoma" w:cs="Tahoma"/>
          <w:b/>
          <w:bCs/>
          <w:sz w:val="20"/>
          <w:szCs w:val="20"/>
          <w:u w:val="single"/>
        </w:rPr>
      </w:pPr>
      <w:r w:rsidRPr="529FCB6D">
        <w:rPr>
          <w:rFonts w:ascii="Tahoma" w:hAnsi="Tahoma" w:cs="Tahoma"/>
          <w:b/>
          <w:bCs/>
          <w:sz w:val="20"/>
          <w:szCs w:val="20"/>
          <w:u w:val="single"/>
        </w:rPr>
        <w:t>Depocket</w:t>
      </w:r>
      <w:r w:rsidR="005652A3">
        <w:rPr>
          <w:rFonts w:ascii="Tahoma" w:hAnsi="Tahoma" w:cs="Tahoma"/>
          <w:b/>
          <w:bCs/>
          <w:sz w:val="20"/>
          <w:szCs w:val="20"/>
          <w:u w:val="single"/>
        </w:rPr>
        <w:t xml:space="preserve"> - </w:t>
      </w:r>
      <w:r w:rsidR="005652A3" w:rsidRPr="529FCB6D">
        <w:rPr>
          <w:rFonts w:ascii="Tahoma" w:hAnsi="Tahoma" w:cs="Tahoma"/>
          <w:b/>
          <w:bCs/>
          <w:sz w:val="20"/>
          <w:szCs w:val="20"/>
          <w:u w:val="single"/>
          <w:lang w:val="fr-FR"/>
        </w:rPr>
        <w:t>Jamalex Starup Studio</w:t>
      </w:r>
      <w:r w:rsidR="002D72FF" w:rsidRPr="529FCB6D">
        <w:rPr>
          <w:rFonts w:ascii="Tahoma" w:hAnsi="Tahoma" w:cs="Tahoma"/>
          <w:b/>
          <w:bCs/>
          <w:sz w:val="20"/>
          <w:szCs w:val="20"/>
          <w:u w:val="single"/>
        </w:rPr>
        <w:t xml:space="preserve"> (</w:t>
      </w:r>
      <w:r w:rsidR="005652A3">
        <w:rPr>
          <w:rFonts w:ascii="Tahoma" w:hAnsi="Tahoma" w:cs="Tahoma"/>
          <w:b/>
          <w:bCs/>
          <w:sz w:val="20"/>
          <w:szCs w:val="20"/>
          <w:u w:val="single"/>
        </w:rPr>
        <w:t>08</w:t>
      </w:r>
      <w:r w:rsidR="002D72FF" w:rsidRPr="529FCB6D">
        <w:rPr>
          <w:rFonts w:ascii="Tahoma" w:hAnsi="Tahoma" w:cs="Tahoma"/>
          <w:b/>
          <w:bCs/>
          <w:sz w:val="20"/>
          <w:szCs w:val="20"/>
          <w:u w:val="single"/>
        </w:rPr>
        <w:t>/202</w:t>
      </w:r>
      <w:r w:rsidR="5BA52386" w:rsidRPr="529FCB6D">
        <w:rPr>
          <w:rFonts w:ascii="Tahoma" w:hAnsi="Tahoma" w:cs="Tahoma"/>
          <w:b/>
          <w:bCs/>
          <w:sz w:val="20"/>
          <w:szCs w:val="20"/>
          <w:u w:val="single"/>
        </w:rPr>
        <w:t>1</w:t>
      </w:r>
      <w:r w:rsidR="002D72FF" w:rsidRPr="529FCB6D">
        <w:rPr>
          <w:rFonts w:ascii="Tahoma" w:hAnsi="Tahoma" w:cs="Tahoma"/>
          <w:b/>
          <w:bCs/>
          <w:sz w:val="20"/>
          <w:szCs w:val="20"/>
          <w:u w:val="single"/>
        </w:rPr>
        <w:t xml:space="preserve"> – </w:t>
      </w:r>
      <w:r w:rsidR="005652A3">
        <w:rPr>
          <w:rFonts w:ascii="Tahoma" w:hAnsi="Tahoma" w:cs="Tahoma"/>
          <w:b/>
          <w:bCs/>
          <w:sz w:val="20"/>
          <w:szCs w:val="20"/>
          <w:u w:val="single"/>
        </w:rPr>
        <w:t>03</w:t>
      </w:r>
      <w:r w:rsidR="002D72FF" w:rsidRPr="529FCB6D">
        <w:rPr>
          <w:rFonts w:ascii="Tahoma" w:hAnsi="Tahoma" w:cs="Tahoma"/>
          <w:b/>
          <w:bCs/>
          <w:sz w:val="20"/>
          <w:szCs w:val="20"/>
          <w:u w:val="single"/>
        </w:rPr>
        <w:t>/2022)</w:t>
      </w:r>
    </w:p>
    <w:p w14:paraId="7FCAAFE0" w14:textId="77777777" w:rsidR="002D72FF" w:rsidRPr="00377817" w:rsidRDefault="002D72FF" w:rsidP="002D72FF">
      <w:pPr>
        <w:jc w:val="both"/>
        <w:rPr>
          <w:rFonts w:ascii="Tahoma" w:hAnsi="Tahoma" w:cs="Tahoma"/>
          <w:sz w:val="20"/>
          <w:szCs w:val="20"/>
        </w:rPr>
      </w:pPr>
    </w:p>
    <w:tbl>
      <w:tblPr>
        <w:tblW w:w="8792" w:type="dxa"/>
        <w:tblInd w:w="108" w:type="dxa"/>
        <w:tblLayout w:type="fixed"/>
        <w:tblLook w:val="0000" w:firstRow="0" w:lastRow="0" w:firstColumn="0" w:lastColumn="0" w:noHBand="0" w:noVBand="0"/>
      </w:tblPr>
      <w:tblGrid>
        <w:gridCol w:w="2150"/>
        <w:gridCol w:w="6642"/>
      </w:tblGrid>
      <w:tr w:rsidR="002D72FF" w:rsidRPr="00377817" w14:paraId="3CE8FF8C"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1DCA191E" w14:textId="77777777" w:rsidR="002D72FF" w:rsidRPr="00377817" w:rsidRDefault="002D72FF" w:rsidP="00827ECF">
            <w:pPr>
              <w:rPr>
                <w:rFonts w:ascii="Tahoma" w:hAnsi="Tahoma" w:cs="Tahoma"/>
                <w:sz w:val="20"/>
                <w:szCs w:val="20"/>
              </w:rPr>
            </w:pPr>
            <w:r w:rsidRPr="00377817">
              <w:rPr>
                <w:rFonts w:ascii="Tahoma" w:eastAsia="Tahoma" w:hAnsi="Tahoma" w:cs="Tahoma"/>
                <w:sz w:val="20"/>
                <w:szCs w:val="20"/>
              </w:rPr>
              <w:t>Project Description</w:t>
            </w:r>
          </w:p>
        </w:tc>
        <w:tc>
          <w:tcPr>
            <w:tcW w:w="6642" w:type="dxa"/>
            <w:tcBorders>
              <w:top w:val="single" w:sz="8" w:space="0" w:color="C0C0C0"/>
              <w:left w:val="single" w:sz="4" w:space="0" w:color="C0C0C0"/>
              <w:bottom w:val="single" w:sz="4" w:space="0" w:color="C0C0C0"/>
              <w:right w:val="single" w:sz="8" w:space="0" w:color="C0C0C0"/>
            </w:tcBorders>
            <w:vAlign w:val="center"/>
          </w:tcPr>
          <w:p w14:paraId="6D32475F" w14:textId="6FA6F485" w:rsidR="002D72FF" w:rsidRPr="00377817" w:rsidRDefault="76B452F0" w:rsidP="529FCB6D">
            <w:pPr>
              <w:shd w:val="clear" w:color="auto" w:fill="FFFFFF" w:themeFill="background1"/>
              <w:rPr>
                <w:rFonts w:ascii="Tahoma" w:hAnsi="Tahoma" w:cs="Tahoma"/>
                <w:color w:val="222222"/>
                <w:sz w:val="20"/>
                <w:szCs w:val="20"/>
              </w:rPr>
            </w:pPr>
            <w:r w:rsidRPr="529FCB6D">
              <w:rPr>
                <w:rFonts w:ascii="Tahoma" w:hAnsi="Tahoma" w:cs="Tahoma"/>
                <w:color w:val="222222"/>
                <w:sz w:val="20"/>
                <w:szCs w:val="20"/>
              </w:rPr>
              <w:t>A DeFi dashboard that enables users to manage and monitor cryptocurrency assets and NFT assets easily.</w:t>
            </w:r>
          </w:p>
        </w:tc>
      </w:tr>
      <w:tr w:rsidR="002D72FF" w:rsidRPr="00377817" w14:paraId="79A507DA"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51A07766" w14:textId="77777777" w:rsidR="002D72FF" w:rsidRPr="00377817" w:rsidRDefault="002D72FF" w:rsidP="00827ECF">
            <w:pPr>
              <w:rPr>
                <w:rFonts w:ascii="Tahoma" w:eastAsia="Tahoma" w:hAnsi="Tahoma" w:cs="Tahoma"/>
                <w:sz w:val="20"/>
                <w:szCs w:val="20"/>
              </w:rPr>
            </w:pPr>
            <w:r w:rsidRPr="00377817">
              <w:rPr>
                <w:rFonts w:ascii="Tahoma" w:eastAsia="Tahoma" w:hAnsi="Tahoma" w:cs="Tahoma"/>
                <w:sz w:val="20"/>
                <w:szCs w:val="20"/>
              </w:rPr>
              <w:t>Team size</w:t>
            </w:r>
          </w:p>
        </w:tc>
        <w:tc>
          <w:tcPr>
            <w:tcW w:w="6642" w:type="dxa"/>
            <w:tcBorders>
              <w:top w:val="single" w:sz="8" w:space="0" w:color="C0C0C0"/>
              <w:left w:val="single" w:sz="4" w:space="0" w:color="C0C0C0"/>
              <w:bottom w:val="single" w:sz="4" w:space="0" w:color="C0C0C0"/>
              <w:right w:val="single" w:sz="8" w:space="0" w:color="C0C0C0"/>
            </w:tcBorders>
            <w:vAlign w:val="center"/>
          </w:tcPr>
          <w:p w14:paraId="14116038" w14:textId="77777777" w:rsidR="002D72FF" w:rsidRPr="00377817" w:rsidRDefault="002D72FF" w:rsidP="00827ECF">
            <w:pPr>
              <w:shd w:val="clear" w:color="auto" w:fill="FFFFFF"/>
              <w:rPr>
                <w:rFonts w:ascii="Tahoma" w:hAnsi="Tahoma" w:cs="Tahoma"/>
                <w:color w:val="222222"/>
                <w:sz w:val="20"/>
                <w:szCs w:val="20"/>
              </w:rPr>
            </w:pPr>
            <w:r>
              <w:rPr>
                <w:rFonts w:ascii="Tahoma" w:hAnsi="Tahoma" w:cs="Tahoma"/>
                <w:color w:val="222222"/>
                <w:sz w:val="20"/>
                <w:szCs w:val="20"/>
              </w:rPr>
              <w:t>5</w:t>
            </w:r>
          </w:p>
        </w:tc>
      </w:tr>
      <w:tr w:rsidR="002D72FF" w:rsidRPr="00377817" w14:paraId="73E32E17"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4B2B2949" w14:textId="77777777" w:rsidR="002D72FF" w:rsidRPr="00377817" w:rsidRDefault="002D72FF" w:rsidP="00827ECF">
            <w:pPr>
              <w:rPr>
                <w:rFonts w:ascii="Tahoma" w:hAnsi="Tahoma" w:cs="Tahoma"/>
                <w:sz w:val="20"/>
                <w:szCs w:val="20"/>
              </w:rPr>
            </w:pPr>
            <w:r>
              <w:rPr>
                <w:rFonts w:ascii="Tahoma" w:eastAsia="Tahoma" w:hAnsi="Tahoma" w:cs="Tahoma"/>
                <w:sz w:val="20"/>
                <w:szCs w:val="20"/>
              </w:rPr>
              <w:t>Role</w:t>
            </w:r>
          </w:p>
        </w:tc>
        <w:tc>
          <w:tcPr>
            <w:tcW w:w="6642" w:type="dxa"/>
            <w:tcBorders>
              <w:top w:val="single" w:sz="8" w:space="0" w:color="C0C0C0"/>
              <w:left w:val="single" w:sz="4" w:space="0" w:color="C0C0C0"/>
              <w:bottom w:val="single" w:sz="4" w:space="0" w:color="C0C0C0"/>
              <w:right w:val="single" w:sz="8" w:space="0" w:color="C0C0C0"/>
            </w:tcBorders>
            <w:vAlign w:val="center"/>
          </w:tcPr>
          <w:p w14:paraId="51DBAF5C" w14:textId="5294F4F6" w:rsidR="002D72FF" w:rsidRPr="00377817" w:rsidRDefault="55829367" w:rsidP="529FCB6D">
            <w:pPr>
              <w:spacing w:line="259" w:lineRule="auto"/>
              <w:rPr>
                <w:rFonts w:ascii="Tahoma" w:hAnsi="Tahoma" w:cs="Tahoma"/>
                <w:sz w:val="20"/>
                <w:szCs w:val="20"/>
              </w:rPr>
            </w:pPr>
            <w:r w:rsidRPr="529FCB6D">
              <w:rPr>
                <w:rFonts w:ascii="Tahoma" w:hAnsi="Tahoma" w:cs="Tahoma"/>
                <w:sz w:val="20"/>
                <w:szCs w:val="20"/>
              </w:rPr>
              <w:t>Blockchain Developer</w:t>
            </w:r>
          </w:p>
        </w:tc>
      </w:tr>
      <w:tr w:rsidR="002D72FF" w:rsidRPr="00377817" w14:paraId="11BF5CC2"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6D6C281B" w14:textId="77777777" w:rsidR="002D72FF" w:rsidRPr="00377817" w:rsidRDefault="002D72FF" w:rsidP="00827ECF">
            <w:pPr>
              <w:rPr>
                <w:rFonts w:ascii="Tahoma" w:hAnsi="Tahoma" w:cs="Tahoma"/>
                <w:sz w:val="20"/>
                <w:szCs w:val="20"/>
              </w:rPr>
            </w:pPr>
            <w:r w:rsidRPr="00377817">
              <w:rPr>
                <w:rFonts w:ascii="Tahoma" w:eastAsia="Tahoma" w:hAnsi="Tahoma" w:cs="Tahoma"/>
                <w:sz w:val="20"/>
                <w:szCs w:val="20"/>
              </w:rPr>
              <w:t>Technology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694B8878" w14:textId="4B81682B" w:rsidR="002D72FF" w:rsidRPr="00377817" w:rsidRDefault="5716A241" w:rsidP="529FCB6D">
            <w:pPr>
              <w:spacing w:line="259" w:lineRule="auto"/>
            </w:pPr>
            <w:r w:rsidRPr="529FCB6D">
              <w:rPr>
                <w:rFonts w:ascii="Tahoma" w:eastAsia="Tahoma" w:hAnsi="Tahoma" w:cs="Tahoma"/>
                <w:sz w:val="20"/>
                <w:szCs w:val="20"/>
              </w:rPr>
              <w:t xml:space="preserve">Golang, ReactJS, AWS, </w:t>
            </w:r>
            <w:r w:rsidR="007B17D2" w:rsidRPr="529FCB6D">
              <w:rPr>
                <w:rFonts w:ascii="Tahoma" w:eastAsia="Tahoma" w:hAnsi="Tahoma" w:cs="Tahoma"/>
                <w:sz w:val="20"/>
                <w:szCs w:val="20"/>
              </w:rPr>
              <w:t>Post</w:t>
            </w:r>
            <w:r w:rsidR="007B17D2">
              <w:rPr>
                <w:rFonts w:ascii="Tahoma" w:eastAsia="Tahoma" w:hAnsi="Tahoma" w:cs="Tahoma"/>
                <w:sz w:val="20"/>
                <w:szCs w:val="20"/>
              </w:rPr>
              <w:t>g</w:t>
            </w:r>
            <w:r w:rsidR="007B17D2" w:rsidRPr="529FCB6D">
              <w:rPr>
                <w:rFonts w:ascii="Tahoma" w:eastAsia="Tahoma" w:hAnsi="Tahoma" w:cs="Tahoma"/>
                <w:sz w:val="20"/>
                <w:szCs w:val="20"/>
              </w:rPr>
              <w:t>reSQL</w:t>
            </w:r>
            <w:r w:rsidRPr="529FCB6D">
              <w:rPr>
                <w:rFonts w:ascii="Tahoma" w:eastAsia="Tahoma" w:hAnsi="Tahoma" w:cs="Tahoma"/>
                <w:sz w:val="20"/>
                <w:szCs w:val="20"/>
              </w:rPr>
              <w:t>, Blockchain, Smart Contract</w:t>
            </w:r>
          </w:p>
        </w:tc>
      </w:tr>
      <w:tr w:rsidR="002D72FF" w:rsidRPr="00377817" w14:paraId="50001B99" w14:textId="77777777" w:rsidTr="529FCB6D">
        <w:trPr>
          <w:trHeight w:val="340"/>
        </w:trPr>
        <w:tc>
          <w:tcPr>
            <w:tcW w:w="2150" w:type="dxa"/>
            <w:tcBorders>
              <w:top w:val="single" w:sz="8" w:space="0" w:color="C0C0C0"/>
              <w:left w:val="single" w:sz="8" w:space="0" w:color="C0C0C0"/>
              <w:bottom w:val="single" w:sz="4" w:space="0" w:color="C0C0C0"/>
            </w:tcBorders>
            <w:vAlign w:val="center"/>
          </w:tcPr>
          <w:p w14:paraId="755626EF" w14:textId="77777777" w:rsidR="002D72FF" w:rsidRDefault="002D72FF" w:rsidP="00827ECF">
            <w:pPr>
              <w:rPr>
                <w:rFonts w:ascii="Tahoma" w:eastAsia="Tahoma" w:hAnsi="Tahoma" w:cs="Tahoma"/>
                <w:sz w:val="20"/>
                <w:szCs w:val="20"/>
              </w:rPr>
            </w:pPr>
            <w:r>
              <w:rPr>
                <w:rFonts w:ascii="Tahoma" w:eastAsia="Tahoma" w:hAnsi="Tahoma" w:cs="Tahoma"/>
                <w:sz w:val="20"/>
                <w:szCs w:val="20"/>
              </w:rPr>
              <w:t>Methodology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0520A254" w14:textId="77777777" w:rsidR="002D72FF" w:rsidRPr="009242EC" w:rsidRDefault="002D72FF" w:rsidP="00827ECF">
            <w:pPr>
              <w:spacing w:line="276" w:lineRule="auto"/>
              <w:rPr>
                <w:rFonts w:ascii="Tahoma" w:hAnsi="Tahoma" w:cs="Tahoma"/>
                <w:color w:val="000000"/>
                <w:sz w:val="20"/>
                <w:szCs w:val="20"/>
                <w:shd w:val="clear" w:color="auto" w:fill="FFFFFF"/>
              </w:rPr>
            </w:pPr>
            <w:r w:rsidRPr="009242EC">
              <w:rPr>
                <w:rFonts w:ascii="Tahoma" w:hAnsi="Tahoma" w:cs="Tahoma"/>
                <w:color w:val="000000"/>
                <w:sz w:val="20"/>
                <w:szCs w:val="20"/>
                <w:shd w:val="clear" w:color="auto" w:fill="FFFFFF"/>
              </w:rPr>
              <w:t>Scrum-Agile</w:t>
            </w:r>
          </w:p>
        </w:tc>
      </w:tr>
      <w:tr w:rsidR="002D72FF" w:rsidRPr="00377817" w14:paraId="674EA9BC" w14:textId="77777777" w:rsidTr="529FCB6D">
        <w:trPr>
          <w:trHeight w:val="340"/>
        </w:trPr>
        <w:tc>
          <w:tcPr>
            <w:tcW w:w="2150" w:type="dxa"/>
            <w:tcBorders>
              <w:top w:val="single" w:sz="8" w:space="0" w:color="C0C0C0"/>
              <w:left w:val="single" w:sz="8" w:space="0" w:color="C0C0C0"/>
              <w:bottom w:val="single" w:sz="4" w:space="0" w:color="C0C0C0"/>
            </w:tcBorders>
            <w:vAlign w:val="center"/>
          </w:tcPr>
          <w:p w14:paraId="2F2FA76E" w14:textId="77777777" w:rsidR="002D72FF" w:rsidRPr="00377817" w:rsidRDefault="002D72FF" w:rsidP="00827ECF">
            <w:pPr>
              <w:rPr>
                <w:rFonts w:ascii="Tahoma" w:hAnsi="Tahoma" w:cs="Tahoma"/>
                <w:sz w:val="20"/>
                <w:szCs w:val="20"/>
              </w:rPr>
            </w:pPr>
            <w:r>
              <w:rPr>
                <w:rFonts w:ascii="Tahoma" w:eastAsia="Tahoma" w:hAnsi="Tahoma" w:cs="Tahoma"/>
                <w:sz w:val="20"/>
                <w:szCs w:val="20"/>
              </w:rPr>
              <w:t>Responsibility</w:t>
            </w:r>
          </w:p>
        </w:tc>
        <w:tc>
          <w:tcPr>
            <w:tcW w:w="6642" w:type="dxa"/>
            <w:tcBorders>
              <w:top w:val="single" w:sz="8" w:space="0" w:color="C0C0C0"/>
              <w:left w:val="single" w:sz="4" w:space="0" w:color="C0C0C0"/>
              <w:bottom w:val="single" w:sz="4" w:space="0" w:color="C0C0C0"/>
              <w:right w:val="single" w:sz="8" w:space="0" w:color="C0C0C0"/>
            </w:tcBorders>
            <w:vAlign w:val="center"/>
          </w:tcPr>
          <w:p w14:paraId="2A30BFBA" w14:textId="655BE089" w:rsidR="002D72FF" w:rsidRPr="00C44760" w:rsidRDefault="7388244B" w:rsidP="002D72FF">
            <w:pPr>
              <w:pStyle w:val="ListParagraph"/>
              <w:numPr>
                <w:ilvl w:val="0"/>
                <w:numId w:val="10"/>
              </w:numPr>
              <w:spacing w:line="276" w:lineRule="auto"/>
              <w:ind w:left="231" w:hanging="231"/>
              <w:rPr>
                <w:rFonts w:ascii="Tahoma" w:hAnsi="Tahoma" w:cs="Tahoma"/>
                <w:color w:val="000000"/>
                <w:sz w:val="20"/>
                <w:szCs w:val="20"/>
                <w:shd w:val="clear" w:color="auto" w:fill="FFFFFF"/>
              </w:rPr>
            </w:pPr>
            <w:r w:rsidRPr="529FCB6D">
              <w:rPr>
                <w:rFonts w:ascii="Tahoma" w:hAnsi="Tahoma" w:cs="Tahoma"/>
                <w:color w:val="000000" w:themeColor="text1"/>
                <w:sz w:val="20"/>
                <w:szCs w:val="20"/>
              </w:rPr>
              <w:t>Championed the end-to-end development of blockchain-based features, spanning from conceptualization through testing.</w:t>
            </w:r>
          </w:p>
          <w:p w14:paraId="79886ADB" w14:textId="058C0ABE" w:rsidR="002D72FF" w:rsidRPr="00C44760" w:rsidRDefault="7388244B" w:rsidP="002D72FF">
            <w:pPr>
              <w:pStyle w:val="ListParagraph"/>
              <w:numPr>
                <w:ilvl w:val="0"/>
                <w:numId w:val="10"/>
              </w:numPr>
              <w:spacing w:line="276" w:lineRule="auto"/>
              <w:ind w:left="231" w:hanging="231"/>
              <w:rPr>
                <w:rFonts w:ascii="Tahoma" w:hAnsi="Tahoma" w:cs="Tahoma"/>
                <w:color w:val="000000"/>
                <w:sz w:val="20"/>
                <w:szCs w:val="20"/>
                <w:shd w:val="clear" w:color="auto" w:fill="FFFFFF"/>
              </w:rPr>
            </w:pPr>
            <w:r w:rsidRPr="529FCB6D">
              <w:rPr>
                <w:rFonts w:ascii="Tahoma" w:hAnsi="Tahoma" w:cs="Tahoma"/>
                <w:color w:val="000000" w:themeColor="text1"/>
                <w:sz w:val="20"/>
                <w:szCs w:val="20"/>
              </w:rPr>
              <w:t>Managed a team of 3, including a junior blockchain developer, fostering their professional growth and maintaining a cohesive and high-performing team environment</w:t>
            </w:r>
          </w:p>
          <w:p w14:paraId="234348DA" w14:textId="61D39CD2" w:rsidR="002D72FF" w:rsidRPr="00C44760" w:rsidRDefault="7388244B" w:rsidP="002D72FF">
            <w:pPr>
              <w:pStyle w:val="ListParagraph"/>
              <w:numPr>
                <w:ilvl w:val="0"/>
                <w:numId w:val="10"/>
              </w:numPr>
              <w:spacing w:line="276" w:lineRule="auto"/>
              <w:ind w:left="231" w:hanging="231"/>
              <w:rPr>
                <w:rFonts w:ascii="Tahoma" w:hAnsi="Tahoma" w:cs="Tahoma"/>
                <w:color w:val="000000"/>
                <w:sz w:val="20"/>
                <w:szCs w:val="20"/>
                <w:shd w:val="clear" w:color="auto" w:fill="FFFFFF"/>
              </w:rPr>
            </w:pPr>
            <w:r w:rsidRPr="529FCB6D">
              <w:rPr>
                <w:rFonts w:ascii="Tahoma" w:hAnsi="Tahoma" w:cs="Tahoma"/>
                <w:color w:val="000000" w:themeColor="text1"/>
                <w:sz w:val="20"/>
                <w:szCs w:val="20"/>
              </w:rPr>
              <w:t>Strategically enhanced the performance of the application by implementing a series of impactful optimizations. Refining APIs through caching mechanisms, streamlining query processes, and minimizing payload sizes</w:t>
            </w:r>
          </w:p>
        </w:tc>
      </w:tr>
    </w:tbl>
    <w:p w14:paraId="0AF15B63" w14:textId="6D9AEB6A" w:rsidR="002D72FF" w:rsidRDefault="002D72FF" w:rsidP="008C32CF">
      <w:pPr>
        <w:jc w:val="both"/>
        <w:rPr>
          <w:rFonts w:ascii="Tahoma" w:hAnsi="Tahoma" w:cs="Tahoma"/>
          <w:b/>
          <w:sz w:val="20"/>
          <w:szCs w:val="20"/>
          <w:u w:val="single"/>
        </w:rPr>
      </w:pPr>
    </w:p>
    <w:p w14:paraId="7F204E35" w14:textId="77777777" w:rsidR="002D72FF" w:rsidRPr="005E2C6B" w:rsidRDefault="002D72FF" w:rsidP="002D72FF">
      <w:pPr>
        <w:jc w:val="both"/>
        <w:rPr>
          <w:rFonts w:ascii="Tahoma" w:hAnsi="Tahoma" w:cs="Tahoma"/>
          <w:b/>
          <w:sz w:val="20"/>
          <w:szCs w:val="20"/>
          <w:u w:val="single"/>
        </w:rPr>
      </w:pPr>
    </w:p>
    <w:p w14:paraId="15655027" w14:textId="2BFB90F2" w:rsidR="002D72FF" w:rsidRPr="00377817" w:rsidRDefault="617FA7CC" w:rsidP="529FCB6D">
      <w:pPr>
        <w:jc w:val="both"/>
        <w:rPr>
          <w:rFonts w:ascii="Tahoma" w:hAnsi="Tahoma" w:cs="Tahoma"/>
          <w:b/>
          <w:bCs/>
          <w:sz w:val="20"/>
          <w:szCs w:val="20"/>
          <w:u w:val="single"/>
          <w:lang w:val="fr-FR"/>
        </w:rPr>
      </w:pPr>
      <w:r w:rsidRPr="529FCB6D">
        <w:rPr>
          <w:rFonts w:ascii="Tahoma" w:hAnsi="Tahoma" w:cs="Tahoma"/>
          <w:b/>
          <w:bCs/>
          <w:sz w:val="20"/>
          <w:szCs w:val="20"/>
          <w:u w:val="single"/>
          <w:lang w:val="fr-FR"/>
        </w:rPr>
        <w:t>BipBip</w:t>
      </w:r>
      <w:r w:rsidR="4F20B444" w:rsidRPr="529FCB6D">
        <w:rPr>
          <w:rFonts w:ascii="Tahoma" w:hAnsi="Tahoma" w:cs="Tahoma"/>
          <w:b/>
          <w:bCs/>
          <w:sz w:val="20"/>
          <w:szCs w:val="20"/>
          <w:u w:val="single"/>
          <w:lang w:val="fr-FR"/>
        </w:rPr>
        <w:t xml:space="preserve"> – Jamalex Starup Studio </w:t>
      </w:r>
      <w:r w:rsidR="002D72FF" w:rsidRPr="529FCB6D">
        <w:rPr>
          <w:rFonts w:ascii="Tahoma" w:hAnsi="Tahoma" w:cs="Tahoma"/>
          <w:b/>
          <w:bCs/>
          <w:sz w:val="20"/>
          <w:szCs w:val="20"/>
          <w:u w:val="single"/>
          <w:lang w:val="fr-FR"/>
        </w:rPr>
        <w:t>(</w:t>
      </w:r>
      <w:r w:rsidR="005652A3">
        <w:rPr>
          <w:rFonts w:ascii="Tahoma" w:hAnsi="Tahoma" w:cs="Tahoma"/>
          <w:b/>
          <w:bCs/>
          <w:sz w:val="20"/>
          <w:szCs w:val="20"/>
          <w:u w:val="single"/>
        </w:rPr>
        <w:t>02</w:t>
      </w:r>
      <w:r w:rsidR="005652A3" w:rsidRPr="529FCB6D">
        <w:rPr>
          <w:rFonts w:ascii="Tahoma" w:hAnsi="Tahoma" w:cs="Tahoma"/>
          <w:b/>
          <w:bCs/>
          <w:sz w:val="20"/>
          <w:szCs w:val="20"/>
          <w:u w:val="single"/>
        </w:rPr>
        <w:t xml:space="preserve">/2021 </w:t>
      </w:r>
      <w:r w:rsidR="002D72FF" w:rsidRPr="529FCB6D">
        <w:rPr>
          <w:rFonts w:ascii="Tahoma" w:hAnsi="Tahoma" w:cs="Tahoma"/>
          <w:b/>
          <w:bCs/>
          <w:sz w:val="20"/>
          <w:szCs w:val="20"/>
          <w:u w:val="single"/>
          <w:lang w:val="fr-FR"/>
        </w:rPr>
        <w:t>–</w:t>
      </w:r>
      <w:r w:rsidR="2B3F5CF2" w:rsidRPr="529FCB6D">
        <w:rPr>
          <w:rFonts w:ascii="Tahoma" w:hAnsi="Tahoma" w:cs="Tahoma"/>
          <w:b/>
          <w:bCs/>
          <w:sz w:val="20"/>
          <w:szCs w:val="20"/>
          <w:u w:val="single"/>
          <w:lang w:val="fr-FR"/>
        </w:rPr>
        <w:t xml:space="preserve"> 0</w:t>
      </w:r>
      <w:r w:rsidR="005652A3">
        <w:rPr>
          <w:rFonts w:ascii="Tahoma" w:hAnsi="Tahoma" w:cs="Tahoma"/>
          <w:b/>
          <w:bCs/>
          <w:sz w:val="20"/>
          <w:szCs w:val="20"/>
          <w:u w:val="single"/>
          <w:lang w:val="fr-FR"/>
        </w:rPr>
        <w:t>8</w:t>
      </w:r>
      <w:r w:rsidR="002D72FF" w:rsidRPr="529FCB6D">
        <w:rPr>
          <w:rFonts w:ascii="Tahoma" w:hAnsi="Tahoma" w:cs="Tahoma"/>
          <w:b/>
          <w:bCs/>
          <w:sz w:val="20"/>
          <w:szCs w:val="20"/>
          <w:u w:val="single"/>
          <w:lang w:val="fr-FR"/>
        </w:rPr>
        <w:t>/2021)</w:t>
      </w:r>
    </w:p>
    <w:p w14:paraId="6AC0963F" w14:textId="77777777" w:rsidR="002D72FF" w:rsidRPr="00377817" w:rsidRDefault="002D72FF" w:rsidP="002D72FF">
      <w:pPr>
        <w:jc w:val="both"/>
        <w:rPr>
          <w:rFonts w:ascii="Tahoma" w:hAnsi="Tahoma" w:cs="Tahoma"/>
          <w:sz w:val="20"/>
          <w:szCs w:val="20"/>
        </w:rPr>
      </w:pPr>
    </w:p>
    <w:tbl>
      <w:tblPr>
        <w:tblW w:w="8792" w:type="dxa"/>
        <w:tblInd w:w="108" w:type="dxa"/>
        <w:tblLayout w:type="fixed"/>
        <w:tblLook w:val="0000" w:firstRow="0" w:lastRow="0" w:firstColumn="0" w:lastColumn="0" w:noHBand="0" w:noVBand="0"/>
      </w:tblPr>
      <w:tblGrid>
        <w:gridCol w:w="2150"/>
        <w:gridCol w:w="6642"/>
      </w:tblGrid>
      <w:tr w:rsidR="002D72FF" w:rsidRPr="00377817" w14:paraId="7D119F4C"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7950E3EC" w14:textId="77777777" w:rsidR="002D72FF" w:rsidRPr="00377817" w:rsidRDefault="002D72FF" w:rsidP="00827ECF">
            <w:pPr>
              <w:rPr>
                <w:rFonts w:ascii="Tahoma" w:hAnsi="Tahoma" w:cs="Tahoma"/>
                <w:sz w:val="20"/>
                <w:szCs w:val="20"/>
              </w:rPr>
            </w:pPr>
            <w:r w:rsidRPr="00377817">
              <w:rPr>
                <w:rFonts w:ascii="Tahoma" w:eastAsia="Tahoma" w:hAnsi="Tahoma" w:cs="Tahoma"/>
                <w:sz w:val="20"/>
                <w:szCs w:val="20"/>
              </w:rPr>
              <w:t>Project Description</w:t>
            </w:r>
          </w:p>
        </w:tc>
        <w:tc>
          <w:tcPr>
            <w:tcW w:w="6642" w:type="dxa"/>
            <w:tcBorders>
              <w:top w:val="single" w:sz="8" w:space="0" w:color="C0C0C0"/>
              <w:left w:val="single" w:sz="4" w:space="0" w:color="C0C0C0"/>
              <w:bottom w:val="single" w:sz="4" w:space="0" w:color="C0C0C0"/>
              <w:right w:val="single" w:sz="8" w:space="0" w:color="C0C0C0"/>
            </w:tcBorders>
            <w:vAlign w:val="center"/>
          </w:tcPr>
          <w:p w14:paraId="2F44CA4C" w14:textId="2C67BBC9" w:rsidR="002D72FF" w:rsidRPr="00377817" w:rsidRDefault="005652A3" w:rsidP="529FCB6D">
            <w:pPr>
              <w:shd w:val="clear" w:color="auto" w:fill="FFFFFF" w:themeFill="background1"/>
              <w:rPr>
                <w:rFonts w:ascii="Tahoma" w:hAnsi="Tahoma" w:cs="Tahoma"/>
                <w:color w:val="222222"/>
                <w:sz w:val="20"/>
                <w:szCs w:val="20"/>
              </w:rPr>
            </w:pPr>
            <w:r>
              <w:rPr>
                <w:rFonts w:ascii="Tahoma" w:hAnsi="Tahoma" w:cs="Tahoma"/>
                <w:color w:val="222222"/>
                <w:sz w:val="20"/>
                <w:szCs w:val="20"/>
              </w:rPr>
              <w:t>Provides</w:t>
            </w:r>
            <w:r w:rsidR="2A5383DF" w:rsidRPr="529FCB6D">
              <w:rPr>
                <w:rFonts w:ascii="Tahoma" w:hAnsi="Tahoma" w:cs="Tahoma"/>
                <w:color w:val="222222"/>
                <w:sz w:val="20"/>
                <w:szCs w:val="20"/>
              </w:rPr>
              <w:t xml:space="preserve"> online grocery shopping from Central Retail Vietnam with over 20,000 best-selling items from BIGC/GO</w:t>
            </w:r>
          </w:p>
        </w:tc>
      </w:tr>
      <w:tr w:rsidR="002D72FF" w:rsidRPr="00377817" w14:paraId="55479071"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281910B6" w14:textId="77777777" w:rsidR="002D72FF" w:rsidRPr="00377817" w:rsidRDefault="002D72FF" w:rsidP="00827ECF">
            <w:pPr>
              <w:rPr>
                <w:rFonts w:ascii="Tahoma" w:eastAsia="Tahoma" w:hAnsi="Tahoma" w:cs="Tahoma"/>
                <w:sz w:val="20"/>
                <w:szCs w:val="20"/>
              </w:rPr>
            </w:pPr>
            <w:r w:rsidRPr="00377817">
              <w:rPr>
                <w:rFonts w:ascii="Tahoma" w:eastAsia="Tahoma" w:hAnsi="Tahoma" w:cs="Tahoma"/>
                <w:sz w:val="20"/>
                <w:szCs w:val="20"/>
              </w:rPr>
              <w:t>Team size</w:t>
            </w:r>
          </w:p>
        </w:tc>
        <w:tc>
          <w:tcPr>
            <w:tcW w:w="6642" w:type="dxa"/>
            <w:tcBorders>
              <w:top w:val="single" w:sz="8" w:space="0" w:color="C0C0C0"/>
              <w:left w:val="single" w:sz="4" w:space="0" w:color="C0C0C0"/>
              <w:bottom w:val="single" w:sz="4" w:space="0" w:color="C0C0C0"/>
              <w:right w:val="single" w:sz="8" w:space="0" w:color="C0C0C0"/>
            </w:tcBorders>
            <w:vAlign w:val="center"/>
          </w:tcPr>
          <w:p w14:paraId="64A2D162" w14:textId="75667727" w:rsidR="002D72FF" w:rsidRPr="00377817" w:rsidRDefault="32348EBE" w:rsidP="529FCB6D">
            <w:pPr>
              <w:shd w:val="clear" w:color="auto" w:fill="FFFFFF" w:themeFill="background1"/>
              <w:rPr>
                <w:rFonts w:ascii="Tahoma" w:hAnsi="Tahoma" w:cs="Tahoma"/>
                <w:color w:val="222222"/>
                <w:sz w:val="20"/>
                <w:szCs w:val="20"/>
              </w:rPr>
            </w:pPr>
            <w:r w:rsidRPr="529FCB6D">
              <w:rPr>
                <w:rFonts w:ascii="Tahoma" w:hAnsi="Tahoma" w:cs="Tahoma"/>
                <w:color w:val="222222"/>
                <w:sz w:val="20"/>
                <w:szCs w:val="20"/>
              </w:rPr>
              <w:t>1</w:t>
            </w:r>
            <w:r w:rsidR="0A4C9D12" w:rsidRPr="529FCB6D">
              <w:rPr>
                <w:rFonts w:ascii="Tahoma" w:hAnsi="Tahoma" w:cs="Tahoma"/>
                <w:color w:val="222222"/>
                <w:sz w:val="20"/>
                <w:szCs w:val="20"/>
              </w:rPr>
              <w:t>5</w:t>
            </w:r>
          </w:p>
        </w:tc>
      </w:tr>
      <w:tr w:rsidR="002D72FF" w:rsidRPr="00377817" w14:paraId="38AE8A2B"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357D11D9" w14:textId="77777777" w:rsidR="002D72FF" w:rsidRPr="00377817" w:rsidRDefault="002D72FF" w:rsidP="00827ECF">
            <w:pPr>
              <w:rPr>
                <w:rFonts w:ascii="Tahoma" w:hAnsi="Tahoma" w:cs="Tahoma"/>
                <w:sz w:val="20"/>
                <w:szCs w:val="20"/>
              </w:rPr>
            </w:pPr>
            <w:r>
              <w:rPr>
                <w:rFonts w:ascii="Tahoma" w:eastAsia="Tahoma" w:hAnsi="Tahoma" w:cs="Tahoma"/>
                <w:sz w:val="20"/>
                <w:szCs w:val="20"/>
              </w:rPr>
              <w:t>Role</w:t>
            </w:r>
          </w:p>
        </w:tc>
        <w:tc>
          <w:tcPr>
            <w:tcW w:w="6642" w:type="dxa"/>
            <w:tcBorders>
              <w:top w:val="single" w:sz="8" w:space="0" w:color="C0C0C0"/>
              <w:left w:val="single" w:sz="4" w:space="0" w:color="C0C0C0"/>
              <w:bottom w:val="single" w:sz="4" w:space="0" w:color="C0C0C0"/>
              <w:right w:val="single" w:sz="8" w:space="0" w:color="C0C0C0"/>
            </w:tcBorders>
            <w:vAlign w:val="center"/>
          </w:tcPr>
          <w:p w14:paraId="1A2280A9" w14:textId="3EED895F" w:rsidR="002D72FF" w:rsidRPr="00377817" w:rsidRDefault="061C528F" w:rsidP="00827ECF">
            <w:pPr>
              <w:rPr>
                <w:rFonts w:ascii="Tahoma" w:hAnsi="Tahoma" w:cs="Tahoma"/>
                <w:sz w:val="20"/>
                <w:szCs w:val="20"/>
              </w:rPr>
            </w:pPr>
            <w:r w:rsidRPr="529FCB6D">
              <w:rPr>
                <w:rFonts w:ascii="Tahoma" w:hAnsi="Tahoma" w:cs="Tahoma"/>
                <w:sz w:val="20"/>
                <w:szCs w:val="20"/>
              </w:rPr>
              <w:t>Golang Developer</w:t>
            </w:r>
          </w:p>
        </w:tc>
      </w:tr>
      <w:tr w:rsidR="002D72FF" w:rsidRPr="00377817" w14:paraId="79DEDEE0" w14:textId="77777777" w:rsidTr="529FCB6D">
        <w:trPr>
          <w:trHeight w:val="360"/>
        </w:trPr>
        <w:tc>
          <w:tcPr>
            <w:tcW w:w="2150" w:type="dxa"/>
            <w:tcBorders>
              <w:top w:val="single" w:sz="8" w:space="0" w:color="C0C0C0"/>
              <w:left w:val="single" w:sz="8" w:space="0" w:color="C0C0C0"/>
              <w:bottom w:val="single" w:sz="4" w:space="0" w:color="C0C0C0"/>
            </w:tcBorders>
            <w:vAlign w:val="center"/>
          </w:tcPr>
          <w:p w14:paraId="1AF764FF" w14:textId="77777777" w:rsidR="002D72FF" w:rsidRPr="00377817" w:rsidRDefault="002D72FF" w:rsidP="00827ECF">
            <w:pPr>
              <w:rPr>
                <w:rFonts w:ascii="Tahoma" w:hAnsi="Tahoma" w:cs="Tahoma"/>
                <w:sz w:val="20"/>
                <w:szCs w:val="20"/>
              </w:rPr>
            </w:pPr>
            <w:r w:rsidRPr="00377817">
              <w:rPr>
                <w:rFonts w:ascii="Tahoma" w:eastAsia="Tahoma" w:hAnsi="Tahoma" w:cs="Tahoma"/>
                <w:sz w:val="20"/>
                <w:szCs w:val="20"/>
              </w:rPr>
              <w:t>Technology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1FEA4828" w14:textId="30DEB6B6" w:rsidR="002D72FF" w:rsidRPr="00377817" w:rsidRDefault="23ECED7B" w:rsidP="529FCB6D">
            <w:pPr>
              <w:spacing w:line="259" w:lineRule="auto"/>
              <w:rPr>
                <w:rFonts w:ascii="Tahoma" w:eastAsia="Tahoma" w:hAnsi="Tahoma" w:cs="Tahoma"/>
                <w:sz w:val="20"/>
                <w:szCs w:val="20"/>
              </w:rPr>
            </w:pPr>
            <w:r w:rsidRPr="529FCB6D">
              <w:rPr>
                <w:rFonts w:ascii="Tahoma" w:eastAsia="Tahoma" w:hAnsi="Tahoma" w:cs="Tahoma"/>
                <w:sz w:val="20"/>
                <w:szCs w:val="20"/>
              </w:rPr>
              <w:t xml:space="preserve">Golang, ReactJS, AWS, </w:t>
            </w:r>
            <w:r w:rsidR="007B17D2" w:rsidRPr="529FCB6D">
              <w:rPr>
                <w:rFonts w:ascii="Tahoma" w:eastAsia="Tahoma" w:hAnsi="Tahoma" w:cs="Tahoma"/>
                <w:sz w:val="20"/>
                <w:szCs w:val="20"/>
              </w:rPr>
              <w:t>PostgreSQL</w:t>
            </w:r>
            <w:r w:rsidRPr="529FCB6D">
              <w:rPr>
                <w:rFonts w:ascii="Tahoma" w:eastAsia="Tahoma" w:hAnsi="Tahoma" w:cs="Tahoma"/>
                <w:sz w:val="20"/>
                <w:szCs w:val="20"/>
              </w:rPr>
              <w:t>, Elasticsearch, MongoDB</w:t>
            </w:r>
          </w:p>
        </w:tc>
      </w:tr>
      <w:tr w:rsidR="002D72FF" w:rsidRPr="00377817" w14:paraId="6FE24AC3" w14:textId="77777777" w:rsidTr="529FCB6D">
        <w:trPr>
          <w:trHeight w:val="340"/>
        </w:trPr>
        <w:tc>
          <w:tcPr>
            <w:tcW w:w="2150" w:type="dxa"/>
            <w:tcBorders>
              <w:top w:val="single" w:sz="8" w:space="0" w:color="C0C0C0"/>
              <w:left w:val="single" w:sz="8" w:space="0" w:color="C0C0C0"/>
              <w:bottom w:val="single" w:sz="4" w:space="0" w:color="C0C0C0"/>
            </w:tcBorders>
            <w:vAlign w:val="center"/>
          </w:tcPr>
          <w:p w14:paraId="761927FD" w14:textId="77777777" w:rsidR="002D72FF" w:rsidRDefault="002D72FF" w:rsidP="00827ECF">
            <w:pPr>
              <w:rPr>
                <w:rFonts w:ascii="Tahoma" w:eastAsia="Tahoma" w:hAnsi="Tahoma" w:cs="Tahoma"/>
                <w:sz w:val="20"/>
                <w:szCs w:val="20"/>
              </w:rPr>
            </w:pPr>
            <w:r>
              <w:rPr>
                <w:rFonts w:ascii="Tahoma" w:eastAsia="Tahoma" w:hAnsi="Tahoma" w:cs="Tahoma"/>
                <w:sz w:val="20"/>
                <w:szCs w:val="20"/>
              </w:rPr>
              <w:t>Methodology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3E20156A" w14:textId="77777777" w:rsidR="002D72FF" w:rsidRPr="006A42A1" w:rsidRDefault="002D72FF" w:rsidP="00827ECF">
            <w:pPr>
              <w:rPr>
                <w:rFonts w:ascii="Tahoma" w:hAnsi="Tahoma" w:cs="Tahoma"/>
                <w:color w:val="000000"/>
                <w:sz w:val="20"/>
                <w:szCs w:val="20"/>
                <w:shd w:val="clear" w:color="auto" w:fill="FFFFFF"/>
              </w:rPr>
            </w:pPr>
            <w:r w:rsidRPr="006A42A1">
              <w:rPr>
                <w:rFonts w:ascii="Tahoma" w:hAnsi="Tahoma" w:cs="Tahoma"/>
                <w:color w:val="000000"/>
                <w:sz w:val="20"/>
                <w:szCs w:val="20"/>
                <w:shd w:val="clear" w:color="auto" w:fill="FFFFFF"/>
              </w:rPr>
              <w:t>Scrum-Agile</w:t>
            </w:r>
          </w:p>
        </w:tc>
      </w:tr>
      <w:tr w:rsidR="002D72FF" w:rsidRPr="00377817" w14:paraId="1D7F8C03" w14:textId="77777777" w:rsidTr="529FCB6D">
        <w:trPr>
          <w:trHeight w:val="340"/>
        </w:trPr>
        <w:tc>
          <w:tcPr>
            <w:tcW w:w="2150" w:type="dxa"/>
            <w:tcBorders>
              <w:top w:val="single" w:sz="8" w:space="0" w:color="C0C0C0"/>
              <w:left w:val="single" w:sz="8" w:space="0" w:color="C0C0C0"/>
              <w:bottom w:val="single" w:sz="4" w:space="0" w:color="C0C0C0"/>
            </w:tcBorders>
            <w:vAlign w:val="center"/>
          </w:tcPr>
          <w:p w14:paraId="575B1113" w14:textId="77777777" w:rsidR="002D72FF" w:rsidRPr="00377817" w:rsidRDefault="002D72FF" w:rsidP="00827ECF">
            <w:pPr>
              <w:rPr>
                <w:rFonts w:ascii="Tahoma" w:hAnsi="Tahoma" w:cs="Tahoma"/>
                <w:sz w:val="20"/>
                <w:szCs w:val="20"/>
              </w:rPr>
            </w:pPr>
            <w:r>
              <w:rPr>
                <w:rFonts w:ascii="Tahoma" w:eastAsia="Tahoma" w:hAnsi="Tahoma" w:cs="Tahoma"/>
                <w:sz w:val="20"/>
                <w:szCs w:val="20"/>
              </w:rPr>
              <w:t>Responsibility</w:t>
            </w:r>
          </w:p>
        </w:tc>
        <w:tc>
          <w:tcPr>
            <w:tcW w:w="6642" w:type="dxa"/>
            <w:tcBorders>
              <w:top w:val="single" w:sz="8" w:space="0" w:color="C0C0C0"/>
              <w:left w:val="single" w:sz="4" w:space="0" w:color="C0C0C0"/>
              <w:bottom w:val="single" w:sz="4" w:space="0" w:color="C0C0C0"/>
              <w:right w:val="single" w:sz="8" w:space="0" w:color="C0C0C0"/>
            </w:tcBorders>
            <w:vAlign w:val="center"/>
          </w:tcPr>
          <w:p w14:paraId="59FA55E7" w14:textId="77777777" w:rsidR="002D72FF" w:rsidRPr="005652A3" w:rsidRDefault="50E37588" w:rsidP="002D72FF">
            <w:pPr>
              <w:pStyle w:val="ListParagraph"/>
              <w:numPr>
                <w:ilvl w:val="0"/>
                <w:numId w:val="9"/>
              </w:numPr>
              <w:ind w:left="231" w:hanging="231"/>
              <w:rPr>
                <w:rFonts w:ascii="Tahoma" w:hAnsi="Tahoma" w:cs="Tahoma"/>
                <w:color w:val="000000"/>
                <w:sz w:val="20"/>
                <w:szCs w:val="20"/>
                <w:shd w:val="clear" w:color="auto" w:fill="FFFFFF"/>
              </w:rPr>
            </w:pPr>
            <w:r w:rsidRPr="529FCB6D">
              <w:rPr>
                <w:rFonts w:ascii="Tahoma" w:hAnsi="Tahoma" w:cs="Tahoma"/>
                <w:color w:val="000000" w:themeColor="text1"/>
                <w:sz w:val="20"/>
                <w:szCs w:val="20"/>
              </w:rPr>
              <w:t>Participated in coding, testing, and debugging processes, gaining practical experience in the software development lifecycle.</w:t>
            </w:r>
          </w:p>
          <w:p w14:paraId="665A949E" w14:textId="77777777" w:rsidR="005652A3" w:rsidRDefault="005652A3" w:rsidP="005652A3">
            <w:pPr>
              <w:pStyle w:val="ListParagraph"/>
              <w:numPr>
                <w:ilvl w:val="0"/>
                <w:numId w:val="9"/>
              </w:numPr>
              <w:ind w:left="231" w:hanging="231"/>
              <w:rPr>
                <w:rFonts w:ascii="Tahoma" w:hAnsi="Tahoma" w:cs="Tahoma"/>
                <w:color w:val="000000"/>
                <w:sz w:val="20"/>
                <w:szCs w:val="20"/>
                <w:shd w:val="clear" w:color="auto" w:fill="FFFFFF"/>
              </w:rPr>
            </w:pPr>
            <w:r w:rsidRPr="005652A3">
              <w:rPr>
                <w:rFonts w:ascii="Tahoma" w:hAnsi="Tahoma" w:cs="Tahoma"/>
                <w:color w:val="000000"/>
                <w:sz w:val="20"/>
                <w:szCs w:val="20"/>
                <w:shd w:val="clear" w:color="auto" w:fill="FFFFFF"/>
              </w:rPr>
              <w:t>Implemented a search bar for the e-commerce platform using Elasticsearch, enhancing the user experience by providing fast and accurate search results.</w:t>
            </w:r>
          </w:p>
          <w:p w14:paraId="2C0D83A1" w14:textId="02071FC6" w:rsidR="005652A3" w:rsidRPr="00147B64" w:rsidRDefault="005652A3" w:rsidP="005652A3">
            <w:pPr>
              <w:pStyle w:val="ListParagraph"/>
              <w:numPr>
                <w:ilvl w:val="0"/>
                <w:numId w:val="9"/>
              </w:numPr>
              <w:ind w:left="231" w:hanging="231"/>
              <w:rPr>
                <w:rFonts w:ascii="Tahoma" w:hAnsi="Tahoma" w:cs="Tahoma"/>
                <w:color w:val="000000"/>
                <w:sz w:val="20"/>
                <w:szCs w:val="20"/>
                <w:shd w:val="clear" w:color="auto" w:fill="FFFFFF"/>
              </w:rPr>
            </w:pPr>
            <w:r w:rsidRPr="005652A3">
              <w:rPr>
                <w:rFonts w:ascii="Tahoma" w:hAnsi="Tahoma" w:cs="Tahoma"/>
                <w:color w:val="000000"/>
                <w:sz w:val="20"/>
                <w:szCs w:val="20"/>
                <w:shd w:val="clear" w:color="auto" w:fill="FFFFFF"/>
              </w:rPr>
              <w:lastRenderedPageBreak/>
              <w:t>Collaborated with front-end developers to integrate the search functionality with the ReactJS interface, ensuring seamless interaction between the client and server sides.</w:t>
            </w:r>
          </w:p>
        </w:tc>
      </w:tr>
    </w:tbl>
    <w:p w14:paraId="6B463306" w14:textId="3A20977C" w:rsidR="002D72FF" w:rsidRDefault="002D72FF" w:rsidP="008C32CF">
      <w:pPr>
        <w:jc w:val="both"/>
        <w:rPr>
          <w:rFonts w:ascii="Tahoma" w:hAnsi="Tahoma" w:cs="Tahoma"/>
          <w:b/>
          <w:sz w:val="20"/>
          <w:szCs w:val="20"/>
          <w:u w:val="single"/>
        </w:rPr>
      </w:pPr>
    </w:p>
    <w:p w14:paraId="7902BD89" w14:textId="6C2B2BAC" w:rsidR="005652A3" w:rsidRPr="00377817" w:rsidRDefault="005652A3" w:rsidP="005652A3">
      <w:pPr>
        <w:jc w:val="both"/>
        <w:rPr>
          <w:rFonts w:ascii="Tahoma" w:hAnsi="Tahoma" w:cs="Tahoma"/>
          <w:b/>
          <w:bCs/>
          <w:sz w:val="20"/>
          <w:szCs w:val="20"/>
          <w:u w:val="single"/>
          <w:lang w:val="fr-FR"/>
        </w:rPr>
      </w:pPr>
      <w:r>
        <w:rPr>
          <w:rFonts w:ascii="Tahoma" w:hAnsi="Tahoma" w:cs="Tahoma"/>
          <w:b/>
          <w:bCs/>
          <w:sz w:val="20"/>
          <w:szCs w:val="20"/>
          <w:u w:val="single"/>
          <w:lang w:val="fr-FR"/>
        </w:rPr>
        <w:t>DMG Mori</w:t>
      </w:r>
      <w:r w:rsidRPr="529FCB6D">
        <w:rPr>
          <w:rFonts w:ascii="Tahoma" w:hAnsi="Tahoma" w:cs="Tahoma"/>
          <w:b/>
          <w:bCs/>
          <w:sz w:val="20"/>
          <w:szCs w:val="20"/>
          <w:u w:val="single"/>
          <w:lang w:val="fr-FR"/>
        </w:rPr>
        <w:t xml:space="preserve"> – </w:t>
      </w:r>
      <w:r>
        <w:rPr>
          <w:rFonts w:ascii="Tahoma" w:hAnsi="Tahoma" w:cs="Tahoma"/>
          <w:b/>
          <w:bCs/>
          <w:sz w:val="20"/>
          <w:szCs w:val="20"/>
          <w:u w:val="single"/>
          <w:lang w:val="fr-FR"/>
        </w:rPr>
        <w:t>FPT Software</w:t>
      </w:r>
      <w:r w:rsidRPr="529FCB6D">
        <w:rPr>
          <w:rFonts w:ascii="Tahoma" w:hAnsi="Tahoma" w:cs="Tahoma"/>
          <w:b/>
          <w:bCs/>
          <w:sz w:val="20"/>
          <w:szCs w:val="20"/>
          <w:u w:val="single"/>
          <w:lang w:val="fr-FR"/>
        </w:rPr>
        <w:t xml:space="preserve"> (</w:t>
      </w:r>
      <w:r>
        <w:rPr>
          <w:rFonts w:ascii="Tahoma" w:hAnsi="Tahoma" w:cs="Tahoma"/>
          <w:b/>
          <w:bCs/>
          <w:sz w:val="20"/>
          <w:szCs w:val="20"/>
          <w:u w:val="single"/>
        </w:rPr>
        <w:t>0</w:t>
      </w:r>
      <w:r w:rsidR="00CF3B80">
        <w:rPr>
          <w:rFonts w:ascii="Tahoma" w:hAnsi="Tahoma" w:cs="Tahoma"/>
          <w:b/>
          <w:bCs/>
          <w:sz w:val="20"/>
          <w:szCs w:val="20"/>
          <w:u w:val="single"/>
        </w:rPr>
        <w:t>1</w:t>
      </w:r>
      <w:r w:rsidRPr="529FCB6D">
        <w:rPr>
          <w:rFonts w:ascii="Tahoma" w:hAnsi="Tahoma" w:cs="Tahoma"/>
          <w:b/>
          <w:bCs/>
          <w:sz w:val="20"/>
          <w:szCs w:val="20"/>
          <w:u w:val="single"/>
        </w:rPr>
        <w:t>/202</w:t>
      </w:r>
      <w:r w:rsidR="00CF3B80">
        <w:rPr>
          <w:rFonts w:ascii="Tahoma" w:hAnsi="Tahoma" w:cs="Tahoma"/>
          <w:b/>
          <w:bCs/>
          <w:sz w:val="20"/>
          <w:szCs w:val="20"/>
          <w:u w:val="single"/>
        </w:rPr>
        <w:t>0</w:t>
      </w:r>
      <w:r w:rsidRPr="529FCB6D">
        <w:rPr>
          <w:rFonts w:ascii="Tahoma" w:hAnsi="Tahoma" w:cs="Tahoma"/>
          <w:b/>
          <w:bCs/>
          <w:sz w:val="20"/>
          <w:szCs w:val="20"/>
          <w:u w:val="single"/>
        </w:rPr>
        <w:t xml:space="preserve"> </w:t>
      </w:r>
      <w:r w:rsidRPr="529FCB6D">
        <w:rPr>
          <w:rFonts w:ascii="Tahoma" w:hAnsi="Tahoma" w:cs="Tahoma"/>
          <w:b/>
          <w:bCs/>
          <w:sz w:val="20"/>
          <w:szCs w:val="20"/>
          <w:u w:val="single"/>
          <w:lang w:val="fr-FR"/>
        </w:rPr>
        <w:t>– 0</w:t>
      </w:r>
      <w:r w:rsidR="00CF3B80">
        <w:rPr>
          <w:rFonts w:ascii="Tahoma" w:hAnsi="Tahoma" w:cs="Tahoma"/>
          <w:b/>
          <w:bCs/>
          <w:sz w:val="20"/>
          <w:szCs w:val="20"/>
          <w:u w:val="single"/>
          <w:lang w:val="fr-FR"/>
        </w:rPr>
        <w:t>2</w:t>
      </w:r>
      <w:r w:rsidRPr="529FCB6D">
        <w:rPr>
          <w:rFonts w:ascii="Tahoma" w:hAnsi="Tahoma" w:cs="Tahoma"/>
          <w:b/>
          <w:bCs/>
          <w:sz w:val="20"/>
          <w:szCs w:val="20"/>
          <w:u w:val="single"/>
          <w:lang w:val="fr-FR"/>
        </w:rPr>
        <w:t>/2021)</w:t>
      </w:r>
    </w:p>
    <w:p w14:paraId="792E202F" w14:textId="77777777" w:rsidR="005652A3" w:rsidRPr="00377817" w:rsidRDefault="005652A3" w:rsidP="005652A3">
      <w:pPr>
        <w:jc w:val="both"/>
        <w:rPr>
          <w:rFonts w:ascii="Tahoma" w:hAnsi="Tahoma" w:cs="Tahoma"/>
          <w:sz w:val="20"/>
          <w:szCs w:val="20"/>
        </w:rPr>
      </w:pPr>
    </w:p>
    <w:tbl>
      <w:tblPr>
        <w:tblW w:w="8792" w:type="dxa"/>
        <w:tblInd w:w="108" w:type="dxa"/>
        <w:tblLayout w:type="fixed"/>
        <w:tblLook w:val="0000" w:firstRow="0" w:lastRow="0" w:firstColumn="0" w:lastColumn="0" w:noHBand="0" w:noVBand="0"/>
      </w:tblPr>
      <w:tblGrid>
        <w:gridCol w:w="2150"/>
        <w:gridCol w:w="6642"/>
      </w:tblGrid>
      <w:tr w:rsidR="005652A3" w:rsidRPr="00377817" w14:paraId="5F14D4E1"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7995AF2B" w14:textId="77777777" w:rsidR="005652A3" w:rsidRPr="00377817" w:rsidRDefault="005652A3" w:rsidP="000F2682">
            <w:pPr>
              <w:rPr>
                <w:rFonts w:ascii="Tahoma" w:hAnsi="Tahoma" w:cs="Tahoma"/>
                <w:sz w:val="20"/>
                <w:szCs w:val="20"/>
              </w:rPr>
            </w:pPr>
            <w:r w:rsidRPr="00377817">
              <w:rPr>
                <w:rFonts w:ascii="Tahoma" w:eastAsia="Tahoma" w:hAnsi="Tahoma" w:cs="Tahoma"/>
                <w:sz w:val="20"/>
                <w:szCs w:val="20"/>
              </w:rPr>
              <w:t>Project Description</w:t>
            </w:r>
          </w:p>
        </w:tc>
        <w:tc>
          <w:tcPr>
            <w:tcW w:w="6642" w:type="dxa"/>
            <w:tcBorders>
              <w:top w:val="single" w:sz="8" w:space="0" w:color="C0C0C0"/>
              <w:left w:val="single" w:sz="4" w:space="0" w:color="C0C0C0"/>
              <w:bottom w:val="single" w:sz="4" w:space="0" w:color="C0C0C0"/>
              <w:right w:val="single" w:sz="8" w:space="0" w:color="C0C0C0"/>
            </w:tcBorders>
            <w:vAlign w:val="center"/>
          </w:tcPr>
          <w:p w14:paraId="7E6E0DD0" w14:textId="559E0309" w:rsidR="005652A3" w:rsidRPr="00377817" w:rsidRDefault="005652A3" w:rsidP="000F2682">
            <w:pPr>
              <w:shd w:val="clear" w:color="auto" w:fill="FFFFFF" w:themeFill="background1"/>
              <w:rPr>
                <w:rFonts w:ascii="Tahoma" w:hAnsi="Tahoma" w:cs="Tahoma"/>
                <w:color w:val="222222"/>
                <w:sz w:val="20"/>
                <w:szCs w:val="20"/>
              </w:rPr>
            </w:pPr>
            <w:r w:rsidRPr="005652A3">
              <w:rPr>
                <w:rFonts w:ascii="Tahoma" w:hAnsi="Tahoma" w:cs="Tahoma"/>
                <w:color w:val="222222"/>
                <w:sz w:val="20"/>
                <w:szCs w:val="20"/>
              </w:rPr>
              <w:t>DMG MORI is a worldwide leader of cutting machine tools for turning and milling, as well as a comprehensive supplier in additive manufacturing.</w:t>
            </w:r>
            <w:r w:rsidR="00CF3B80">
              <w:rPr>
                <w:rFonts w:ascii="Tahoma" w:hAnsi="Tahoma" w:cs="Tahoma"/>
                <w:color w:val="222222"/>
                <w:sz w:val="20"/>
                <w:szCs w:val="20"/>
              </w:rPr>
              <w:t xml:space="preserve"> </w:t>
            </w:r>
          </w:p>
        </w:tc>
      </w:tr>
      <w:tr w:rsidR="005652A3" w:rsidRPr="00377817" w14:paraId="74EED254"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3D37A05E" w14:textId="77777777" w:rsidR="005652A3" w:rsidRPr="00377817" w:rsidRDefault="005652A3" w:rsidP="000F2682">
            <w:pPr>
              <w:rPr>
                <w:rFonts w:ascii="Tahoma" w:eastAsia="Tahoma" w:hAnsi="Tahoma" w:cs="Tahoma"/>
                <w:sz w:val="20"/>
                <w:szCs w:val="20"/>
              </w:rPr>
            </w:pPr>
            <w:r w:rsidRPr="00377817">
              <w:rPr>
                <w:rFonts w:ascii="Tahoma" w:eastAsia="Tahoma" w:hAnsi="Tahoma" w:cs="Tahoma"/>
                <w:sz w:val="20"/>
                <w:szCs w:val="20"/>
              </w:rPr>
              <w:t>Team size</w:t>
            </w:r>
          </w:p>
        </w:tc>
        <w:tc>
          <w:tcPr>
            <w:tcW w:w="6642" w:type="dxa"/>
            <w:tcBorders>
              <w:top w:val="single" w:sz="8" w:space="0" w:color="C0C0C0"/>
              <w:left w:val="single" w:sz="4" w:space="0" w:color="C0C0C0"/>
              <w:bottom w:val="single" w:sz="4" w:space="0" w:color="C0C0C0"/>
              <w:right w:val="single" w:sz="8" w:space="0" w:color="C0C0C0"/>
            </w:tcBorders>
            <w:vAlign w:val="center"/>
          </w:tcPr>
          <w:p w14:paraId="1A100DD1" w14:textId="26362F14" w:rsidR="005652A3" w:rsidRPr="00377817" w:rsidRDefault="005652A3" w:rsidP="000F2682">
            <w:pPr>
              <w:shd w:val="clear" w:color="auto" w:fill="FFFFFF" w:themeFill="background1"/>
              <w:rPr>
                <w:rFonts w:ascii="Tahoma" w:hAnsi="Tahoma" w:cs="Tahoma"/>
                <w:color w:val="222222"/>
                <w:sz w:val="20"/>
                <w:szCs w:val="20"/>
              </w:rPr>
            </w:pPr>
            <w:r>
              <w:rPr>
                <w:rFonts w:ascii="Tahoma" w:hAnsi="Tahoma" w:cs="Tahoma"/>
                <w:color w:val="222222"/>
                <w:sz w:val="20"/>
                <w:szCs w:val="20"/>
              </w:rPr>
              <w:t>4</w:t>
            </w:r>
          </w:p>
        </w:tc>
      </w:tr>
      <w:tr w:rsidR="005652A3" w:rsidRPr="00377817" w14:paraId="53C7C18C"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0907E4B1" w14:textId="77777777" w:rsidR="005652A3" w:rsidRPr="00377817" w:rsidRDefault="005652A3" w:rsidP="000F2682">
            <w:pPr>
              <w:rPr>
                <w:rFonts w:ascii="Tahoma" w:hAnsi="Tahoma" w:cs="Tahoma"/>
                <w:sz w:val="20"/>
                <w:szCs w:val="20"/>
              </w:rPr>
            </w:pPr>
            <w:r>
              <w:rPr>
                <w:rFonts w:ascii="Tahoma" w:eastAsia="Tahoma" w:hAnsi="Tahoma" w:cs="Tahoma"/>
                <w:sz w:val="20"/>
                <w:szCs w:val="20"/>
              </w:rPr>
              <w:t>Role</w:t>
            </w:r>
          </w:p>
        </w:tc>
        <w:tc>
          <w:tcPr>
            <w:tcW w:w="6642" w:type="dxa"/>
            <w:tcBorders>
              <w:top w:val="single" w:sz="8" w:space="0" w:color="C0C0C0"/>
              <w:left w:val="single" w:sz="4" w:space="0" w:color="C0C0C0"/>
              <w:bottom w:val="single" w:sz="4" w:space="0" w:color="C0C0C0"/>
              <w:right w:val="single" w:sz="8" w:space="0" w:color="C0C0C0"/>
            </w:tcBorders>
            <w:vAlign w:val="center"/>
          </w:tcPr>
          <w:p w14:paraId="0EDD1DAA" w14:textId="77777777" w:rsidR="005652A3" w:rsidRPr="00377817" w:rsidRDefault="005652A3" w:rsidP="000F2682">
            <w:pPr>
              <w:rPr>
                <w:rFonts w:ascii="Tahoma" w:hAnsi="Tahoma" w:cs="Tahoma"/>
                <w:sz w:val="20"/>
                <w:szCs w:val="20"/>
              </w:rPr>
            </w:pPr>
            <w:r w:rsidRPr="529FCB6D">
              <w:rPr>
                <w:rFonts w:ascii="Tahoma" w:hAnsi="Tahoma" w:cs="Tahoma"/>
                <w:sz w:val="20"/>
                <w:szCs w:val="20"/>
              </w:rPr>
              <w:t>Golang Developer</w:t>
            </w:r>
          </w:p>
        </w:tc>
      </w:tr>
      <w:tr w:rsidR="005652A3" w:rsidRPr="00377817" w14:paraId="74E9F963"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3158F9F1" w14:textId="77777777" w:rsidR="005652A3" w:rsidRPr="00377817" w:rsidRDefault="005652A3" w:rsidP="000F2682">
            <w:pPr>
              <w:rPr>
                <w:rFonts w:ascii="Tahoma" w:hAnsi="Tahoma" w:cs="Tahoma"/>
                <w:sz w:val="20"/>
                <w:szCs w:val="20"/>
              </w:rPr>
            </w:pPr>
            <w:r w:rsidRPr="00377817">
              <w:rPr>
                <w:rFonts w:ascii="Tahoma" w:eastAsia="Tahoma" w:hAnsi="Tahoma" w:cs="Tahoma"/>
                <w:sz w:val="20"/>
                <w:szCs w:val="20"/>
              </w:rPr>
              <w:t>Technology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3D796379" w14:textId="2AEDF4C0" w:rsidR="005652A3" w:rsidRPr="00377817" w:rsidRDefault="005652A3" w:rsidP="000F2682">
            <w:pPr>
              <w:spacing w:line="259" w:lineRule="auto"/>
              <w:rPr>
                <w:rFonts w:ascii="Tahoma" w:eastAsia="Tahoma" w:hAnsi="Tahoma" w:cs="Tahoma"/>
                <w:sz w:val="20"/>
                <w:szCs w:val="20"/>
              </w:rPr>
            </w:pPr>
            <w:r w:rsidRPr="529FCB6D">
              <w:rPr>
                <w:rFonts w:ascii="Tahoma" w:eastAsia="Tahoma" w:hAnsi="Tahoma" w:cs="Tahoma"/>
                <w:sz w:val="20"/>
                <w:szCs w:val="20"/>
              </w:rPr>
              <w:t xml:space="preserve">Golang, ReactJS, </w:t>
            </w:r>
            <w:r w:rsidR="00CF3B80">
              <w:rPr>
                <w:rFonts w:ascii="Tahoma" w:eastAsia="Tahoma" w:hAnsi="Tahoma" w:cs="Tahoma"/>
                <w:sz w:val="20"/>
                <w:szCs w:val="20"/>
              </w:rPr>
              <w:t>Azure</w:t>
            </w:r>
            <w:r w:rsidRPr="529FCB6D">
              <w:rPr>
                <w:rFonts w:ascii="Tahoma" w:eastAsia="Tahoma" w:hAnsi="Tahoma" w:cs="Tahoma"/>
                <w:sz w:val="20"/>
                <w:szCs w:val="20"/>
              </w:rPr>
              <w:t xml:space="preserve">, PostgreSQL, </w:t>
            </w:r>
            <w:r w:rsidR="00CF3B80">
              <w:rPr>
                <w:rFonts w:ascii="Tahoma" w:eastAsia="Tahoma" w:hAnsi="Tahoma" w:cs="Tahoma"/>
                <w:sz w:val="20"/>
                <w:szCs w:val="20"/>
              </w:rPr>
              <w:t>IoT Edge</w:t>
            </w:r>
          </w:p>
        </w:tc>
      </w:tr>
      <w:tr w:rsidR="005652A3" w:rsidRPr="00377817" w14:paraId="34D3AB2C" w14:textId="77777777" w:rsidTr="000F2682">
        <w:trPr>
          <w:trHeight w:val="340"/>
        </w:trPr>
        <w:tc>
          <w:tcPr>
            <w:tcW w:w="2150" w:type="dxa"/>
            <w:tcBorders>
              <w:top w:val="single" w:sz="8" w:space="0" w:color="C0C0C0"/>
              <w:left w:val="single" w:sz="8" w:space="0" w:color="C0C0C0"/>
              <w:bottom w:val="single" w:sz="4" w:space="0" w:color="C0C0C0"/>
            </w:tcBorders>
            <w:vAlign w:val="center"/>
          </w:tcPr>
          <w:p w14:paraId="4F114266" w14:textId="77777777" w:rsidR="005652A3" w:rsidRDefault="005652A3" w:rsidP="000F2682">
            <w:pPr>
              <w:rPr>
                <w:rFonts w:ascii="Tahoma" w:eastAsia="Tahoma" w:hAnsi="Tahoma" w:cs="Tahoma"/>
                <w:sz w:val="20"/>
                <w:szCs w:val="20"/>
              </w:rPr>
            </w:pPr>
            <w:r>
              <w:rPr>
                <w:rFonts w:ascii="Tahoma" w:eastAsia="Tahoma" w:hAnsi="Tahoma" w:cs="Tahoma"/>
                <w:sz w:val="20"/>
                <w:szCs w:val="20"/>
              </w:rPr>
              <w:t>Methodology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642D3192" w14:textId="77777777" w:rsidR="005652A3" w:rsidRPr="006A42A1" w:rsidRDefault="005652A3" w:rsidP="000F2682">
            <w:pPr>
              <w:rPr>
                <w:rFonts w:ascii="Tahoma" w:hAnsi="Tahoma" w:cs="Tahoma"/>
                <w:color w:val="000000"/>
                <w:sz w:val="20"/>
                <w:szCs w:val="20"/>
                <w:shd w:val="clear" w:color="auto" w:fill="FFFFFF"/>
              </w:rPr>
            </w:pPr>
            <w:r w:rsidRPr="006A42A1">
              <w:rPr>
                <w:rFonts w:ascii="Tahoma" w:hAnsi="Tahoma" w:cs="Tahoma"/>
                <w:color w:val="000000"/>
                <w:sz w:val="20"/>
                <w:szCs w:val="20"/>
                <w:shd w:val="clear" w:color="auto" w:fill="FFFFFF"/>
              </w:rPr>
              <w:t>Scrum-Agile</w:t>
            </w:r>
          </w:p>
        </w:tc>
      </w:tr>
      <w:tr w:rsidR="005652A3" w:rsidRPr="00377817" w14:paraId="4D0D153D" w14:textId="77777777" w:rsidTr="000F2682">
        <w:trPr>
          <w:trHeight w:val="340"/>
        </w:trPr>
        <w:tc>
          <w:tcPr>
            <w:tcW w:w="2150" w:type="dxa"/>
            <w:tcBorders>
              <w:top w:val="single" w:sz="8" w:space="0" w:color="C0C0C0"/>
              <w:left w:val="single" w:sz="8" w:space="0" w:color="C0C0C0"/>
              <w:bottom w:val="single" w:sz="4" w:space="0" w:color="C0C0C0"/>
            </w:tcBorders>
            <w:vAlign w:val="center"/>
          </w:tcPr>
          <w:p w14:paraId="375A7780" w14:textId="77777777" w:rsidR="005652A3" w:rsidRPr="00377817" w:rsidRDefault="005652A3" w:rsidP="000F2682">
            <w:pPr>
              <w:rPr>
                <w:rFonts w:ascii="Tahoma" w:hAnsi="Tahoma" w:cs="Tahoma"/>
                <w:sz w:val="20"/>
                <w:szCs w:val="20"/>
              </w:rPr>
            </w:pPr>
            <w:r>
              <w:rPr>
                <w:rFonts w:ascii="Tahoma" w:eastAsia="Tahoma" w:hAnsi="Tahoma" w:cs="Tahoma"/>
                <w:sz w:val="20"/>
                <w:szCs w:val="20"/>
              </w:rPr>
              <w:t>Responsibility</w:t>
            </w:r>
          </w:p>
        </w:tc>
        <w:tc>
          <w:tcPr>
            <w:tcW w:w="6642" w:type="dxa"/>
            <w:tcBorders>
              <w:top w:val="single" w:sz="8" w:space="0" w:color="C0C0C0"/>
              <w:left w:val="single" w:sz="4" w:space="0" w:color="C0C0C0"/>
              <w:bottom w:val="single" w:sz="4" w:space="0" w:color="C0C0C0"/>
              <w:right w:val="single" w:sz="8" w:space="0" w:color="C0C0C0"/>
            </w:tcBorders>
            <w:vAlign w:val="center"/>
          </w:tcPr>
          <w:p w14:paraId="69C65D29" w14:textId="2035C19A" w:rsidR="00CF3B80" w:rsidRPr="00CF3B80" w:rsidRDefault="00CF3B80" w:rsidP="00CF3B80">
            <w:pPr>
              <w:pStyle w:val="ListParagraph"/>
              <w:numPr>
                <w:ilvl w:val="0"/>
                <w:numId w:val="9"/>
              </w:numPr>
              <w:ind w:left="231" w:hanging="231"/>
              <w:rPr>
                <w:rFonts w:ascii="Tahoma" w:hAnsi="Tahoma" w:cs="Tahoma"/>
                <w:color w:val="000000"/>
                <w:sz w:val="20"/>
                <w:szCs w:val="20"/>
                <w:shd w:val="clear" w:color="auto" w:fill="FFFFFF"/>
              </w:rPr>
            </w:pPr>
            <w:r w:rsidRPr="00CF3B80">
              <w:rPr>
                <w:rFonts w:ascii="Tahoma" w:hAnsi="Tahoma" w:cs="Tahoma"/>
                <w:color w:val="000000"/>
                <w:sz w:val="20"/>
                <w:szCs w:val="20"/>
                <w:shd w:val="clear" w:color="auto" w:fill="FFFFFF"/>
              </w:rPr>
              <w:t xml:space="preserve">Designed and implemented a Golang-based application for the CELOS machine, enabling users to control the machine online. This included developing features for remote operation, monitoring, and real-time data collection.  </w:t>
            </w:r>
          </w:p>
          <w:p w14:paraId="5906AF70" w14:textId="4950E6E5" w:rsidR="00CF3B80" w:rsidRDefault="00CF3B80" w:rsidP="00CF3B80">
            <w:pPr>
              <w:pStyle w:val="ListParagraph"/>
              <w:numPr>
                <w:ilvl w:val="0"/>
                <w:numId w:val="9"/>
              </w:numPr>
              <w:ind w:left="231" w:hanging="231"/>
              <w:rPr>
                <w:rFonts w:ascii="Tahoma" w:hAnsi="Tahoma" w:cs="Tahoma"/>
                <w:color w:val="000000"/>
                <w:sz w:val="20"/>
                <w:szCs w:val="20"/>
                <w:shd w:val="clear" w:color="auto" w:fill="FFFFFF"/>
              </w:rPr>
            </w:pPr>
            <w:r w:rsidRPr="00CF3B80">
              <w:rPr>
                <w:rFonts w:ascii="Tahoma" w:hAnsi="Tahoma" w:cs="Tahoma"/>
                <w:color w:val="000000"/>
                <w:sz w:val="20"/>
                <w:szCs w:val="20"/>
                <w:shd w:val="clear" w:color="auto" w:fill="FFFFFF"/>
              </w:rPr>
              <w:t xml:space="preserve">Integrated the application with IoT Edge to facilitate seamless data transmission and processing. This involved working with Azure services to ensure secure and efficient communication between the CELOS machine and the cloud.  </w:t>
            </w:r>
          </w:p>
          <w:p w14:paraId="133E0330" w14:textId="5EA34810" w:rsidR="005652A3" w:rsidRPr="00147B64" w:rsidRDefault="00CF3B80" w:rsidP="00CF3B80">
            <w:pPr>
              <w:pStyle w:val="ListParagraph"/>
              <w:numPr>
                <w:ilvl w:val="0"/>
                <w:numId w:val="9"/>
              </w:numPr>
              <w:ind w:left="231" w:hanging="231"/>
              <w:rPr>
                <w:rFonts w:ascii="Tahoma" w:hAnsi="Tahoma" w:cs="Tahoma"/>
                <w:color w:val="000000"/>
                <w:sz w:val="20"/>
                <w:szCs w:val="20"/>
                <w:shd w:val="clear" w:color="auto" w:fill="FFFFFF"/>
              </w:rPr>
            </w:pPr>
            <w:r w:rsidRPr="00CF3B80">
              <w:rPr>
                <w:rFonts w:ascii="Tahoma" w:hAnsi="Tahoma" w:cs="Tahoma"/>
                <w:color w:val="000000"/>
                <w:sz w:val="20"/>
                <w:szCs w:val="20"/>
                <w:shd w:val="clear" w:color="auto" w:fill="FFFFFF"/>
              </w:rPr>
              <w:t xml:space="preserve">Contributed to the digital transformation efforts by optimizing processes through intelligent technologies. </w:t>
            </w:r>
          </w:p>
        </w:tc>
      </w:tr>
    </w:tbl>
    <w:p w14:paraId="0F6035F5" w14:textId="6CD59609" w:rsidR="005652A3" w:rsidRDefault="005652A3" w:rsidP="008C32CF">
      <w:pPr>
        <w:jc w:val="both"/>
        <w:rPr>
          <w:rFonts w:ascii="Tahoma" w:hAnsi="Tahoma" w:cs="Tahoma"/>
          <w:b/>
          <w:sz w:val="20"/>
          <w:szCs w:val="20"/>
          <w:u w:val="single"/>
        </w:rPr>
      </w:pPr>
    </w:p>
    <w:p w14:paraId="1B782BAD" w14:textId="0ABA597F" w:rsidR="00CF3B80" w:rsidRPr="00377817" w:rsidRDefault="00CF3B80" w:rsidP="00CF3B80">
      <w:pPr>
        <w:jc w:val="both"/>
        <w:rPr>
          <w:rFonts w:ascii="Tahoma" w:hAnsi="Tahoma" w:cs="Tahoma"/>
          <w:b/>
          <w:bCs/>
          <w:sz w:val="20"/>
          <w:szCs w:val="20"/>
          <w:u w:val="single"/>
          <w:lang w:val="fr-FR"/>
        </w:rPr>
      </w:pPr>
      <w:r>
        <w:rPr>
          <w:rFonts w:ascii="Tahoma" w:hAnsi="Tahoma" w:cs="Tahoma"/>
          <w:b/>
          <w:bCs/>
          <w:sz w:val="20"/>
          <w:szCs w:val="20"/>
          <w:u w:val="single"/>
          <w:lang w:val="fr-FR"/>
        </w:rPr>
        <w:t>Robusta - TMA</w:t>
      </w:r>
      <w:r>
        <w:rPr>
          <w:rFonts w:ascii="Tahoma" w:hAnsi="Tahoma" w:cs="Tahoma"/>
          <w:b/>
          <w:bCs/>
          <w:sz w:val="20"/>
          <w:szCs w:val="20"/>
          <w:u w:val="single"/>
          <w:lang w:val="fr-FR"/>
        </w:rPr>
        <w:t xml:space="preserve"> </w:t>
      </w:r>
      <w:r>
        <w:rPr>
          <w:rFonts w:ascii="Tahoma" w:hAnsi="Tahoma" w:cs="Tahoma"/>
          <w:b/>
          <w:bCs/>
          <w:sz w:val="20"/>
          <w:szCs w:val="20"/>
          <w:u w:val="single"/>
          <w:lang w:val="fr-FR"/>
        </w:rPr>
        <w:t>Solution</w:t>
      </w:r>
      <w:r w:rsidRPr="529FCB6D">
        <w:rPr>
          <w:rFonts w:ascii="Tahoma" w:hAnsi="Tahoma" w:cs="Tahoma"/>
          <w:b/>
          <w:bCs/>
          <w:sz w:val="20"/>
          <w:szCs w:val="20"/>
          <w:u w:val="single"/>
          <w:lang w:val="fr-FR"/>
        </w:rPr>
        <w:t xml:space="preserve"> (</w:t>
      </w:r>
      <w:r>
        <w:rPr>
          <w:rFonts w:ascii="Tahoma" w:hAnsi="Tahoma" w:cs="Tahoma"/>
          <w:b/>
          <w:bCs/>
          <w:sz w:val="20"/>
          <w:szCs w:val="20"/>
          <w:u w:val="single"/>
        </w:rPr>
        <w:t>01</w:t>
      </w:r>
      <w:r w:rsidRPr="529FCB6D">
        <w:rPr>
          <w:rFonts w:ascii="Tahoma" w:hAnsi="Tahoma" w:cs="Tahoma"/>
          <w:b/>
          <w:bCs/>
          <w:sz w:val="20"/>
          <w:szCs w:val="20"/>
          <w:u w:val="single"/>
        </w:rPr>
        <w:t>/</w:t>
      </w:r>
      <w:r w:rsidR="00E90704">
        <w:rPr>
          <w:rFonts w:ascii="Tahoma" w:hAnsi="Tahoma" w:cs="Tahoma"/>
          <w:b/>
          <w:bCs/>
          <w:sz w:val="20"/>
          <w:szCs w:val="20"/>
          <w:u w:val="single"/>
        </w:rPr>
        <w:t>2019</w:t>
      </w:r>
      <w:r w:rsidRPr="529FCB6D">
        <w:rPr>
          <w:rFonts w:ascii="Tahoma" w:hAnsi="Tahoma" w:cs="Tahoma"/>
          <w:b/>
          <w:bCs/>
          <w:sz w:val="20"/>
          <w:szCs w:val="20"/>
          <w:u w:val="single"/>
        </w:rPr>
        <w:t xml:space="preserve"> </w:t>
      </w:r>
      <w:r w:rsidRPr="529FCB6D">
        <w:rPr>
          <w:rFonts w:ascii="Tahoma" w:hAnsi="Tahoma" w:cs="Tahoma"/>
          <w:b/>
          <w:bCs/>
          <w:sz w:val="20"/>
          <w:szCs w:val="20"/>
          <w:u w:val="single"/>
          <w:lang w:val="fr-FR"/>
        </w:rPr>
        <w:t>– 0</w:t>
      </w:r>
      <w:r w:rsidR="00E90704">
        <w:rPr>
          <w:rFonts w:ascii="Tahoma" w:hAnsi="Tahoma" w:cs="Tahoma"/>
          <w:b/>
          <w:bCs/>
          <w:sz w:val="20"/>
          <w:szCs w:val="20"/>
          <w:u w:val="single"/>
          <w:lang w:val="fr-FR"/>
        </w:rPr>
        <w:t>1</w:t>
      </w:r>
      <w:r w:rsidRPr="529FCB6D">
        <w:rPr>
          <w:rFonts w:ascii="Tahoma" w:hAnsi="Tahoma" w:cs="Tahoma"/>
          <w:b/>
          <w:bCs/>
          <w:sz w:val="20"/>
          <w:szCs w:val="20"/>
          <w:u w:val="single"/>
          <w:lang w:val="fr-FR"/>
        </w:rPr>
        <w:t>/202</w:t>
      </w:r>
      <w:r w:rsidR="00E90704">
        <w:rPr>
          <w:rFonts w:ascii="Tahoma" w:hAnsi="Tahoma" w:cs="Tahoma"/>
          <w:b/>
          <w:bCs/>
          <w:sz w:val="20"/>
          <w:szCs w:val="20"/>
          <w:u w:val="single"/>
          <w:lang w:val="fr-FR"/>
        </w:rPr>
        <w:t>0</w:t>
      </w:r>
      <w:r w:rsidRPr="529FCB6D">
        <w:rPr>
          <w:rFonts w:ascii="Tahoma" w:hAnsi="Tahoma" w:cs="Tahoma"/>
          <w:b/>
          <w:bCs/>
          <w:sz w:val="20"/>
          <w:szCs w:val="20"/>
          <w:u w:val="single"/>
          <w:lang w:val="fr-FR"/>
        </w:rPr>
        <w:t>)</w:t>
      </w:r>
    </w:p>
    <w:p w14:paraId="6C30483D" w14:textId="77777777" w:rsidR="00CF3B80" w:rsidRPr="00377817" w:rsidRDefault="00CF3B80" w:rsidP="00CF3B80">
      <w:pPr>
        <w:jc w:val="both"/>
        <w:rPr>
          <w:rFonts w:ascii="Tahoma" w:hAnsi="Tahoma" w:cs="Tahoma"/>
          <w:sz w:val="20"/>
          <w:szCs w:val="20"/>
        </w:rPr>
      </w:pPr>
    </w:p>
    <w:tbl>
      <w:tblPr>
        <w:tblW w:w="8792" w:type="dxa"/>
        <w:tblInd w:w="108" w:type="dxa"/>
        <w:tblLayout w:type="fixed"/>
        <w:tblLook w:val="0000" w:firstRow="0" w:lastRow="0" w:firstColumn="0" w:lastColumn="0" w:noHBand="0" w:noVBand="0"/>
      </w:tblPr>
      <w:tblGrid>
        <w:gridCol w:w="2150"/>
        <w:gridCol w:w="6642"/>
      </w:tblGrid>
      <w:tr w:rsidR="00CF3B80" w:rsidRPr="00377817" w14:paraId="427C7839"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13503570" w14:textId="77777777" w:rsidR="00CF3B80" w:rsidRPr="00377817" w:rsidRDefault="00CF3B80" w:rsidP="000F2682">
            <w:pPr>
              <w:rPr>
                <w:rFonts w:ascii="Tahoma" w:hAnsi="Tahoma" w:cs="Tahoma"/>
                <w:sz w:val="20"/>
                <w:szCs w:val="20"/>
              </w:rPr>
            </w:pPr>
            <w:r w:rsidRPr="00377817">
              <w:rPr>
                <w:rFonts w:ascii="Tahoma" w:eastAsia="Tahoma" w:hAnsi="Tahoma" w:cs="Tahoma"/>
                <w:sz w:val="20"/>
                <w:szCs w:val="20"/>
              </w:rPr>
              <w:t>Project Description</w:t>
            </w:r>
          </w:p>
        </w:tc>
        <w:tc>
          <w:tcPr>
            <w:tcW w:w="6642" w:type="dxa"/>
            <w:tcBorders>
              <w:top w:val="single" w:sz="8" w:space="0" w:color="C0C0C0"/>
              <w:left w:val="single" w:sz="4" w:space="0" w:color="C0C0C0"/>
              <w:bottom w:val="single" w:sz="4" w:space="0" w:color="C0C0C0"/>
              <w:right w:val="single" w:sz="8" w:space="0" w:color="C0C0C0"/>
            </w:tcBorders>
            <w:vAlign w:val="center"/>
          </w:tcPr>
          <w:p w14:paraId="071EC51C" w14:textId="18907339" w:rsidR="00CF3B80" w:rsidRPr="00377817" w:rsidRDefault="00CF3B80" w:rsidP="000F2682">
            <w:pPr>
              <w:shd w:val="clear" w:color="auto" w:fill="FFFFFF" w:themeFill="background1"/>
              <w:rPr>
                <w:rFonts w:ascii="Tahoma" w:hAnsi="Tahoma" w:cs="Tahoma"/>
                <w:color w:val="222222"/>
                <w:sz w:val="20"/>
                <w:szCs w:val="20"/>
              </w:rPr>
            </w:pPr>
            <w:r>
              <w:rPr>
                <w:rFonts w:ascii="Tahoma" w:hAnsi="Tahoma" w:cs="Tahoma"/>
                <w:color w:val="222222"/>
                <w:sz w:val="20"/>
                <w:szCs w:val="20"/>
              </w:rPr>
              <w:t>An internal online learning platform for student</w:t>
            </w:r>
            <w:r w:rsidR="00E90704">
              <w:rPr>
                <w:rFonts w:ascii="Tahoma" w:hAnsi="Tahoma" w:cs="Tahoma"/>
                <w:color w:val="222222"/>
                <w:sz w:val="20"/>
                <w:szCs w:val="20"/>
              </w:rPr>
              <w:t>s</w:t>
            </w:r>
            <w:r>
              <w:rPr>
                <w:rFonts w:ascii="Tahoma" w:hAnsi="Tahoma" w:cs="Tahoma"/>
                <w:color w:val="222222"/>
                <w:sz w:val="20"/>
                <w:szCs w:val="20"/>
              </w:rPr>
              <w:t xml:space="preserve"> to learn </w:t>
            </w:r>
            <w:r w:rsidR="00E90704">
              <w:rPr>
                <w:rFonts w:ascii="Tahoma" w:hAnsi="Tahoma" w:cs="Tahoma"/>
                <w:color w:val="222222"/>
                <w:sz w:val="20"/>
                <w:szCs w:val="20"/>
              </w:rPr>
              <w:t xml:space="preserve">programming language </w:t>
            </w:r>
            <w:r>
              <w:rPr>
                <w:rFonts w:ascii="Tahoma" w:hAnsi="Tahoma" w:cs="Tahoma"/>
                <w:color w:val="222222"/>
                <w:sz w:val="20"/>
                <w:szCs w:val="20"/>
              </w:rPr>
              <w:t xml:space="preserve">and submit </w:t>
            </w:r>
            <w:r w:rsidR="00E90704">
              <w:rPr>
                <w:rFonts w:ascii="Tahoma" w:hAnsi="Tahoma" w:cs="Tahoma"/>
                <w:color w:val="222222"/>
                <w:sz w:val="20"/>
                <w:szCs w:val="20"/>
              </w:rPr>
              <w:t>projects</w:t>
            </w:r>
          </w:p>
        </w:tc>
      </w:tr>
      <w:tr w:rsidR="00CF3B80" w:rsidRPr="00377817" w14:paraId="3761D11A"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3C1CED43" w14:textId="77777777" w:rsidR="00CF3B80" w:rsidRPr="00377817" w:rsidRDefault="00CF3B80" w:rsidP="000F2682">
            <w:pPr>
              <w:rPr>
                <w:rFonts w:ascii="Tahoma" w:eastAsia="Tahoma" w:hAnsi="Tahoma" w:cs="Tahoma"/>
                <w:sz w:val="20"/>
                <w:szCs w:val="20"/>
              </w:rPr>
            </w:pPr>
            <w:r w:rsidRPr="00377817">
              <w:rPr>
                <w:rFonts w:ascii="Tahoma" w:eastAsia="Tahoma" w:hAnsi="Tahoma" w:cs="Tahoma"/>
                <w:sz w:val="20"/>
                <w:szCs w:val="20"/>
              </w:rPr>
              <w:t>Team size</w:t>
            </w:r>
          </w:p>
        </w:tc>
        <w:tc>
          <w:tcPr>
            <w:tcW w:w="6642" w:type="dxa"/>
            <w:tcBorders>
              <w:top w:val="single" w:sz="8" w:space="0" w:color="C0C0C0"/>
              <w:left w:val="single" w:sz="4" w:space="0" w:color="C0C0C0"/>
              <w:bottom w:val="single" w:sz="4" w:space="0" w:color="C0C0C0"/>
              <w:right w:val="single" w:sz="8" w:space="0" w:color="C0C0C0"/>
            </w:tcBorders>
            <w:vAlign w:val="center"/>
          </w:tcPr>
          <w:p w14:paraId="3CC6F2EA" w14:textId="7BC61FDA" w:rsidR="00CF3B80" w:rsidRPr="00377817" w:rsidRDefault="00CF3B80" w:rsidP="000F2682">
            <w:pPr>
              <w:shd w:val="clear" w:color="auto" w:fill="FFFFFF" w:themeFill="background1"/>
              <w:rPr>
                <w:rFonts w:ascii="Tahoma" w:hAnsi="Tahoma" w:cs="Tahoma"/>
                <w:color w:val="222222"/>
                <w:sz w:val="20"/>
                <w:szCs w:val="20"/>
              </w:rPr>
            </w:pPr>
            <w:r>
              <w:rPr>
                <w:rFonts w:ascii="Tahoma" w:hAnsi="Tahoma" w:cs="Tahoma"/>
                <w:color w:val="222222"/>
                <w:sz w:val="20"/>
                <w:szCs w:val="20"/>
              </w:rPr>
              <w:t>2</w:t>
            </w:r>
          </w:p>
        </w:tc>
      </w:tr>
      <w:tr w:rsidR="00CF3B80" w:rsidRPr="00377817" w14:paraId="4F5341B3"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3E9FA0F8" w14:textId="77777777" w:rsidR="00CF3B80" w:rsidRPr="00377817" w:rsidRDefault="00CF3B80" w:rsidP="000F2682">
            <w:pPr>
              <w:rPr>
                <w:rFonts w:ascii="Tahoma" w:hAnsi="Tahoma" w:cs="Tahoma"/>
                <w:sz w:val="20"/>
                <w:szCs w:val="20"/>
              </w:rPr>
            </w:pPr>
            <w:r>
              <w:rPr>
                <w:rFonts w:ascii="Tahoma" w:eastAsia="Tahoma" w:hAnsi="Tahoma" w:cs="Tahoma"/>
                <w:sz w:val="20"/>
                <w:szCs w:val="20"/>
              </w:rPr>
              <w:t>Role</w:t>
            </w:r>
          </w:p>
        </w:tc>
        <w:tc>
          <w:tcPr>
            <w:tcW w:w="6642" w:type="dxa"/>
            <w:tcBorders>
              <w:top w:val="single" w:sz="8" w:space="0" w:color="C0C0C0"/>
              <w:left w:val="single" w:sz="4" w:space="0" w:color="C0C0C0"/>
              <w:bottom w:val="single" w:sz="4" w:space="0" w:color="C0C0C0"/>
              <w:right w:val="single" w:sz="8" w:space="0" w:color="C0C0C0"/>
            </w:tcBorders>
            <w:vAlign w:val="center"/>
          </w:tcPr>
          <w:p w14:paraId="0CEF31B9" w14:textId="77777777" w:rsidR="00CF3B80" w:rsidRPr="00377817" w:rsidRDefault="00CF3B80" w:rsidP="000F2682">
            <w:pPr>
              <w:rPr>
                <w:rFonts w:ascii="Tahoma" w:hAnsi="Tahoma" w:cs="Tahoma"/>
                <w:sz w:val="20"/>
                <w:szCs w:val="20"/>
              </w:rPr>
            </w:pPr>
            <w:r w:rsidRPr="529FCB6D">
              <w:rPr>
                <w:rFonts w:ascii="Tahoma" w:hAnsi="Tahoma" w:cs="Tahoma"/>
                <w:sz w:val="20"/>
                <w:szCs w:val="20"/>
              </w:rPr>
              <w:t>Golang Developer</w:t>
            </w:r>
          </w:p>
        </w:tc>
      </w:tr>
      <w:tr w:rsidR="00CF3B80" w:rsidRPr="00377817" w14:paraId="080099B8" w14:textId="77777777" w:rsidTr="000F2682">
        <w:trPr>
          <w:trHeight w:val="360"/>
        </w:trPr>
        <w:tc>
          <w:tcPr>
            <w:tcW w:w="2150" w:type="dxa"/>
            <w:tcBorders>
              <w:top w:val="single" w:sz="8" w:space="0" w:color="C0C0C0"/>
              <w:left w:val="single" w:sz="8" w:space="0" w:color="C0C0C0"/>
              <w:bottom w:val="single" w:sz="4" w:space="0" w:color="C0C0C0"/>
            </w:tcBorders>
            <w:vAlign w:val="center"/>
          </w:tcPr>
          <w:p w14:paraId="480C5268" w14:textId="77777777" w:rsidR="00CF3B80" w:rsidRPr="00377817" w:rsidRDefault="00CF3B80" w:rsidP="000F2682">
            <w:pPr>
              <w:rPr>
                <w:rFonts w:ascii="Tahoma" w:hAnsi="Tahoma" w:cs="Tahoma"/>
                <w:sz w:val="20"/>
                <w:szCs w:val="20"/>
              </w:rPr>
            </w:pPr>
            <w:r w:rsidRPr="00377817">
              <w:rPr>
                <w:rFonts w:ascii="Tahoma" w:eastAsia="Tahoma" w:hAnsi="Tahoma" w:cs="Tahoma"/>
                <w:sz w:val="20"/>
                <w:szCs w:val="20"/>
              </w:rPr>
              <w:t>Technology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1BC24C94" w14:textId="4FE78D57" w:rsidR="00CF3B80" w:rsidRPr="00377817" w:rsidRDefault="00CF3B80" w:rsidP="000F2682">
            <w:pPr>
              <w:spacing w:line="259" w:lineRule="auto"/>
              <w:rPr>
                <w:rFonts w:ascii="Tahoma" w:eastAsia="Tahoma" w:hAnsi="Tahoma" w:cs="Tahoma"/>
                <w:sz w:val="20"/>
                <w:szCs w:val="20"/>
              </w:rPr>
            </w:pPr>
            <w:r w:rsidRPr="529FCB6D">
              <w:rPr>
                <w:rFonts w:ascii="Tahoma" w:eastAsia="Tahoma" w:hAnsi="Tahoma" w:cs="Tahoma"/>
                <w:sz w:val="20"/>
                <w:szCs w:val="20"/>
              </w:rPr>
              <w:t xml:space="preserve">Golang, </w:t>
            </w:r>
            <w:r>
              <w:rPr>
                <w:rFonts w:ascii="Tahoma" w:eastAsia="Tahoma" w:hAnsi="Tahoma" w:cs="Tahoma"/>
                <w:sz w:val="20"/>
                <w:szCs w:val="20"/>
              </w:rPr>
              <w:t>VueJS</w:t>
            </w:r>
            <w:r w:rsidRPr="529FCB6D">
              <w:rPr>
                <w:rFonts w:ascii="Tahoma" w:eastAsia="Tahoma" w:hAnsi="Tahoma" w:cs="Tahoma"/>
                <w:sz w:val="20"/>
                <w:szCs w:val="20"/>
              </w:rPr>
              <w:t>,</w:t>
            </w:r>
            <w:r>
              <w:rPr>
                <w:rFonts w:ascii="Tahoma" w:eastAsia="Tahoma" w:hAnsi="Tahoma" w:cs="Tahoma"/>
                <w:sz w:val="20"/>
                <w:szCs w:val="20"/>
              </w:rPr>
              <w:t xml:space="preserve"> Docker</w:t>
            </w:r>
            <w:r w:rsidR="00E90704">
              <w:rPr>
                <w:rFonts w:ascii="Tahoma" w:eastAsia="Tahoma" w:hAnsi="Tahoma" w:cs="Tahoma"/>
                <w:sz w:val="20"/>
                <w:szCs w:val="20"/>
              </w:rPr>
              <w:t>, PostgreSQL</w:t>
            </w:r>
          </w:p>
        </w:tc>
      </w:tr>
      <w:tr w:rsidR="00CF3B80" w:rsidRPr="00377817" w14:paraId="67692ADC" w14:textId="77777777" w:rsidTr="000F2682">
        <w:trPr>
          <w:trHeight w:val="340"/>
        </w:trPr>
        <w:tc>
          <w:tcPr>
            <w:tcW w:w="2150" w:type="dxa"/>
            <w:tcBorders>
              <w:top w:val="single" w:sz="8" w:space="0" w:color="C0C0C0"/>
              <w:left w:val="single" w:sz="8" w:space="0" w:color="C0C0C0"/>
              <w:bottom w:val="single" w:sz="4" w:space="0" w:color="C0C0C0"/>
            </w:tcBorders>
            <w:vAlign w:val="center"/>
          </w:tcPr>
          <w:p w14:paraId="1A15D40E" w14:textId="77777777" w:rsidR="00CF3B80" w:rsidRDefault="00CF3B80" w:rsidP="000F2682">
            <w:pPr>
              <w:rPr>
                <w:rFonts w:ascii="Tahoma" w:eastAsia="Tahoma" w:hAnsi="Tahoma" w:cs="Tahoma"/>
                <w:sz w:val="20"/>
                <w:szCs w:val="20"/>
              </w:rPr>
            </w:pPr>
            <w:r>
              <w:rPr>
                <w:rFonts w:ascii="Tahoma" w:eastAsia="Tahoma" w:hAnsi="Tahoma" w:cs="Tahoma"/>
                <w:sz w:val="20"/>
                <w:szCs w:val="20"/>
              </w:rPr>
              <w:t>Methodology</w:t>
            </w:r>
          </w:p>
        </w:tc>
        <w:tc>
          <w:tcPr>
            <w:tcW w:w="6642" w:type="dxa"/>
            <w:tcBorders>
              <w:top w:val="single" w:sz="8" w:space="0" w:color="C0C0C0"/>
              <w:left w:val="single" w:sz="4" w:space="0" w:color="C0C0C0"/>
              <w:bottom w:val="single" w:sz="4" w:space="0" w:color="C0C0C0"/>
              <w:right w:val="single" w:sz="8" w:space="0" w:color="C0C0C0"/>
            </w:tcBorders>
            <w:vAlign w:val="center"/>
          </w:tcPr>
          <w:p w14:paraId="5274D701" w14:textId="77777777" w:rsidR="00CF3B80" w:rsidRPr="006A42A1" w:rsidRDefault="00CF3B80" w:rsidP="000F2682">
            <w:pPr>
              <w:rPr>
                <w:rFonts w:ascii="Tahoma" w:hAnsi="Tahoma" w:cs="Tahoma"/>
                <w:color w:val="000000"/>
                <w:sz w:val="20"/>
                <w:szCs w:val="20"/>
                <w:shd w:val="clear" w:color="auto" w:fill="FFFFFF"/>
              </w:rPr>
            </w:pPr>
            <w:r w:rsidRPr="006A42A1">
              <w:rPr>
                <w:rFonts w:ascii="Tahoma" w:hAnsi="Tahoma" w:cs="Tahoma"/>
                <w:color w:val="000000"/>
                <w:sz w:val="20"/>
                <w:szCs w:val="20"/>
                <w:shd w:val="clear" w:color="auto" w:fill="FFFFFF"/>
              </w:rPr>
              <w:t>Scrum-Agile</w:t>
            </w:r>
          </w:p>
        </w:tc>
      </w:tr>
      <w:tr w:rsidR="00CF3B80" w:rsidRPr="00377817" w14:paraId="167BD377" w14:textId="77777777" w:rsidTr="00E90704">
        <w:trPr>
          <w:trHeight w:val="562"/>
        </w:trPr>
        <w:tc>
          <w:tcPr>
            <w:tcW w:w="2150" w:type="dxa"/>
            <w:tcBorders>
              <w:top w:val="single" w:sz="8" w:space="0" w:color="C0C0C0"/>
              <w:left w:val="single" w:sz="8" w:space="0" w:color="C0C0C0"/>
              <w:bottom w:val="single" w:sz="4" w:space="0" w:color="C0C0C0"/>
            </w:tcBorders>
            <w:vAlign w:val="center"/>
          </w:tcPr>
          <w:p w14:paraId="489E3088" w14:textId="77777777" w:rsidR="00CF3B80" w:rsidRPr="00377817" w:rsidRDefault="00CF3B80" w:rsidP="000F2682">
            <w:pPr>
              <w:rPr>
                <w:rFonts w:ascii="Tahoma" w:hAnsi="Tahoma" w:cs="Tahoma"/>
                <w:sz w:val="20"/>
                <w:szCs w:val="20"/>
              </w:rPr>
            </w:pPr>
            <w:r>
              <w:rPr>
                <w:rFonts w:ascii="Tahoma" w:eastAsia="Tahoma" w:hAnsi="Tahoma" w:cs="Tahoma"/>
                <w:sz w:val="20"/>
                <w:szCs w:val="20"/>
              </w:rPr>
              <w:t>Responsibility</w:t>
            </w:r>
          </w:p>
        </w:tc>
        <w:tc>
          <w:tcPr>
            <w:tcW w:w="6642" w:type="dxa"/>
            <w:tcBorders>
              <w:top w:val="single" w:sz="8" w:space="0" w:color="C0C0C0"/>
              <w:left w:val="single" w:sz="4" w:space="0" w:color="C0C0C0"/>
              <w:bottom w:val="single" w:sz="4" w:space="0" w:color="C0C0C0"/>
              <w:right w:val="single" w:sz="8" w:space="0" w:color="C0C0C0"/>
            </w:tcBorders>
            <w:vAlign w:val="center"/>
          </w:tcPr>
          <w:p w14:paraId="1B470A30" w14:textId="77777777" w:rsidR="00E90704" w:rsidRPr="00E90704" w:rsidRDefault="00E90704" w:rsidP="00E90704">
            <w:pPr>
              <w:pStyle w:val="ListParagraph"/>
              <w:numPr>
                <w:ilvl w:val="0"/>
                <w:numId w:val="9"/>
              </w:numPr>
              <w:ind w:left="231" w:hanging="231"/>
              <w:rPr>
                <w:rFonts w:ascii="Tahoma" w:hAnsi="Tahoma" w:cs="Tahoma"/>
                <w:color w:val="000000"/>
                <w:sz w:val="20"/>
                <w:szCs w:val="20"/>
                <w:shd w:val="clear" w:color="auto" w:fill="FFFFFF"/>
              </w:rPr>
            </w:pPr>
            <w:r w:rsidRPr="00E90704">
              <w:rPr>
                <w:rFonts w:ascii="Tahoma" w:hAnsi="Tahoma" w:cs="Tahoma"/>
                <w:color w:val="000000"/>
                <w:sz w:val="20"/>
                <w:szCs w:val="20"/>
                <w:shd w:val="clear" w:color="auto" w:fill="FFFFFF"/>
              </w:rPr>
              <w:t>Assisted in developing and maintaining backend services using Golang, ensuring code quality and performance.</w:t>
            </w:r>
          </w:p>
          <w:p w14:paraId="0F5E9441" w14:textId="2F38D5E1" w:rsidR="00E90704" w:rsidRDefault="00E90704" w:rsidP="00E90704">
            <w:pPr>
              <w:pStyle w:val="ListParagraph"/>
              <w:numPr>
                <w:ilvl w:val="0"/>
                <w:numId w:val="9"/>
              </w:numPr>
              <w:ind w:left="231" w:hanging="231"/>
              <w:rPr>
                <w:rFonts w:ascii="Tahoma" w:hAnsi="Tahoma" w:cs="Tahoma"/>
                <w:color w:val="000000"/>
                <w:sz w:val="20"/>
                <w:szCs w:val="20"/>
                <w:shd w:val="clear" w:color="auto" w:fill="FFFFFF"/>
              </w:rPr>
            </w:pPr>
            <w:r w:rsidRPr="00E90704">
              <w:rPr>
                <w:rFonts w:ascii="Tahoma" w:hAnsi="Tahoma" w:cs="Tahoma"/>
                <w:color w:val="000000"/>
                <w:sz w:val="20"/>
                <w:szCs w:val="20"/>
                <w:shd w:val="clear" w:color="auto" w:fill="FFFFFF"/>
              </w:rPr>
              <w:t>Collaborated with the team to implement RESTful APIs and integrate them with the frontend built in VueJS.</w:t>
            </w:r>
          </w:p>
          <w:p w14:paraId="29431995" w14:textId="3A6A39A9" w:rsidR="00E90704" w:rsidRPr="00E90704" w:rsidRDefault="00E90704" w:rsidP="00E90704">
            <w:pPr>
              <w:pStyle w:val="ListParagraph"/>
              <w:numPr>
                <w:ilvl w:val="0"/>
                <w:numId w:val="9"/>
              </w:numPr>
              <w:ind w:left="231" w:hanging="231"/>
              <w:rPr>
                <w:rFonts w:ascii="Tahoma" w:hAnsi="Tahoma" w:cs="Tahoma"/>
                <w:color w:val="000000"/>
                <w:sz w:val="20"/>
                <w:szCs w:val="20"/>
                <w:shd w:val="clear" w:color="auto" w:fill="FFFFFF"/>
              </w:rPr>
            </w:pPr>
            <w:r w:rsidRPr="00E90704">
              <w:rPr>
                <w:rFonts w:ascii="Tahoma" w:hAnsi="Tahoma" w:cs="Tahoma"/>
                <w:color w:val="000000"/>
                <w:sz w:val="20"/>
                <w:szCs w:val="20"/>
                <w:shd w:val="clear" w:color="auto" w:fill="FFFFFF"/>
              </w:rPr>
              <w:t>Participated in code reviews and contributed to improving the codebase by following best practices and learning from senior developers.</w:t>
            </w:r>
          </w:p>
          <w:p w14:paraId="20E54459" w14:textId="56801ACE" w:rsidR="00CF3B80" w:rsidRPr="00E90704" w:rsidRDefault="00CF3B80" w:rsidP="00E90704">
            <w:pPr>
              <w:rPr>
                <w:rFonts w:ascii="Tahoma" w:hAnsi="Tahoma" w:cs="Tahoma"/>
                <w:color w:val="000000"/>
                <w:sz w:val="20"/>
                <w:szCs w:val="20"/>
                <w:shd w:val="clear" w:color="auto" w:fill="FFFFFF"/>
              </w:rPr>
            </w:pPr>
          </w:p>
        </w:tc>
      </w:tr>
    </w:tbl>
    <w:p w14:paraId="58E9C6B0" w14:textId="77777777" w:rsidR="00CF3B80" w:rsidRDefault="00CF3B80" w:rsidP="008C32CF">
      <w:pPr>
        <w:jc w:val="both"/>
        <w:rPr>
          <w:rFonts w:ascii="Tahoma" w:hAnsi="Tahoma" w:cs="Tahoma"/>
          <w:b/>
          <w:sz w:val="20"/>
          <w:szCs w:val="20"/>
          <w:u w:val="single"/>
        </w:rPr>
      </w:pPr>
    </w:p>
    <w:sectPr w:rsidR="00CF3B80" w:rsidSect="008F3743">
      <w:headerReference w:type="even" r:id="rId10"/>
      <w:headerReference w:type="default" r:id="rId11"/>
      <w:footerReference w:type="even" r:id="rId12"/>
      <w:footerReference w:type="default" r:id="rId13"/>
      <w:headerReference w:type="first" r:id="rId14"/>
      <w:footerReference w:type="first" r:id="rId15"/>
      <w:pgSz w:w="12240" w:h="15840"/>
      <w:pgMar w:top="776" w:right="135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2E0E" w14:textId="77777777" w:rsidR="008F3743" w:rsidRDefault="008F3743" w:rsidP="00837B2B">
      <w:r>
        <w:separator/>
      </w:r>
    </w:p>
  </w:endnote>
  <w:endnote w:type="continuationSeparator" w:id="0">
    <w:p w14:paraId="07B08A43" w14:textId="77777777" w:rsidR="008F3743" w:rsidRDefault="008F3743" w:rsidP="008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CA0A3" w14:textId="77777777" w:rsidR="004F7FA9" w:rsidRDefault="004F7F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0F9EB" w14:textId="7B8C1B6B" w:rsidR="00E52FFA" w:rsidRPr="00452CAD" w:rsidRDefault="00E52FFA" w:rsidP="00C73135">
    <w:pPr>
      <w:pStyle w:val="Footer"/>
      <w:tabs>
        <w:tab w:val="clear" w:pos="4320"/>
        <w:tab w:val="left" w:pos="8310"/>
      </w:tabs>
    </w:pPr>
    <w:r>
      <w:rPr>
        <w:noProof/>
        <w:lang w:eastAsia="en-US"/>
      </w:rPr>
      <w:drawing>
        <wp:inline distT="0" distB="0" distL="0" distR="0" wp14:anchorId="0CC496A8" wp14:editId="6CD4755C">
          <wp:extent cx="1619250" cy="295275"/>
          <wp:effectExtent l="0" t="0" r="0" b="9525"/>
          <wp:docPr id="2" name="image03.png" descr="hosothau-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hosothau-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295275"/>
                  </a:xfrm>
                  <a:prstGeom prst="rect">
                    <a:avLst/>
                  </a:prstGeom>
                  <a:noFill/>
                  <a:ln>
                    <a:noFill/>
                  </a:ln>
                </pic:spPr>
              </pic:pic>
            </a:graphicData>
          </a:graphic>
        </wp:inline>
      </w:drawing>
    </w:r>
    <w:r>
      <w:rPr>
        <w:noProof/>
        <w:lang w:eastAsia="en-US"/>
      </w:rPr>
      <w:drawing>
        <wp:anchor distT="0" distB="0" distL="114300" distR="114300" simplePos="0" relativeHeight="251657216" behindDoc="0" locked="0" layoutInCell="1" allowOverlap="1" wp14:anchorId="2DA72B75" wp14:editId="013AE3AD">
          <wp:simplePos x="0" y="0"/>
          <wp:positionH relativeFrom="margin">
            <wp:posOffset>19050</wp:posOffset>
          </wp:positionH>
          <wp:positionV relativeFrom="margin">
            <wp:posOffset>10010775</wp:posOffset>
          </wp:positionV>
          <wp:extent cx="7534275" cy="635635"/>
          <wp:effectExtent l="0" t="0" r="9525" b="0"/>
          <wp:wrapSquare wrapText="bothSides"/>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34275" cy="63563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US"/>
      </w:rPr>
      <w:t xml:space="preserve">        </w:t>
    </w:r>
    <w:r>
      <w:rPr>
        <w:noProof/>
        <w:lang w:eastAsia="en-US"/>
      </w:rPr>
      <w:tab/>
    </w:r>
    <w:r>
      <w:rPr>
        <w:noProof/>
        <w:lang w:eastAsia="en-US"/>
      </w:rPr>
      <w:fldChar w:fldCharType="begin"/>
    </w:r>
    <w:r>
      <w:rPr>
        <w:noProof/>
        <w:lang w:eastAsia="en-US"/>
      </w:rPr>
      <w:instrText xml:space="preserve"> PAGE   \* MERGEFORMAT </w:instrText>
    </w:r>
    <w:r>
      <w:rPr>
        <w:noProof/>
        <w:lang w:eastAsia="en-US"/>
      </w:rPr>
      <w:fldChar w:fldCharType="separate"/>
    </w:r>
    <w:r w:rsidR="005033D4">
      <w:rPr>
        <w:noProof/>
        <w:lang w:eastAsia="en-US"/>
      </w:rPr>
      <w:t>1</w:t>
    </w:r>
    <w:r>
      <w:rPr>
        <w:noProof/>
        <w:lang w:eastAsia="en-US"/>
      </w:rPr>
      <w:fldChar w:fldCharType="end"/>
    </w:r>
    <w:r>
      <w:rPr>
        <w:noProof/>
        <w:lang w:eastAsia="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5C38" w14:textId="77777777" w:rsidR="004F7FA9" w:rsidRDefault="004F7F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0063" w14:textId="77777777" w:rsidR="008F3743" w:rsidRDefault="008F3743" w:rsidP="00837B2B">
      <w:r>
        <w:separator/>
      </w:r>
    </w:p>
  </w:footnote>
  <w:footnote w:type="continuationSeparator" w:id="0">
    <w:p w14:paraId="3A340B87" w14:textId="77777777" w:rsidR="008F3743" w:rsidRDefault="008F3743" w:rsidP="008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6EB44" w14:textId="77777777" w:rsidR="004F7FA9" w:rsidRDefault="004F7F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432" w:type="dxa"/>
      <w:tblLook w:val="04A0" w:firstRow="1" w:lastRow="0" w:firstColumn="1" w:lastColumn="0" w:noHBand="0" w:noVBand="1"/>
    </w:tblPr>
    <w:tblGrid>
      <w:gridCol w:w="3420"/>
      <w:gridCol w:w="6480"/>
    </w:tblGrid>
    <w:tr w:rsidR="00E52FFA" w14:paraId="2CE294A6" w14:textId="77777777" w:rsidTr="007170F8">
      <w:tc>
        <w:tcPr>
          <w:tcW w:w="3420" w:type="dxa"/>
          <w:shd w:val="clear" w:color="auto" w:fill="auto"/>
        </w:tcPr>
        <w:p w14:paraId="20ABCF00" w14:textId="77777777" w:rsidR="00E52FFA" w:rsidRDefault="00E52FFA" w:rsidP="007170F8">
          <w:pPr>
            <w:spacing w:line="264" w:lineRule="auto"/>
          </w:pPr>
          <w:r>
            <w:rPr>
              <w:noProof/>
              <w:lang w:eastAsia="en-US"/>
            </w:rPr>
            <w:drawing>
              <wp:anchor distT="0" distB="0" distL="114300" distR="114300" simplePos="0" relativeHeight="251658240" behindDoc="1" locked="0" layoutInCell="1" allowOverlap="1" wp14:anchorId="66CC3168" wp14:editId="42904384">
                <wp:simplePos x="0" y="0"/>
                <wp:positionH relativeFrom="column">
                  <wp:posOffset>-57150</wp:posOffset>
                </wp:positionH>
                <wp:positionV relativeFrom="paragraph">
                  <wp:posOffset>21590</wp:posOffset>
                </wp:positionV>
                <wp:extent cx="1714500" cy="409575"/>
                <wp:effectExtent l="0" t="0" r="0" b="9525"/>
                <wp:wrapThrough wrapText="bothSides">
                  <wp:wrapPolygon edited="0">
                    <wp:start x="2640" y="0"/>
                    <wp:lineTo x="480" y="9042"/>
                    <wp:lineTo x="0" y="12056"/>
                    <wp:lineTo x="0" y="17079"/>
                    <wp:lineTo x="960" y="21098"/>
                    <wp:lineTo x="20640" y="21098"/>
                    <wp:lineTo x="21360" y="14065"/>
                    <wp:lineTo x="21120" y="6028"/>
                    <wp:lineTo x="4560" y="0"/>
                    <wp:lineTo x="2640" y="0"/>
                  </wp:wrapPolygon>
                </wp:wrapThrough>
                <wp:docPr id="7" name="Picture 7" descr="cid:image001.png@01D2D3CC.852EE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png@01D2D3CC.852EED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6480" w:type="dxa"/>
          <w:shd w:val="clear" w:color="auto" w:fill="auto"/>
        </w:tcPr>
        <w:p w14:paraId="7A30E9C5" w14:textId="77777777" w:rsidR="00E52FFA" w:rsidRPr="007170F8" w:rsidRDefault="00E52FFA" w:rsidP="007170F8">
          <w:pPr>
            <w:spacing w:line="264" w:lineRule="auto"/>
            <w:jc w:val="right"/>
            <w:rPr>
              <w:rFonts w:ascii="Calibri" w:hAnsi="Calibri" w:cs="Calibri"/>
              <w:sz w:val="20"/>
              <w:szCs w:val="20"/>
            </w:rPr>
          </w:pPr>
          <w:r w:rsidRPr="007170F8">
            <w:rPr>
              <w:rFonts w:ascii="Calibri" w:hAnsi="Calibri" w:cs="Calibri"/>
              <w:b/>
              <w:color w:val="00B0F0"/>
              <w:sz w:val="20"/>
              <w:szCs w:val="20"/>
            </w:rPr>
            <w:t>Head Office:</w:t>
          </w:r>
          <w:r w:rsidRPr="007170F8">
            <w:rPr>
              <w:rFonts w:ascii="Calibri" w:hAnsi="Calibri" w:cs="Calibri"/>
              <w:color w:val="00B0F0"/>
              <w:sz w:val="20"/>
              <w:szCs w:val="20"/>
            </w:rPr>
            <w:t xml:space="preserve"> </w:t>
          </w:r>
          <w:r w:rsidRPr="007170F8">
            <w:rPr>
              <w:rFonts w:ascii="Calibri" w:hAnsi="Calibri" w:cs="Calibri"/>
              <w:sz w:val="20"/>
              <w:szCs w:val="20"/>
            </w:rPr>
            <w:t>8 &amp; 9 th Floor, CMC Tower, 11 Duy Tan Street,</w:t>
          </w:r>
          <w:r w:rsidRPr="007170F8">
            <w:rPr>
              <w:rFonts w:ascii="Calibri" w:hAnsi="Calibri" w:cs="Calibri"/>
              <w:sz w:val="20"/>
              <w:szCs w:val="20"/>
            </w:rPr>
            <w:br/>
            <w:t xml:space="preserve"> Dich Vong Hau Ward,</w:t>
          </w:r>
          <w:r>
            <w:rPr>
              <w:rFonts w:ascii="Calibri" w:hAnsi="Calibri" w:cs="Calibri"/>
              <w:sz w:val="20"/>
              <w:szCs w:val="20"/>
            </w:rPr>
            <w:t xml:space="preserve"> Hanoi City, Vietn</w:t>
          </w:r>
          <w:r w:rsidRPr="007170F8">
            <w:rPr>
              <w:rFonts w:ascii="Calibri" w:hAnsi="Calibri" w:cs="Calibri"/>
              <w:sz w:val="20"/>
              <w:szCs w:val="20"/>
            </w:rPr>
            <w:t>am.</w:t>
          </w:r>
        </w:p>
        <w:p w14:paraId="4185224D" w14:textId="77777777" w:rsidR="00E52FFA" w:rsidRPr="007170F8" w:rsidRDefault="00E52FFA" w:rsidP="007170F8">
          <w:pPr>
            <w:jc w:val="right"/>
            <w:rPr>
              <w:rFonts w:ascii="Calibri" w:hAnsi="Calibri" w:cs="Calibri"/>
              <w:sz w:val="20"/>
              <w:szCs w:val="20"/>
            </w:rPr>
          </w:pPr>
          <w:r w:rsidRPr="007170F8">
            <w:rPr>
              <w:rFonts w:ascii="Calibri" w:hAnsi="Calibri" w:cs="Calibri"/>
              <w:b/>
              <w:sz w:val="20"/>
              <w:szCs w:val="20"/>
            </w:rPr>
            <w:t>Tel</w:t>
          </w:r>
          <w:r w:rsidRPr="007170F8">
            <w:rPr>
              <w:rFonts w:ascii="Calibri" w:hAnsi="Calibri" w:cs="Calibri"/>
              <w:sz w:val="20"/>
              <w:szCs w:val="20"/>
            </w:rPr>
            <w:t>: 84.</w:t>
          </w:r>
          <w:r>
            <w:rPr>
              <w:rFonts w:ascii="Calibri" w:hAnsi="Calibri" w:cs="Calibri"/>
              <w:sz w:val="20"/>
              <w:szCs w:val="20"/>
            </w:rPr>
            <w:t>2</w:t>
          </w:r>
          <w:r w:rsidRPr="007170F8">
            <w:rPr>
              <w:rFonts w:ascii="Calibri" w:hAnsi="Calibri" w:cs="Calibri"/>
              <w:sz w:val="20"/>
              <w:szCs w:val="20"/>
            </w:rPr>
            <w:t>4 3212 3396 | Fax: 84.</w:t>
          </w:r>
          <w:r>
            <w:rPr>
              <w:rFonts w:ascii="Calibri" w:hAnsi="Calibri" w:cs="Calibri"/>
              <w:sz w:val="20"/>
              <w:szCs w:val="20"/>
            </w:rPr>
            <w:t>2</w:t>
          </w:r>
          <w:r w:rsidRPr="007170F8">
            <w:rPr>
              <w:rFonts w:ascii="Calibri" w:hAnsi="Calibri" w:cs="Calibri"/>
              <w:sz w:val="20"/>
              <w:szCs w:val="20"/>
            </w:rPr>
            <w:t>4 3212 9067|www.cmc.com.vn</w:t>
          </w:r>
        </w:p>
        <w:p w14:paraId="2B81C801" w14:textId="77777777" w:rsidR="00E52FFA" w:rsidRDefault="00E52FFA" w:rsidP="007170F8">
          <w:pPr>
            <w:spacing w:line="264" w:lineRule="auto"/>
            <w:jc w:val="center"/>
          </w:pPr>
        </w:p>
      </w:tc>
    </w:tr>
  </w:tbl>
  <w:p w14:paraId="0B6D6652" w14:textId="77777777" w:rsidR="00E52FFA" w:rsidRDefault="00E90704" w:rsidP="007F546D">
    <w:pPr>
      <w:pStyle w:val="Header"/>
      <w:tabs>
        <w:tab w:val="clear" w:pos="8640"/>
      </w:tabs>
      <w:ind w:right="-360"/>
    </w:pPr>
    <w:r>
      <w:rPr>
        <w:noProof/>
      </w:rPr>
      <w:pict w14:anchorId="337AE589">
        <v:rect id="_x0000_i1025" alt="" style="width:451.3pt;height:.05pt;mso-width-percent:0;mso-height-percent:0;mso-width-percent:0;mso-height-percent:0" o:hralign="center" o:hrstd="t" o:hr="t" fillcolor="#a0a0a0" stroked="f"/>
      </w:pict>
    </w:r>
  </w:p>
  <w:p w14:paraId="7EFB0C3C" w14:textId="77777777" w:rsidR="00E52FFA" w:rsidRPr="00BA2D18" w:rsidRDefault="00E52FFA" w:rsidP="007F546D">
    <w:pPr>
      <w:pStyle w:val="Header"/>
      <w:tabs>
        <w:tab w:val="clear" w:pos="8640"/>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E1A9" w14:textId="77777777" w:rsidR="004F7FA9" w:rsidRDefault="004F7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MS Mincho" w:hAnsi="Symbol" w:cs="Aria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Symbol" w:hAnsi="Symbol" w:cs="Tahoma"/>
      </w:rPr>
    </w:lvl>
  </w:abstractNum>
  <w:abstractNum w:abstractNumId="2" w15:restartNumberingAfterBreak="0">
    <w:nsid w:val="00000003"/>
    <w:multiLevelType w:val="singleLevel"/>
    <w:tmpl w:val="00000003"/>
    <w:name w:val="WW8Num3"/>
    <w:lvl w:ilvl="0">
      <w:start w:val="1"/>
      <w:numFmt w:val="decimal"/>
      <w:pStyle w:val="Number"/>
      <w:lvlText w:val="%1."/>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Bullet"/>
      <w:lvlText w:val=""/>
      <w:lvlJc w:val="left"/>
      <w:pPr>
        <w:tabs>
          <w:tab w:val="num" w:pos="720"/>
        </w:tabs>
        <w:ind w:left="720" w:hanging="360"/>
      </w:pPr>
      <w:rPr>
        <w:rFonts w:ascii="Symbol" w:hAnsi="Symbol" w:cs="Symbol" w:hint="default"/>
        <w:color w:val="999999"/>
        <w:sz w:val="12"/>
        <w:szCs w:val="12"/>
      </w:rPr>
    </w:lvl>
  </w:abstractNum>
  <w:abstractNum w:abstractNumId="4" w15:restartNumberingAfterBreak="0">
    <w:nsid w:val="058B5716"/>
    <w:multiLevelType w:val="hybridMultilevel"/>
    <w:tmpl w:val="697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E72E9"/>
    <w:multiLevelType w:val="hybridMultilevel"/>
    <w:tmpl w:val="555C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D275E"/>
    <w:multiLevelType w:val="hybridMultilevel"/>
    <w:tmpl w:val="0964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F62E3"/>
    <w:multiLevelType w:val="hybridMultilevel"/>
    <w:tmpl w:val="CBF2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B27B0"/>
    <w:multiLevelType w:val="hybridMultilevel"/>
    <w:tmpl w:val="99D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11A6C"/>
    <w:multiLevelType w:val="hybridMultilevel"/>
    <w:tmpl w:val="322E922C"/>
    <w:lvl w:ilvl="0" w:tplc="485E9D02">
      <w:start w:val="1"/>
      <w:numFmt w:val="bullet"/>
      <w:lvlText w:val=""/>
      <w:lvlJc w:val="left"/>
      <w:pPr>
        <w:ind w:left="720" w:hanging="360"/>
      </w:pPr>
      <w:rPr>
        <w:rFonts w:ascii="Symbol" w:hAnsi="Symbol" w:hint="default"/>
      </w:rPr>
    </w:lvl>
    <w:lvl w:ilvl="1" w:tplc="03FC2EBE">
      <w:start w:val="1"/>
      <w:numFmt w:val="bullet"/>
      <w:lvlText w:val="o"/>
      <w:lvlJc w:val="left"/>
      <w:pPr>
        <w:ind w:left="1440" w:hanging="360"/>
      </w:pPr>
      <w:rPr>
        <w:rFonts w:ascii="Courier New" w:hAnsi="Courier New" w:hint="default"/>
      </w:rPr>
    </w:lvl>
    <w:lvl w:ilvl="2" w:tplc="9EE0A2D4">
      <w:start w:val="1"/>
      <w:numFmt w:val="bullet"/>
      <w:lvlText w:val=""/>
      <w:lvlJc w:val="left"/>
      <w:pPr>
        <w:ind w:left="2160" w:hanging="360"/>
      </w:pPr>
      <w:rPr>
        <w:rFonts w:ascii="Wingdings" w:hAnsi="Wingdings" w:hint="default"/>
      </w:rPr>
    </w:lvl>
    <w:lvl w:ilvl="3" w:tplc="18A86B22">
      <w:start w:val="1"/>
      <w:numFmt w:val="bullet"/>
      <w:lvlText w:val=""/>
      <w:lvlJc w:val="left"/>
      <w:pPr>
        <w:ind w:left="2880" w:hanging="360"/>
      </w:pPr>
      <w:rPr>
        <w:rFonts w:ascii="Symbol" w:hAnsi="Symbol" w:hint="default"/>
      </w:rPr>
    </w:lvl>
    <w:lvl w:ilvl="4" w:tplc="6D68A6A2">
      <w:start w:val="1"/>
      <w:numFmt w:val="bullet"/>
      <w:lvlText w:val="o"/>
      <w:lvlJc w:val="left"/>
      <w:pPr>
        <w:ind w:left="3600" w:hanging="360"/>
      </w:pPr>
      <w:rPr>
        <w:rFonts w:ascii="Courier New" w:hAnsi="Courier New" w:hint="default"/>
      </w:rPr>
    </w:lvl>
    <w:lvl w:ilvl="5" w:tplc="221CD954">
      <w:start w:val="1"/>
      <w:numFmt w:val="bullet"/>
      <w:lvlText w:val=""/>
      <w:lvlJc w:val="left"/>
      <w:pPr>
        <w:ind w:left="4320" w:hanging="360"/>
      </w:pPr>
      <w:rPr>
        <w:rFonts w:ascii="Wingdings" w:hAnsi="Wingdings" w:hint="default"/>
      </w:rPr>
    </w:lvl>
    <w:lvl w:ilvl="6" w:tplc="1F76611A">
      <w:start w:val="1"/>
      <w:numFmt w:val="bullet"/>
      <w:lvlText w:val=""/>
      <w:lvlJc w:val="left"/>
      <w:pPr>
        <w:ind w:left="5040" w:hanging="360"/>
      </w:pPr>
      <w:rPr>
        <w:rFonts w:ascii="Symbol" w:hAnsi="Symbol" w:hint="default"/>
      </w:rPr>
    </w:lvl>
    <w:lvl w:ilvl="7" w:tplc="7E8C217A">
      <w:start w:val="1"/>
      <w:numFmt w:val="bullet"/>
      <w:lvlText w:val="o"/>
      <w:lvlJc w:val="left"/>
      <w:pPr>
        <w:ind w:left="5760" w:hanging="360"/>
      </w:pPr>
      <w:rPr>
        <w:rFonts w:ascii="Courier New" w:hAnsi="Courier New" w:hint="default"/>
      </w:rPr>
    </w:lvl>
    <w:lvl w:ilvl="8" w:tplc="CB368F3C">
      <w:start w:val="1"/>
      <w:numFmt w:val="bullet"/>
      <w:lvlText w:val=""/>
      <w:lvlJc w:val="left"/>
      <w:pPr>
        <w:ind w:left="6480" w:hanging="360"/>
      </w:pPr>
      <w:rPr>
        <w:rFonts w:ascii="Wingdings" w:hAnsi="Wingdings" w:hint="default"/>
      </w:rPr>
    </w:lvl>
  </w:abstractNum>
  <w:abstractNum w:abstractNumId="10" w15:restartNumberingAfterBreak="0">
    <w:nsid w:val="576E62B0"/>
    <w:multiLevelType w:val="hybridMultilevel"/>
    <w:tmpl w:val="612E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10B34"/>
    <w:multiLevelType w:val="hybridMultilevel"/>
    <w:tmpl w:val="CA88424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334459842">
    <w:abstractNumId w:val="9"/>
  </w:num>
  <w:num w:numId="2" w16cid:durableId="843015447">
    <w:abstractNumId w:val="0"/>
  </w:num>
  <w:num w:numId="3" w16cid:durableId="503328836">
    <w:abstractNumId w:val="1"/>
  </w:num>
  <w:num w:numId="4" w16cid:durableId="2135752711">
    <w:abstractNumId w:val="2"/>
  </w:num>
  <w:num w:numId="5" w16cid:durableId="236015762">
    <w:abstractNumId w:val="3"/>
  </w:num>
  <w:num w:numId="6" w16cid:durableId="44181650">
    <w:abstractNumId w:val="7"/>
  </w:num>
  <w:num w:numId="7" w16cid:durableId="940914418">
    <w:abstractNumId w:val="4"/>
  </w:num>
  <w:num w:numId="8" w16cid:durableId="1717003253">
    <w:abstractNumId w:val="11"/>
  </w:num>
  <w:num w:numId="9" w16cid:durableId="1880702504">
    <w:abstractNumId w:val="8"/>
  </w:num>
  <w:num w:numId="10" w16cid:durableId="263534652">
    <w:abstractNumId w:val="5"/>
  </w:num>
  <w:num w:numId="11" w16cid:durableId="10421839">
    <w:abstractNumId w:val="6"/>
  </w:num>
  <w:num w:numId="12" w16cid:durableId="76056364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activeWritingStyle w:appName="MSWord" w:lang="en-NZ" w:vendorID="64" w:dllVersion="4096" w:nlCheck="1" w:checkStyle="0"/>
  <w:activeWritingStyle w:appName="MSWord" w:lang="en-US" w:vendorID="64" w:dllVersion="4096" w:nlCheck="1" w:checkStyle="0"/>
  <w:activeWritingStyle w:appName="MSWord" w:lang="fr-FR"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BA5"/>
    <w:rsid w:val="00001398"/>
    <w:rsid w:val="00001C9D"/>
    <w:rsid w:val="00002C3D"/>
    <w:rsid w:val="000071CB"/>
    <w:rsid w:val="000078F7"/>
    <w:rsid w:val="00007D7E"/>
    <w:rsid w:val="00010292"/>
    <w:rsid w:val="000138C9"/>
    <w:rsid w:val="00014561"/>
    <w:rsid w:val="00015FEE"/>
    <w:rsid w:val="00017A21"/>
    <w:rsid w:val="0002052C"/>
    <w:rsid w:val="000205FF"/>
    <w:rsid w:val="00021460"/>
    <w:rsid w:val="0002186F"/>
    <w:rsid w:val="00021AD7"/>
    <w:rsid w:val="000243E6"/>
    <w:rsid w:val="00024927"/>
    <w:rsid w:val="0002692B"/>
    <w:rsid w:val="000320A0"/>
    <w:rsid w:val="00035D03"/>
    <w:rsid w:val="000411FC"/>
    <w:rsid w:val="0004127C"/>
    <w:rsid w:val="0004210B"/>
    <w:rsid w:val="00050815"/>
    <w:rsid w:val="00056569"/>
    <w:rsid w:val="000604C3"/>
    <w:rsid w:val="000620C8"/>
    <w:rsid w:val="00063BFF"/>
    <w:rsid w:val="000676BE"/>
    <w:rsid w:val="00070F27"/>
    <w:rsid w:val="00072232"/>
    <w:rsid w:val="00072674"/>
    <w:rsid w:val="00082DE1"/>
    <w:rsid w:val="000839B9"/>
    <w:rsid w:val="00086559"/>
    <w:rsid w:val="00086D5A"/>
    <w:rsid w:val="00093DCA"/>
    <w:rsid w:val="00093F6B"/>
    <w:rsid w:val="0009435D"/>
    <w:rsid w:val="000A121A"/>
    <w:rsid w:val="000A2C29"/>
    <w:rsid w:val="000A34CF"/>
    <w:rsid w:val="000A434D"/>
    <w:rsid w:val="000A56AB"/>
    <w:rsid w:val="000A74A4"/>
    <w:rsid w:val="000B24A0"/>
    <w:rsid w:val="000B275C"/>
    <w:rsid w:val="000B4156"/>
    <w:rsid w:val="000B6C3A"/>
    <w:rsid w:val="000B7394"/>
    <w:rsid w:val="000B79CB"/>
    <w:rsid w:val="000C16B0"/>
    <w:rsid w:val="000D4853"/>
    <w:rsid w:val="000D64FF"/>
    <w:rsid w:val="000D75F3"/>
    <w:rsid w:val="000D776D"/>
    <w:rsid w:val="000E0345"/>
    <w:rsid w:val="000E1429"/>
    <w:rsid w:val="000E2A63"/>
    <w:rsid w:val="000E6FB0"/>
    <w:rsid w:val="000E710A"/>
    <w:rsid w:val="000E798E"/>
    <w:rsid w:val="000F2594"/>
    <w:rsid w:val="000F672C"/>
    <w:rsid w:val="000F7DC8"/>
    <w:rsid w:val="000F7EF5"/>
    <w:rsid w:val="001027BF"/>
    <w:rsid w:val="001053E0"/>
    <w:rsid w:val="0010761A"/>
    <w:rsid w:val="001119A7"/>
    <w:rsid w:val="0011440A"/>
    <w:rsid w:val="00115963"/>
    <w:rsid w:val="00120488"/>
    <w:rsid w:val="00123D78"/>
    <w:rsid w:val="001254C4"/>
    <w:rsid w:val="00132FC9"/>
    <w:rsid w:val="00133358"/>
    <w:rsid w:val="00137176"/>
    <w:rsid w:val="00141A9D"/>
    <w:rsid w:val="00141FCA"/>
    <w:rsid w:val="001427FD"/>
    <w:rsid w:val="00142817"/>
    <w:rsid w:val="00143865"/>
    <w:rsid w:val="00144F8A"/>
    <w:rsid w:val="00147B64"/>
    <w:rsid w:val="00147FDD"/>
    <w:rsid w:val="00151F71"/>
    <w:rsid w:val="00152013"/>
    <w:rsid w:val="001549DF"/>
    <w:rsid w:val="00154B28"/>
    <w:rsid w:val="00164244"/>
    <w:rsid w:val="001742C4"/>
    <w:rsid w:val="00174E19"/>
    <w:rsid w:val="001853C7"/>
    <w:rsid w:val="001871DE"/>
    <w:rsid w:val="001946B5"/>
    <w:rsid w:val="00194956"/>
    <w:rsid w:val="001A632C"/>
    <w:rsid w:val="001B1419"/>
    <w:rsid w:val="001B35E0"/>
    <w:rsid w:val="001B3BD3"/>
    <w:rsid w:val="001B5D57"/>
    <w:rsid w:val="001C1435"/>
    <w:rsid w:val="001C5D39"/>
    <w:rsid w:val="001C6E60"/>
    <w:rsid w:val="001D1BB3"/>
    <w:rsid w:val="001D31EA"/>
    <w:rsid w:val="001E56DC"/>
    <w:rsid w:val="001F1335"/>
    <w:rsid w:val="001F2F0B"/>
    <w:rsid w:val="001F6E20"/>
    <w:rsid w:val="00201273"/>
    <w:rsid w:val="00202804"/>
    <w:rsid w:val="00205B1E"/>
    <w:rsid w:val="002119A5"/>
    <w:rsid w:val="002121C5"/>
    <w:rsid w:val="0021471C"/>
    <w:rsid w:val="002166A4"/>
    <w:rsid w:val="00216C8C"/>
    <w:rsid w:val="002216EE"/>
    <w:rsid w:val="00223C87"/>
    <w:rsid w:val="0022433E"/>
    <w:rsid w:val="00227677"/>
    <w:rsid w:val="00242080"/>
    <w:rsid w:val="002434E5"/>
    <w:rsid w:val="002436D7"/>
    <w:rsid w:val="002439A4"/>
    <w:rsid w:val="00252765"/>
    <w:rsid w:val="00254683"/>
    <w:rsid w:val="00260203"/>
    <w:rsid w:val="0026058D"/>
    <w:rsid w:val="00265A96"/>
    <w:rsid w:val="00270C87"/>
    <w:rsid w:val="002779AD"/>
    <w:rsid w:val="0028215A"/>
    <w:rsid w:val="00282294"/>
    <w:rsid w:val="00286044"/>
    <w:rsid w:val="00286FA8"/>
    <w:rsid w:val="00291BF8"/>
    <w:rsid w:val="0029728C"/>
    <w:rsid w:val="002A199E"/>
    <w:rsid w:val="002A376B"/>
    <w:rsid w:val="002B04C7"/>
    <w:rsid w:val="002B1CEF"/>
    <w:rsid w:val="002B223E"/>
    <w:rsid w:val="002B3269"/>
    <w:rsid w:val="002B3F03"/>
    <w:rsid w:val="002B4699"/>
    <w:rsid w:val="002B4E14"/>
    <w:rsid w:val="002B4EEA"/>
    <w:rsid w:val="002B526A"/>
    <w:rsid w:val="002B6E24"/>
    <w:rsid w:val="002B70BB"/>
    <w:rsid w:val="002B73C9"/>
    <w:rsid w:val="002B7731"/>
    <w:rsid w:val="002C0558"/>
    <w:rsid w:val="002C1565"/>
    <w:rsid w:val="002C3295"/>
    <w:rsid w:val="002C3722"/>
    <w:rsid w:val="002D02A7"/>
    <w:rsid w:val="002D362E"/>
    <w:rsid w:val="002D72FF"/>
    <w:rsid w:val="002E252D"/>
    <w:rsid w:val="002E2BF0"/>
    <w:rsid w:val="002E6E4C"/>
    <w:rsid w:val="002E7527"/>
    <w:rsid w:val="002E7E3E"/>
    <w:rsid w:val="002F2FE8"/>
    <w:rsid w:val="002F5C86"/>
    <w:rsid w:val="0030624C"/>
    <w:rsid w:val="003078B5"/>
    <w:rsid w:val="00312114"/>
    <w:rsid w:val="003122E0"/>
    <w:rsid w:val="00313690"/>
    <w:rsid w:val="00317A85"/>
    <w:rsid w:val="00320DC3"/>
    <w:rsid w:val="00320F28"/>
    <w:rsid w:val="00332357"/>
    <w:rsid w:val="003326BF"/>
    <w:rsid w:val="003357DA"/>
    <w:rsid w:val="00336B9F"/>
    <w:rsid w:val="00341BCC"/>
    <w:rsid w:val="00343ED6"/>
    <w:rsid w:val="003515FF"/>
    <w:rsid w:val="00351E77"/>
    <w:rsid w:val="00355A15"/>
    <w:rsid w:val="00356C21"/>
    <w:rsid w:val="00360D35"/>
    <w:rsid w:val="00361A42"/>
    <w:rsid w:val="00362325"/>
    <w:rsid w:val="003650A9"/>
    <w:rsid w:val="00366717"/>
    <w:rsid w:val="00367301"/>
    <w:rsid w:val="00374497"/>
    <w:rsid w:val="00375F23"/>
    <w:rsid w:val="00377EE3"/>
    <w:rsid w:val="00387B0F"/>
    <w:rsid w:val="0039313F"/>
    <w:rsid w:val="00396F21"/>
    <w:rsid w:val="003A23A6"/>
    <w:rsid w:val="003A7F03"/>
    <w:rsid w:val="003B2B3F"/>
    <w:rsid w:val="003C0D80"/>
    <w:rsid w:val="003C18B8"/>
    <w:rsid w:val="003C20A9"/>
    <w:rsid w:val="003C39F9"/>
    <w:rsid w:val="003D0E05"/>
    <w:rsid w:val="003D2CC2"/>
    <w:rsid w:val="003E546A"/>
    <w:rsid w:val="003E65D8"/>
    <w:rsid w:val="003F0B76"/>
    <w:rsid w:val="003F27D9"/>
    <w:rsid w:val="003F2962"/>
    <w:rsid w:val="003F29F8"/>
    <w:rsid w:val="003F357D"/>
    <w:rsid w:val="00402E60"/>
    <w:rsid w:val="00406130"/>
    <w:rsid w:val="004076F5"/>
    <w:rsid w:val="00411DB5"/>
    <w:rsid w:val="0042114A"/>
    <w:rsid w:val="00426780"/>
    <w:rsid w:val="00435FC1"/>
    <w:rsid w:val="00440889"/>
    <w:rsid w:val="004410D2"/>
    <w:rsid w:val="00441582"/>
    <w:rsid w:val="004440EB"/>
    <w:rsid w:val="00445346"/>
    <w:rsid w:val="0045010F"/>
    <w:rsid w:val="00452CAD"/>
    <w:rsid w:val="0045507A"/>
    <w:rsid w:val="00460EA1"/>
    <w:rsid w:val="0046418F"/>
    <w:rsid w:val="004654F3"/>
    <w:rsid w:val="00465754"/>
    <w:rsid w:val="00473C08"/>
    <w:rsid w:val="00474CAC"/>
    <w:rsid w:val="00480E06"/>
    <w:rsid w:val="00481311"/>
    <w:rsid w:val="00482781"/>
    <w:rsid w:val="00486026"/>
    <w:rsid w:val="00490CA7"/>
    <w:rsid w:val="004933ED"/>
    <w:rsid w:val="00494732"/>
    <w:rsid w:val="004A082D"/>
    <w:rsid w:val="004A1F7C"/>
    <w:rsid w:val="004A3E5F"/>
    <w:rsid w:val="004A71DD"/>
    <w:rsid w:val="004A7809"/>
    <w:rsid w:val="004A79C0"/>
    <w:rsid w:val="004A7BAC"/>
    <w:rsid w:val="004B57DC"/>
    <w:rsid w:val="004B65EC"/>
    <w:rsid w:val="004C3773"/>
    <w:rsid w:val="004C5DEF"/>
    <w:rsid w:val="004D47EA"/>
    <w:rsid w:val="004D4E39"/>
    <w:rsid w:val="004D5559"/>
    <w:rsid w:val="004D7F76"/>
    <w:rsid w:val="004E4122"/>
    <w:rsid w:val="004E5A62"/>
    <w:rsid w:val="004F200F"/>
    <w:rsid w:val="004F7FA9"/>
    <w:rsid w:val="00500837"/>
    <w:rsid w:val="00502891"/>
    <w:rsid w:val="005033D4"/>
    <w:rsid w:val="00504972"/>
    <w:rsid w:val="0050497D"/>
    <w:rsid w:val="0050773C"/>
    <w:rsid w:val="00507B1C"/>
    <w:rsid w:val="0051315E"/>
    <w:rsid w:val="00513368"/>
    <w:rsid w:val="00513D30"/>
    <w:rsid w:val="00517023"/>
    <w:rsid w:val="00522EA9"/>
    <w:rsid w:val="00525130"/>
    <w:rsid w:val="00525180"/>
    <w:rsid w:val="00526189"/>
    <w:rsid w:val="00527FFE"/>
    <w:rsid w:val="00533399"/>
    <w:rsid w:val="0053584E"/>
    <w:rsid w:val="00543F71"/>
    <w:rsid w:val="0054405F"/>
    <w:rsid w:val="00551EEB"/>
    <w:rsid w:val="005537F2"/>
    <w:rsid w:val="00555886"/>
    <w:rsid w:val="005604BB"/>
    <w:rsid w:val="00562C37"/>
    <w:rsid w:val="005652A3"/>
    <w:rsid w:val="00566338"/>
    <w:rsid w:val="00567A89"/>
    <w:rsid w:val="00572B2B"/>
    <w:rsid w:val="00573FA4"/>
    <w:rsid w:val="005770D7"/>
    <w:rsid w:val="00577172"/>
    <w:rsid w:val="0058156A"/>
    <w:rsid w:val="00582440"/>
    <w:rsid w:val="0058336A"/>
    <w:rsid w:val="005843A0"/>
    <w:rsid w:val="00585469"/>
    <w:rsid w:val="0058703D"/>
    <w:rsid w:val="00587B8C"/>
    <w:rsid w:val="00591BA6"/>
    <w:rsid w:val="005962D0"/>
    <w:rsid w:val="00597544"/>
    <w:rsid w:val="005A10AF"/>
    <w:rsid w:val="005A337B"/>
    <w:rsid w:val="005A4491"/>
    <w:rsid w:val="005A4789"/>
    <w:rsid w:val="005A618A"/>
    <w:rsid w:val="005A66A7"/>
    <w:rsid w:val="005B218A"/>
    <w:rsid w:val="005B363D"/>
    <w:rsid w:val="005C02C6"/>
    <w:rsid w:val="005C16F6"/>
    <w:rsid w:val="005C1C7E"/>
    <w:rsid w:val="005C7147"/>
    <w:rsid w:val="005D1B4F"/>
    <w:rsid w:val="005D1F13"/>
    <w:rsid w:val="005D5D28"/>
    <w:rsid w:val="005E2C6B"/>
    <w:rsid w:val="005E3964"/>
    <w:rsid w:val="005E5A56"/>
    <w:rsid w:val="005F514B"/>
    <w:rsid w:val="005F5AB1"/>
    <w:rsid w:val="00600089"/>
    <w:rsid w:val="00601DB4"/>
    <w:rsid w:val="00602BD8"/>
    <w:rsid w:val="00605A9C"/>
    <w:rsid w:val="00606AAF"/>
    <w:rsid w:val="00606FCF"/>
    <w:rsid w:val="0060736D"/>
    <w:rsid w:val="00613AC9"/>
    <w:rsid w:val="00614719"/>
    <w:rsid w:val="00615342"/>
    <w:rsid w:val="00616BA9"/>
    <w:rsid w:val="00623B99"/>
    <w:rsid w:val="00627114"/>
    <w:rsid w:val="006306D3"/>
    <w:rsid w:val="00630850"/>
    <w:rsid w:val="00633F86"/>
    <w:rsid w:val="00636E7E"/>
    <w:rsid w:val="006436BE"/>
    <w:rsid w:val="00647D7F"/>
    <w:rsid w:val="006534D1"/>
    <w:rsid w:val="00654106"/>
    <w:rsid w:val="00655DCB"/>
    <w:rsid w:val="00656746"/>
    <w:rsid w:val="00657230"/>
    <w:rsid w:val="00660231"/>
    <w:rsid w:val="0066083F"/>
    <w:rsid w:val="00661367"/>
    <w:rsid w:val="00663116"/>
    <w:rsid w:val="00667017"/>
    <w:rsid w:val="006736C8"/>
    <w:rsid w:val="00677EC5"/>
    <w:rsid w:val="00685D08"/>
    <w:rsid w:val="006868A6"/>
    <w:rsid w:val="00687D3C"/>
    <w:rsid w:val="00693C93"/>
    <w:rsid w:val="006A056C"/>
    <w:rsid w:val="006A2717"/>
    <w:rsid w:val="006A34DC"/>
    <w:rsid w:val="006A42A1"/>
    <w:rsid w:val="006A757A"/>
    <w:rsid w:val="006B4DF1"/>
    <w:rsid w:val="006B6336"/>
    <w:rsid w:val="006B6749"/>
    <w:rsid w:val="006C0218"/>
    <w:rsid w:val="006C09EB"/>
    <w:rsid w:val="006C0ED5"/>
    <w:rsid w:val="006C5EEE"/>
    <w:rsid w:val="006C72C7"/>
    <w:rsid w:val="006E652E"/>
    <w:rsid w:val="006E7EE6"/>
    <w:rsid w:val="006F2FA3"/>
    <w:rsid w:val="006F3412"/>
    <w:rsid w:val="006F43D0"/>
    <w:rsid w:val="006F5248"/>
    <w:rsid w:val="006F56C2"/>
    <w:rsid w:val="007032B6"/>
    <w:rsid w:val="00703A15"/>
    <w:rsid w:val="00703CF7"/>
    <w:rsid w:val="00703E1F"/>
    <w:rsid w:val="00704E56"/>
    <w:rsid w:val="00712185"/>
    <w:rsid w:val="00716053"/>
    <w:rsid w:val="007170F8"/>
    <w:rsid w:val="007204E0"/>
    <w:rsid w:val="00723A40"/>
    <w:rsid w:val="00730543"/>
    <w:rsid w:val="0074037B"/>
    <w:rsid w:val="0074456A"/>
    <w:rsid w:val="007477D9"/>
    <w:rsid w:val="0075234A"/>
    <w:rsid w:val="00754924"/>
    <w:rsid w:val="00756FF0"/>
    <w:rsid w:val="00757807"/>
    <w:rsid w:val="007609C0"/>
    <w:rsid w:val="00765098"/>
    <w:rsid w:val="007723B8"/>
    <w:rsid w:val="0077556C"/>
    <w:rsid w:val="00780C62"/>
    <w:rsid w:val="00785E97"/>
    <w:rsid w:val="00786EC9"/>
    <w:rsid w:val="007900FD"/>
    <w:rsid w:val="007957A8"/>
    <w:rsid w:val="007A071D"/>
    <w:rsid w:val="007A1A4F"/>
    <w:rsid w:val="007A1BE8"/>
    <w:rsid w:val="007A1F57"/>
    <w:rsid w:val="007A6087"/>
    <w:rsid w:val="007A727C"/>
    <w:rsid w:val="007B17D2"/>
    <w:rsid w:val="007B2EE9"/>
    <w:rsid w:val="007B4809"/>
    <w:rsid w:val="007C0AA0"/>
    <w:rsid w:val="007C6262"/>
    <w:rsid w:val="007E11DE"/>
    <w:rsid w:val="007E3621"/>
    <w:rsid w:val="007E3A90"/>
    <w:rsid w:val="007E7D14"/>
    <w:rsid w:val="007F2444"/>
    <w:rsid w:val="007F546D"/>
    <w:rsid w:val="007F6BCC"/>
    <w:rsid w:val="0080075C"/>
    <w:rsid w:val="00800E04"/>
    <w:rsid w:val="00802253"/>
    <w:rsid w:val="00802C5C"/>
    <w:rsid w:val="00804D66"/>
    <w:rsid w:val="008107E6"/>
    <w:rsid w:val="00821EB4"/>
    <w:rsid w:val="008227AF"/>
    <w:rsid w:val="00825983"/>
    <w:rsid w:val="00827E57"/>
    <w:rsid w:val="00832865"/>
    <w:rsid w:val="00834189"/>
    <w:rsid w:val="008362D1"/>
    <w:rsid w:val="008378B2"/>
    <w:rsid w:val="00837B2B"/>
    <w:rsid w:val="00842CD5"/>
    <w:rsid w:val="008467F6"/>
    <w:rsid w:val="008472C3"/>
    <w:rsid w:val="008477BF"/>
    <w:rsid w:val="00847D63"/>
    <w:rsid w:val="00853DD6"/>
    <w:rsid w:val="0085455B"/>
    <w:rsid w:val="00855E4F"/>
    <w:rsid w:val="00861FFB"/>
    <w:rsid w:val="00862932"/>
    <w:rsid w:val="008641C2"/>
    <w:rsid w:val="008667B2"/>
    <w:rsid w:val="00871485"/>
    <w:rsid w:val="00875AA9"/>
    <w:rsid w:val="00882491"/>
    <w:rsid w:val="00882A50"/>
    <w:rsid w:val="00887F48"/>
    <w:rsid w:val="00890E39"/>
    <w:rsid w:val="008918FD"/>
    <w:rsid w:val="00893C26"/>
    <w:rsid w:val="008A25AE"/>
    <w:rsid w:val="008A33BE"/>
    <w:rsid w:val="008A6C32"/>
    <w:rsid w:val="008B3A0B"/>
    <w:rsid w:val="008B4880"/>
    <w:rsid w:val="008B6B02"/>
    <w:rsid w:val="008C1839"/>
    <w:rsid w:val="008C32CF"/>
    <w:rsid w:val="008C43BF"/>
    <w:rsid w:val="008C4E80"/>
    <w:rsid w:val="008C538C"/>
    <w:rsid w:val="008C6AB9"/>
    <w:rsid w:val="008C76A6"/>
    <w:rsid w:val="008D6D7B"/>
    <w:rsid w:val="008E0A2A"/>
    <w:rsid w:val="008E3F03"/>
    <w:rsid w:val="008E725B"/>
    <w:rsid w:val="008E7C7E"/>
    <w:rsid w:val="008F3743"/>
    <w:rsid w:val="009015D3"/>
    <w:rsid w:val="00901730"/>
    <w:rsid w:val="00902BF3"/>
    <w:rsid w:val="0090654F"/>
    <w:rsid w:val="00911745"/>
    <w:rsid w:val="009163DB"/>
    <w:rsid w:val="00920AC2"/>
    <w:rsid w:val="00923770"/>
    <w:rsid w:val="009242EC"/>
    <w:rsid w:val="00924DEF"/>
    <w:rsid w:val="0092537D"/>
    <w:rsid w:val="009419E4"/>
    <w:rsid w:val="00941A6A"/>
    <w:rsid w:val="009450A1"/>
    <w:rsid w:val="00946006"/>
    <w:rsid w:val="00956714"/>
    <w:rsid w:val="00957FF3"/>
    <w:rsid w:val="0096242A"/>
    <w:rsid w:val="00962E68"/>
    <w:rsid w:val="00970173"/>
    <w:rsid w:val="00972424"/>
    <w:rsid w:val="00972838"/>
    <w:rsid w:val="00974489"/>
    <w:rsid w:val="00975D69"/>
    <w:rsid w:val="009809F7"/>
    <w:rsid w:val="009812F0"/>
    <w:rsid w:val="00983088"/>
    <w:rsid w:val="00985109"/>
    <w:rsid w:val="00987042"/>
    <w:rsid w:val="00987115"/>
    <w:rsid w:val="00992BE2"/>
    <w:rsid w:val="009A2FC5"/>
    <w:rsid w:val="009A3338"/>
    <w:rsid w:val="009A49E1"/>
    <w:rsid w:val="009A583D"/>
    <w:rsid w:val="009B3C94"/>
    <w:rsid w:val="009B3FDE"/>
    <w:rsid w:val="009B67D3"/>
    <w:rsid w:val="009B7EE6"/>
    <w:rsid w:val="009C078C"/>
    <w:rsid w:val="009C0C36"/>
    <w:rsid w:val="009C103C"/>
    <w:rsid w:val="009C15BF"/>
    <w:rsid w:val="009C2C85"/>
    <w:rsid w:val="009C3CE0"/>
    <w:rsid w:val="009C4638"/>
    <w:rsid w:val="009D0824"/>
    <w:rsid w:val="009D3FF0"/>
    <w:rsid w:val="009D5E7B"/>
    <w:rsid w:val="009D6AAB"/>
    <w:rsid w:val="009E0254"/>
    <w:rsid w:val="009E20A6"/>
    <w:rsid w:val="009E33DD"/>
    <w:rsid w:val="009E500F"/>
    <w:rsid w:val="009E58FB"/>
    <w:rsid w:val="009E6A98"/>
    <w:rsid w:val="009F34A6"/>
    <w:rsid w:val="00A0090C"/>
    <w:rsid w:val="00A03935"/>
    <w:rsid w:val="00A03A6F"/>
    <w:rsid w:val="00A05FC0"/>
    <w:rsid w:val="00A12602"/>
    <w:rsid w:val="00A129D8"/>
    <w:rsid w:val="00A14112"/>
    <w:rsid w:val="00A14804"/>
    <w:rsid w:val="00A1574C"/>
    <w:rsid w:val="00A20A57"/>
    <w:rsid w:val="00A211F6"/>
    <w:rsid w:val="00A212C5"/>
    <w:rsid w:val="00A21303"/>
    <w:rsid w:val="00A24046"/>
    <w:rsid w:val="00A24969"/>
    <w:rsid w:val="00A25386"/>
    <w:rsid w:val="00A279A5"/>
    <w:rsid w:val="00A27AB5"/>
    <w:rsid w:val="00A4025B"/>
    <w:rsid w:val="00A41D0C"/>
    <w:rsid w:val="00A437EC"/>
    <w:rsid w:val="00A43BEA"/>
    <w:rsid w:val="00A46921"/>
    <w:rsid w:val="00A51101"/>
    <w:rsid w:val="00A517A4"/>
    <w:rsid w:val="00A51842"/>
    <w:rsid w:val="00A524F2"/>
    <w:rsid w:val="00A540F3"/>
    <w:rsid w:val="00A55F82"/>
    <w:rsid w:val="00A5754A"/>
    <w:rsid w:val="00A63DAF"/>
    <w:rsid w:val="00A70171"/>
    <w:rsid w:val="00A750F0"/>
    <w:rsid w:val="00A7A0DD"/>
    <w:rsid w:val="00A818EC"/>
    <w:rsid w:val="00A82427"/>
    <w:rsid w:val="00A824CD"/>
    <w:rsid w:val="00A83327"/>
    <w:rsid w:val="00A85AF7"/>
    <w:rsid w:val="00A85E40"/>
    <w:rsid w:val="00A92302"/>
    <w:rsid w:val="00A92825"/>
    <w:rsid w:val="00A933B1"/>
    <w:rsid w:val="00A950BE"/>
    <w:rsid w:val="00A97A80"/>
    <w:rsid w:val="00AA0369"/>
    <w:rsid w:val="00AA6C84"/>
    <w:rsid w:val="00AB2BCF"/>
    <w:rsid w:val="00AB3BCF"/>
    <w:rsid w:val="00AB4CA6"/>
    <w:rsid w:val="00AB51E3"/>
    <w:rsid w:val="00AB7503"/>
    <w:rsid w:val="00AC1555"/>
    <w:rsid w:val="00AC54C3"/>
    <w:rsid w:val="00AD111D"/>
    <w:rsid w:val="00AD21DF"/>
    <w:rsid w:val="00AD2372"/>
    <w:rsid w:val="00AD2CB4"/>
    <w:rsid w:val="00AD5D8C"/>
    <w:rsid w:val="00AD6395"/>
    <w:rsid w:val="00AE21C5"/>
    <w:rsid w:val="00AE3699"/>
    <w:rsid w:val="00AE44CB"/>
    <w:rsid w:val="00AE469F"/>
    <w:rsid w:val="00AE6637"/>
    <w:rsid w:val="00AF13B5"/>
    <w:rsid w:val="00AF1E8F"/>
    <w:rsid w:val="00AF2BF2"/>
    <w:rsid w:val="00AF5439"/>
    <w:rsid w:val="00B03EA7"/>
    <w:rsid w:val="00B05230"/>
    <w:rsid w:val="00B07097"/>
    <w:rsid w:val="00B13EED"/>
    <w:rsid w:val="00B14C43"/>
    <w:rsid w:val="00B23488"/>
    <w:rsid w:val="00B23F3F"/>
    <w:rsid w:val="00B315B2"/>
    <w:rsid w:val="00B3421F"/>
    <w:rsid w:val="00B354BB"/>
    <w:rsid w:val="00B364D6"/>
    <w:rsid w:val="00B4151E"/>
    <w:rsid w:val="00B53FE4"/>
    <w:rsid w:val="00B55448"/>
    <w:rsid w:val="00B5593A"/>
    <w:rsid w:val="00B55D1B"/>
    <w:rsid w:val="00B55DDE"/>
    <w:rsid w:val="00B56994"/>
    <w:rsid w:val="00B620A5"/>
    <w:rsid w:val="00B65160"/>
    <w:rsid w:val="00B6539A"/>
    <w:rsid w:val="00B66CB5"/>
    <w:rsid w:val="00B742FE"/>
    <w:rsid w:val="00B7559A"/>
    <w:rsid w:val="00B81158"/>
    <w:rsid w:val="00B81354"/>
    <w:rsid w:val="00B8577F"/>
    <w:rsid w:val="00B9163D"/>
    <w:rsid w:val="00B94FE9"/>
    <w:rsid w:val="00B9663A"/>
    <w:rsid w:val="00B9771F"/>
    <w:rsid w:val="00BA2059"/>
    <w:rsid w:val="00BA2D18"/>
    <w:rsid w:val="00BA547E"/>
    <w:rsid w:val="00BA580A"/>
    <w:rsid w:val="00BA7151"/>
    <w:rsid w:val="00BB22DE"/>
    <w:rsid w:val="00BB34B5"/>
    <w:rsid w:val="00BB550C"/>
    <w:rsid w:val="00BB6F20"/>
    <w:rsid w:val="00BB75CD"/>
    <w:rsid w:val="00BC03DE"/>
    <w:rsid w:val="00BC0C67"/>
    <w:rsid w:val="00BC376E"/>
    <w:rsid w:val="00BC3F2A"/>
    <w:rsid w:val="00BD28CE"/>
    <w:rsid w:val="00BD3FA8"/>
    <w:rsid w:val="00BD5BA5"/>
    <w:rsid w:val="00BD6790"/>
    <w:rsid w:val="00BD7172"/>
    <w:rsid w:val="00BE790F"/>
    <w:rsid w:val="00BF49AC"/>
    <w:rsid w:val="00BF5DCB"/>
    <w:rsid w:val="00BF633A"/>
    <w:rsid w:val="00BF6C77"/>
    <w:rsid w:val="00C009DC"/>
    <w:rsid w:val="00C03539"/>
    <w:rsid w:val="00C21257"/>
    <w:rsid w:val="00C31CAC"/>
    <w:rsid w:val="00C32AF4"/>
    <w:rsid w:val="00C33B3A"/>
    <w:rsid w:val="00C3485A"/>
    <w:rsid w:val="00C363D1"/>
    <w:rsid w:val="00C44760"/>
    <w:rsid w:val="00C45D75"/>
    <w:rsid w:val="00C5244C"/>
    <w:rsid w:val="00C55690"/>
    <w:rsid w:val="00C561C0"/>
    <w:rsid w:val="00C57E5D"/>
    <w:rsid w:val="00C60254"/>
    <w:rsid w:val="00C61328"/>
    <w:rsid w:val="00C61D8E"/>
    <w:rsid w:val="00C64C18"/>
    <w:rsid w:val="00C650AC"/>
    <w:rsid w:val="00C6671E"/>
    <w:rsid w:val="00C70212"/>
    <w:rsid w:val="00C72287"/>
    <w:rsid w:val="00C72D78"/>
    <w:rsid w:val="00C73061"/>
    <w:rsid w:val="00C73135"/>
    <w:rsid w:val="00C75FB1"/>
    <w:rsid w:val="00C76591"/>
    <w:rsid w:val="00C76AF8"/>
    <w:rsid w:val="00C776D4"/>
    <w:rsid w:val="00C77819"/>
    <w:rsid w:val="00C8338F"/>
    <w:rsid w:val="00C91BEF"/>
    <w:rsid w:val="00C91FAF"/>
    <w:rsid w:val="00C92833"/>
    <w:rsid w:val="00C949C7"/>
    <w:rsid w:val="00C96FE3"/>
    <w:rsid w:val="00CA1FB7"/>
    <w:rsid w:val="00CA22C3"/>
    <w:rsid w:val="00CA4C3C"/>
    <w:rsid w:val="00CA77DF"/>
    <w:rsid w:val="00CB314D"/>
    <w:rsid w:val="00CD1005"/>
    <w:rsid w:val="00CD7394"/>
    <w:rsid w:val="00CE0BC4"/>
    <w:rsid w:val="00CE248D"/>
    <w:rsid w:val="00CE5652"/>
    <w:rsid w:val="00CE7233"/>
    <w:rsid w:val="00CE7316"/>
    <w:rsid w:val="00CF1400"/>
    <w:rsid w:val="00CF3B80"/>
    <w:rsid w:val="00CF7051"/>
    <w:rsid w:val="00D032BF"/>
    <w:rsid w:val="00D05DE8"/>
    <w:rsid w:val="00D12371"/>
    <w:rsid w:val="00D1498E"/>
    <w:rsid w:val="00D21DB3"/>
    <w:rsid w:val="00D2266B"/>
    <w:rsid w:val="00D22733"/>
    <w:rsid w:val="00D30AC9"/>
    <w:rsid w:val="00D36462"/>
    <w:rsid w:val="00D37E22"/>
    <w:rsid w:val="00D42DDD"/>
    <w:rsid w:val="00D43306"/>
    <w:rsid w:val="00D4494E"/>
    <w:rsid w:val="00D47A7E"/>
    <w:rsid w:val="00D54F0F"/>
    <w:rsid w:val="00D6141B"/>
    <w:rsid w:val="00D61AFE"/>
    <w:rsid w:val="00D9004C"/>
    <w:rsid w:val="00D90CD4"/>
    <w:rsid w:val="00D91549"/>
    <w:rsid w:val="00D921E0"/>
    <w:rsid w:val="00D93194"/>
    <w:rsid w:val="00D9604F"/>
    <w:rsid w:val="00DA20F2"/>
    <w:rsid w:val="00DA2AC7"/>
    <w:rsid w:val="00DA414D"/>
    <w:rsid w:val="00DA61B7"/>
    <w:rsid w:val="00DB47ED"/>
    <w:rsid w:val="00DC05DE"/>
    <w:rsid w:val="00DC486C"/>
    <w:rsid w:val="00DC506E"/>
    <w:rsid w:val="00DC532A"/>
    <w:rsid w:val="00DC65DD"/>
    <w:rsid w:val="00DD0072"/>
    <w:rsid w:val="00DD5C1F"/>
    <w:rsid w:val="00DE14C3"/>
    <w:rsid w:val="00DE4346"/>
    <w:rsid w:val="00DF1B2A"/>
    <w:rsid w:val="00DF554D"/>
    <w:rsid w:val="00DF6C06"/>
    <w:rsid w:val="00E0291E"/>
    <w:rsid w:val="00E02B06"/>
    <w:rsid w:val="00E043E3"/>
    <w:rsid w:val="00E05DD4"/>
    <w:rsid w:val="00E06E7F"/>
    <w:rsid w:val="00E16DA9"/>
    <w:rsid w:val="00E233E1"/>
    <w:rsid w:val="00E23E57"/>
    <w:rsid w:val="00E30206"/>
    <w:rsid w:val="00E30F64"/>
    <w:rsid w:val="00E330C4"/>
    <w:rsid w:val="00E3473E"/>
    <w:rsid w:val="00E376E8"/>
    <w:rsid w:val="00E40627"/>
    <w:rsid w:val="00E4062B"/>
    <w:rsid w:val="00E409CE"/>
    <w:rsid w:val="00E42ED9"/>
    <w:rsid w:val="00E44BEA"/>
    <w:rsid w:val="00E52FFA"/>
    <w:rsid w:val="00E55D21"/>
    <w:rsid w:val="00E65909"/>
    <w:rsid w:val="00E66067"/>
    <w:rsid w:val="00E6706C"/>
    <w:rsid w:val="00E73191"/>
    <w:rsid w:val="00E74044"/>
    <w:rsid w:val="00E7489A"/>
    <w:rsid w:val="00E75601"/>
    <w:rsid w:val="00E8046C"/>
    <w:rsid w:val="00E8152D"/>
    <w:rsid w:val="00E821D9"/>
    <w:rsid w:val="00E83CEE"/>
    <w:rsid w:val="00E8505E"/>
    <w:rsid w:val="00E854BD"/>
    <w:rsid w:val="00E90704"/>
    <w:rsid w:val="00E925E2"/>
    <w:rsid w:val="00E96BA8"/>
    <w:rsid w:val="00EA0B5F"/>
    <w:rsid w:val="00EA4D51"/>
    <w:rsid w:val="00EA52F6"/>
    <w:rsid w:val="00EA5982"/>
    <w:rsid w:val="00EC015C"/>
    <w:rsid w:val="00EC3E60"/>
    <w:rsid w:val="00EC5E09"/>
    <w:rsid w:val="00ED0946"/>
    <w:rsid w:val="00ED21FD"/>
    <w:rsid w:val="00ED29FA"/>
    <w:rsid w:val="00ED32E5"/>
    <w:rsid w:val="00ED4E02"/>
    <w:rsid w:val="00ED52B7"/>
    <w:rsid w:val="00ED55C4"/>
    <w:rsid w:val="00ED6497"/>
    <w:rsid w:val="00EE0740"/>
    <w:rsid w:val="00EE5868"/>
    <w:rsid w:val="00EF4B38"/>
    <w:rsid w:val="00EF6855"/>
    <w:rsid w:val="00EF701E"/>
    <w:rsid w:val="00F01CDE"/>
    <w:rsid w:val="00F0209E"/>
    <w:rsid w:val="00F04B05"/>
    <w:rsid w:val="00F04C21"/>
    <w:rsid w:val="00F10F2A"/>
    <w:rsid w:val="00F20759"/>
    <w:rsid w:val="00F2320F"/>
    <w:rsid w:val="00F2551E"/>
    <w:rsid w:val="00F34C4B"/>
    <w:rsid w:val="00F40D99"/>
    <w:rsid w:val="00F45A28"/>
    <w:rsid w:val="00F525FC"/>
    <w:rsid w:val="00F56FEA"/>
    <w:rsid w:val="00F570BE"/>
    <w:rsid w:val="00F62450"/>
    <w:rsid w:val="00F675DA"/>
    <w:rsid w:val="00F73B49"/>
    <w:rsid w:val="00F749DD"/>
    <w:rsid w:val="00F80BC3"/>
    <w:rsid w:val="00F810AC"/>
    <w:rsid w:val="00F84ADC"/>
    <w:rsid w:val="00F964C1"/>
    <w:rsid w:val="00FA119E"/>
    <w:rsid w:val="00FA1504"/>
    <w:rsid w:val="00FA1D77"/>
    <w:rsid w:val="00FA2C60"/>
    <w:rsid w:val="00FA37E9"/>
    <w:rsid w:val="00FA76B0"/>
    <w:rsid w:val="00FA7D15"/>
    <w:rsid w:val="00FB0FD6"/>
    <w:rsid w:val="00FB27CB"/>
    <w:rsid w:val="00FB4644"/>
    <w:rsid w:val="00FB4C68"/>
    <w:rsid w:val="00FB63E2"/>
    <w:rsid w:val="00FC1C0F"/>
    <w:rsid w:val="00FC70CF"/>
    <w:rsid w:val="00FD2EDB"/>
    <w:rsid w:val="00FD7E24"/>
    <w:rsid w:val="00FE0059"/>
    <w:rsid w:val="00FE0B9F"/>
    <w:rsid w:val="00FE15B6"/>
    <w:rsid w:val="00FE169A"/>
    <w:rsid w:val="00FE404E"/>
    <w:rsid w:val="00FE5B68"/>
    <w:rsid w:val="00FE77D5"/>
    <w:rsid w:val="00FF3C80"/>
    <w:rsid w:val="00FF4A2F"/>
    <w:rsid w:val="00FF5C15"/>
    <w:rsid w:val="00FF5DBF"/>
    <w:rsid w:val="01225193"/>
    <w:rsid w:val="013C99AC"/>
    <w:rsid w:val="023691F6"/>
    <w:rsid w:val="027D0F08"/>
    <w:rsid w:val="045F38AF"/>
    <w:rsid w:val="04BE37C4"/>
    <w:rsid w:val="05611E8C"/>
    <w:rsid w:val="05F595B1"/>
    <w:rsid w:val="0605BE3A"/>
    <w:rsid w:val="061C528F"/>
    <w:rsid w:val="067DEA2C"/>
    <w:rsid w:val="06C038D3"/>
    <w:rsid w:val="072DE520"/>
    <w:rsid w:val="080F9976"/>
    <w:rsid w:val="0819BA8D"/>
    <w:rsid w:val="0885927E"/>
    <w:rsid w:val="08B660A6"/>
    <w:rsid w:val="0A4C9D12"/>
    <w:rsid w:val="0B1408B8"/>
    <w:rsid w:val="0C14757F"/>
    <w:rsid w:val="0C344812"/>
    <w:rsid w:val="0CF51936"/>
    <w:rsid w:val="0D74FBF4"/>
    <w:rsid w:val="0E28B2B1"/>
    <w:rsid w:val="0E668663"/>
    <w:rsid w:val="0F3983B8"/>
    <w:rsid w:val="0F87C60D"/>
    <w:rsid w:val="0FAF1798"/>
    <w:rsid w:val="10A78B6F"/>
    <w:rsid w:val="114EFA85"/>
    <w:rsid w:val="119936E9"/>
    <w:rsid w:val="119C93E5"/>
    <w:rsid w:val="120F6539"/>
    <w:rsid w:val="12672460"/>
    <w:rsid w:val="13DF2C31"/>
    <w:rsid w:val="148D76F9"/>
    <w:rsid w:val="1520D197"/>
    <w:rsid w:val="15C13742"/>
    <w:rsid w:val="1682D31F"/>
    <w:rsid w:val="16ED5E09"/>
    <w:rsid w:val="1716CCF3"/>
    <w:rsid w:val="17C81D35"/>
    <w:rsid w:val="18CBE399"/>
    <w:rsid w:val="199691DA"/>
    <w:rsid w:val="1A55E5FD"/>
    <w:rsid w:val="1B4B8A98"/>
    <w:rsid w:val="1B9F6916"/>
    <w:rsid w:val="1BF5045F"/>
    <w:rsid w:val="1CB8D016"/>
    <w:rsid w:val="1CC742D6"/>
    <w:rsid w:val="1CE75AF9"/>
    <w:rsid w:val="1ED52C5B"/>
    <w:rsid w:val="1EE072B3"/>
    <w:rsid w:val="22772C66"/>
    <w:rsid w:val="237AB05A"/>
    <w:rsid w:val="23B224F7"/>
    <w:rsid w:val="23ECED7B"/>
    <w:rsid w:val="24FD2688"/>
    <w:rsid w:val="250CC616"/>
    <w:rsid w:val="267DE837"/>
    <w:rsid w:val="269DC2A6"/>
    <w:rsid w:val="26C9DFF6"/>
    <w:rsid w:val="273E1C79"/>
    <w:rsid w:val="28DFBBEB"/>
    <w:rsid w:val="28F5F777"/>
    <w:rsid w:val="2A5383DF"/>
    <w:rsid w:val="2A9A3BC1"/>
    <w:rsid w:val="2AFC381C"/>
    <w:rsid w:val="2B3F5CF2"/>
    <w:rsid w:val="2B7A8CD8"/>
    <w:rsid w:val="2B942009"/>
    <w:rsid w:val="2C901CB2"/>
    <w:rsid w:val="2D594AC7"/>
    <w:rsid w:val="2EF51B28"/>
    <w:rsid w:val="30156FE3"/>
    <w:rsid w:val="314EB800"/>
    <w:rsid w:val="32348EBE"/>
    <w:rsid w:val="32CEA38C"/>
    <w:rsid w:val="34521487"/>
    <w:rsid w:val="34ABB4CD"/>
    <w:rsid w:val="35CE99CB"/>
    <w:rsid w:val="36886B65"/>
    <w:rsid w:val="36DBE6C9"/>
    <w:rsid w:val="373F555C"/>
    <w:rsid w:val="3765D342"/>
    <w:rsid w:val="37B54E64"/>
    <w:rsid w:val="389DD7A5"/>
    <w:rsid w:val="38BC50F7"/>
    <w:rsid w:val="38E7F05A"/>
    <w:rsid w:val="3BD4FEF6"/>
    <w:rsid w:val="3BFD69EC"/>
    <w:rsid w:val="3C2FEA75"/>
    <w:rsid w:val="3DC880CE"/>
    <w:rsid w:val="3DCB45EC"/>
    <w:rsid w:val="3DEFA97C"/>
    <w:rsid w:val="41B62F4F"/>
    <w:rsid w:val="46F2DD30"/>
    <w:rsid w:val="47729D1C"/>
    <w:rsid w:val="482DD3B2"/>
    <w:rsid w:val="4836ABAA"/>
    <w:rsid w:val="4A773075"/>
    <w:rsid w:val="4A77BD55"/>
    <w:rsid w:val="4AAA3DDE"/>
    <w:rsid w:val="4AB50427"/>
    <w:rsid w:val="4B55BA74"/>
    <w:rsid w:val="4B616EFB"/>
    <w:rsid w:val="4C50D488"/>
    <w:rsid w:val="4CC45C90"/>
    <w:rsid w:val="4CE9F988"/>
    <w:rsid w:val="4D143AC4"/>
    <w:rsid w:val="4E602CF1"/>
    <w:rsid w:val="4F20B444"/>
    <w:rsid w:val="4F66282C"/>
    <w:rsid w:val="4F8EF677"/>
    <w:rsid w:val="4FB2D87E"/>
    <w:rsid w:val="50E37588"/>
    <w:rsid w:val="51119E7B"/>
    <w:rsid w:val="514EA8DF"/>
    <w:rsid w:val="529FCB6D"/>
    <w:rsid w:val="52D150E3"/>
    <w:rsid w:val="545D458B"/>
    <w:rsid w:val="5502C5E6"/>
    <w:rsid w:val="55829367"/>
    <w:rsid w:val="55D96268"/>
    <w:rsid w:val="55E50F9E"/>
    <w:rsid w:val="56010709"/>
    <w:rsid w:val="56700F20"/>
    <w:rsid w:val="5716A241"/>
    <w:rsid w:val="57897430"/>
    <w:rsid w:val="589884F9"/>
    <w:rsid w:val="594E558B"/>
    <w:rsid w:val="5A107353"/>
    <w:rsid w:val="5A34555A"/>
    <w:rsid w:val="5A4AFE2C"/>
    <w:rsid w:val="5BA52386"/>
    <w:rsid w:val="5BD025BB"/>
    <w:rsid w:val="5BE1A355"/>
    <w:rsid w:val="5C457D53"/>
    <w:rsid w:val="5D481415"/>
    <w:rsid w:val="5FAA8B09"/>
    <w:rsid w:val="601B30F3"/>
    <w:rsid w:val="611E6855"/>
    <w:rsid w:val="614B3F42"/>
    <w:rsid w:val="617FA7CC"/>
    <w:rsid w:val="61A1E521"/>
    <w:rsid w:val="644172FC"/>
    <w:rsid w:val="65480849"/>
    <w:rsid w:val="67AD0F90"/>
    <w:rsid w:val="67D80516"/>
    <w:rsid w:val="6991AAFF"/>
    <w:rsid w:val="6A231FB2"/>
    <w:rsid w:val="6A2D0FCE"/>
    <w:rsid w:val="6B3501E3"/>
    <w:rsid w:val="6B4398EC"/>
    <w:rsid w:val="6B7F3E47"/>
    <w:rsid w:val="6D54DDEF"/>
    <w:rsid w:val="6E976CEE"/>
    <w:rsid w:val="6ED0760D"/>
    <w:rsid w:val="6F4E7FDE"/>
    <w:rsid w:val="70170A0F"/>
    <w:rsid w:val="70A0924B"/>
    <w:rsid w:val="713CF018"/>
    <w:rsid w:val="71F541A9"/>
    <w:rsid w:val="7203ECCA"/>
    <w:rsid w:val="7233155B"/>
    <w:rsid w:val="725074FE"/>
    <w:rsid w:val="735099FE"/>
    <w:rsid w:val="7388244B"/>
    <w:rsid w:val="7391120A"/>
    <w:rsid w:val="73B4036B"/>
    <w:rsid w:val="74DF6B56"/>
    <w:rsid w:val="7606CF9B"/>
    <w:rsid w:val="76B452F0"/>
    <w:rsid w:val="76C8B2CC"/>
    <w:rsid w:val="76E297D8"/>
    <w:rsid w:val="77B51519"/>
    <w:rsid w:val="78453AB1"/>
    <w:rsid w:val="7ABD5FE8"/>
    <w:rsid w:val="7AC6AF65"/>
    <w:rsid w:val="7B426CAD"/>
    <w:rsid w:val="7BC89DCC"/>
    <w:rsid w:val="7D51D95C"/>
    <w:rsid w:val="7D83B8AF"/>
    <w:rsid w:val="7EF87006"/>
    <w:rsid w:val="7F119863"/>
    <w:rsid w:val="7FC9C7E5"/>
    <w:rsid w:val="7FEAC6A0"/>
    <w:rsid w:val="7FEC65C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0E2C645"/>
  <w15:docId w15:val="{04C6BF60-E901-4EEF-A5D9-E6AA4232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80"/>
    <w:pPr>
      <w:suppressAutoHyphens/>
    </w:pPr>
    <w:rPr>
      <w:rFonts w:eastAsia="SimSun"/>
      <w:sz w:val="24"/>
      <w:szCs w:val="24"/>
      <w:lang w:val="en-US" w:eastAsia="ar-SA"/>
    </w:rPr>
  </w:style>
  <w:style w:type="paragraph" w:styleId="Heading1">
    <w:name w:val="heading 1"/>
    <w:basedOn w:val="Normal"/>
    <w:next w:val="Normal"/>
    <w:qFormat/>
    <w:pPr>
      <w:keepNext/>
      <w:numPr>
        <w:numId w:val="2"/>
      </w:numPr>
      <w:spacing w:before="240" w:after="60"/>
      <w:outlineLvl w:val="0"/>
    </w:pPr>
    <w:rPr>
      <w:rFonts w:ascii="Arial" w:hAnsi="Arial" w:cs="Arial"/>
      <w:b/>
      <w:bCs/>
      <w:kern w:val="1"/>
      <w:sz w:val="32"/>
      <w:szCs w:val="32"/>
    </w:rPr>
  </w:style>
  <w:style w:type="paragraph" w:styleId="Heading4">
    <w:name w:val="heading 4"/>
    <w:basedOn w:val="Normal"/>
    <w:next w:val="Normal"/>
    <w:link w:val="Heading4Char"/>
    <w:uiPriority w:val="9"/>
    <w:semiHidden/>
    <w:unhideWhenUsed/>
    <w:qFormat/>
    <w:rsid w:val="004F7FA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pPr>
      <w:keepNext/>
      <w:numPr>
        <w:ilvl w:val="6"/>
        <w:numId w:val="2"/>
      </w:numPr>
      <w:jc w:val="center"/>
      <w:outlineLvl w:val="6"/>
    </w:pPr>
    <w:rPr>
      <w:rFonts w:ascii="Arial Narrow" w:eastAsia="MS Mincho" w:hAnsi="Arial Narrow" w:cs="Arial Narrow"/>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MS Mincho" w:hAnsi="Symbol" w:cs="Aria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ahom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999999"/>
      <w:sz w:val="12"/>
      <w:szCs w:val="1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ahoma" w:eastAsia="Times New Roman" w:hAnsi="Tahoma" w:cs="Tahoma"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Times New Roman" w:hAnsi="Courier New" w:cs="Courier New"/>
    </w:rPr>
  </w:style>
  <w:style w:type="character" w:customStyle="1" w:styleId="FooterChar">
    <w:name w:val="Footer Char"/>
    <w:uiPriority w:val="99"/>
    <w:rPr>
      <w:sz w:val="24"/>
      <w:szCs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288" w:lineRule="auto"/>
      <w:jc w:val="both"/>
    </w:pPr>
    <w:rPr>
      <w:rFonts w:ascii="Arial" w:eastAsia="MS Mincho" w:hAnsi="Arial" w:cs="Arial"/>
      <w:spacing w:val="-5"/>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SectionSubtitle">
    <w:name w:val="Section Subtitle"/>
    <w:basedOn w:val="Normal"/>
    <w:next w:val="Normal"/>
    <w:pPr>
      <w:spacing w:before="120" w:line="220" w:lineRule="atLeast"/>
    </w:pPr>
    <w:rPr>
      <w:rFonts w:ascii="Arial Black" w:eastAsia="MS Mincho" w:hAnsi="Arial Black" w:cs="Arial Black"/>
      <w:b/>
      <w:sz w:val="28"/>
      <w:szCs w:val="20"/>
    </w:rPr>
  </w:style>
  <w:style w:type="paragraph" w:customStyle="1" w:styleId="Bullet">
    <w:name w:val="Bullet"/>
    <w:basedOn w:val="BodyText"/>
    <w:pPr>
      <w:numPr>
        <w:numId w:val="5"/>
      </w:numPr>
      <w:spacing w:before="120" w:line="240" w:lineRule="auto"/>
    </w:pPr>
    <w:rPr>
      <w:spacing w:val="0"/>
      <w:szCs w:val="24"/>
    </w:rPr>
  </w:style>
  <w:style w:type="paragraph" w:customStyle="1" w:styleId="Number">
    <w:name w:val="Number"/>
    <w:basedOn w:val="Normal"/>
    <w:pPr>
      <w:numPr>
        <w:numId w:val="4"/>
      </w:numPr>
      <w:spacing w:before="60"/>
    </w:pPr>
    <w:rPr>
      <w:rFonts w:ascii="Arial" w:eastAsia="Times New Roman" w:hAnsi="Arial" w:cs="Arial"/>
      <w:sz w:val="20"/>
      <w:szCs w:val="20"/>
    </w:rPr>
  </w:style>
  <w:style w:type="paragraph" w:customStyle="1" w:styleId="Address2">
    <w:name w:val="Address 2"/>
    <w:basedOn w:val="Normal"/>
    <w:pPr>
      <w:spacing w:line="160" w:lineRule="atLeast"/>
      <w:jc w:val="both"/>
    </w:pPr>
    <w:rPr>
      <w:rFonts w:ascii="Arial" w:eastAsia="MS Mincho" w:hAnsi="Arial" w:cs="Arial"/>
      <w:sz w:val="14"/>
      <w:szCs w:val="20"/>
    </w:rPr>
  </w:style>
  <w:style w:type="paragraph" w:customStyle="1" w:styleId="CityState">
    <w:name w:val="City/State"/>
    <w:basedOn w:val="BodyText"/>
    <w:next w:val="BodyText"/>
    <w:pPr>
      <w:keepNext/>
    </w:pPr>
  </w:style>
  <w:style w:type="paragraph" w:customStyle="1" w:styleId="screentable">
    <w:name w:val="screen table"/>
    <w:pPr>
      <w:widowControl w:val="0"/>
      <w:suppressAutoHyphens/>
    </w:pPr>
    <w:rPr>
      <w:rFonts w:eastAsia="MS Mincho"/>
      <w:lang w:val="en-US" w:eastAsia="ar-SA"/>
    </w:rPr>
  </w:style>
  <w:style w:type="paragraph" w:styleId="DocumentMap">
    <w:name w:val="Document Map"/>
    <w:basedOn w:val="Normal"/>
    <w:pPr>
      <w:shd w:val="clear" w:color="auto" w:fill="000080"/>
    </w:pPr>
    <w:rPr>
      <w:rFonts w:ascii="Tahoma" w:hAnsi="Tahoma" w:cs="Tahoma"/>
      <w:sz w:val="20"/>
      <w:szCs w:val="20"/>
    </w:rPr>
  </w:style>
  <w:style w:type="paragraph" w:styleId="NormalIndent">
    <w:name w:val="Normal Indent"/>
    <w:basedOn w:val="Normal"/>
    <w:pPr>
      <w:widowControl w:val="0"/>
      <w:spacing w:before="120"/>
      <w:jc w:val="both"/>
    </w:pPr>
    <w:rPr>
      <w:rFonts w:ascii="Arial" w:eastAsia="Times New Roman" w:hAnsi="Arial" w:cs="Arial"/>
      <w:sz w:val="20"/>
      <w:szCs w:val="20"/>
    </w:rPr>
  </w:style>
  <w:style w:type="paragraph" w:styleId="TOC2">
    <w:name w:val="toc 2"/>
    <w:basedOn w:val="Normal"/>
    <w:next w:val="Normal"/>
    <w:pPr>
      <w:tabs>
        <w:tab w:val="left" w:pos="2160"/>
        <w:tab w:val="right" w:leader="dot" w:pos="9451"/>
      </w:tabs>
      <w:ind w:left="2160" w:hanging="720"/>
    </w:pPr>
    <w:rPr>
      <w:rFonts w:eastAsia="Times New Roman" w:cs=".VnTime"/>
      <w:caps/>
      <w:szCs w:val="30"/>
    </w:rPr>
  </w:style>
  <w:style w:type="paragraph" w:styleId="PlainText">
    <w:name w:val="Plain Text"/>
    <w:basedOn w:val="Normal"/>
    <w:uiPriority w:val="99"/>
    <w:rPr>
      <w:rFonts w:ascii="Courier New" w:eastAsia="Times New Roman" w:hAnsi="Courier New" w:cs="Courier New"/>
      <w:sz w:val="20"/>
      <w:szCs w:val="20"/>
    </w:rPr>
  </w:style>
  <w:style w:type="paragraph" w:customStyle="1" w:styleId="AuthorDate">
    <w:name w:val="Author/Date"/>
    <w:basedOn w:val="Normal"/>
    <w:pPr>
      <w:spacing w:before="60" w:after="120"/>
      <w:jc w:val="right"/>
    </w:pPr>
    <w:rPr>
      <w:rFonts w:ascii="Arial" w:hAnsi="Arial" w:cs="Arial"/>
      <w:color w:val="002E36"/>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BD5BA5"/>
    <w:rPr>
      <w:rFonts w:eastAsia="SimSun"/>
      <w:sz w:val="24"/>
      <w:szCs w:val="24"/>
      <w:lang w:eastAsia="ar-SA"/>
    </w:rPr>
  </w:style>
  <w:style w:type="paragraph" w:customStyle="1" w:styleId="TableText1">
    <w:name w:val="Table Text 1"/>
    <w:basedOn w:val="Normal"/>
    <w:rsid w:val="00B9163D"/>
    <w:pPr>
      <w:tabs>
        <w:tab w:val="left" w:pos="3420"/>
      </w:tabs>
      <w:spacing w:before="120" w:after="120" w:line="240" w:lineRule="atLeast"/>
    </w:pPr>
    <w:rPr>
      <w:rFonts w:ascii="Arial" w:eastAsia="Times New Roman" w:hAnsi="Arial" w:cs="Arial"/>
      <w:sz w:val="16"/>
      <w:szCs w:val="16"/>
    </w:rPr>
  </w:style>
  <w:style w:type="character" w:customStyle="1" w:styleId="hps">
    <w:name w:val="hps"/>
    <w:rsid w:val="00115963"/>
  </w:style>
  <w:style w:type="paragraph" w:styleId="ListParagraph">
    <w:name w:val="List Paragraph"/>
    <w:basedOn w:val="Normal"/>
    <w:uiPriority w:val="34"/>
    <w:qFormat/>
    <w:rsid w:val="00DB47ED"/>
    <w:pPr>
      <w:tabs>
        <w:tab w:val="left" w:pos="3420"/>
      </w:tabs>
      <w:ind w:left="720"/>
      <w:contextualSpacing/>
    </w:pPr>
    <w:rPr>
      <w:rFonts w:ascii="Arial" w:eastAsia="Times New Roman" w:hAnsi="Arial" w:cs="Arial"/>
      <w:sz w:val="16"/>
      <w:szCs w:val="16"/>
    </w:rPr>
  </w:style>
  <w:style w:type="table" w:styleId="TableGrid">
    <w:name w:val="Table Grid"/>
    <w:basedOn w:val="TableNormal"/>
    <w:uiPriority w:val="59"/>
    <w:rsid w:val="00214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5A96"/>
    <w:pPr>
      <w:suppressAutoHyphens w:val="0"/>
      <w:spacing w:before="100" w:beforeAutospacing="1" w:after="100" w:afterAutospacing="1"/>
    </w:pPr>
    <w:rPr>
      <w:rFonts w:eastAsia="Times New Roman"/>
      <w:lang w:eastAsia="en-US"/>
    </w:rPr>
  </w:style>
  <w:style w:type="character" w:styleId="Strong">
    <w:name w:val="Strong"/>
    <w:basedOn w:val="DefaultParagraphFont"/>
    <w:uiPriority w:val="22"/>
    <w:qFormat/>
    <w:rsid w:val="00E52FFA"/>
    <w:rPr>
      <w:b/>
      <w:bCs/>
    </w:rPr>
  </w:style>
  <w:style w:type="character" w:customStyle="1" w:styleId="osctagsystem">
    <w:name w:val="osc_tag_system"/>
    <w:basedOn w:val="DefaultParagraphFont"/>
    <w:rsid w:val="00A70171"/>
  </w:style>
  <w:style w:type="character" w:customStyle="1" w:styleId="Heading4Char">
    <w:name w:val="Heading 4 Char"/>
    <w:basedOn w:val="DefaultParagraphFont"/>
    <w:link w:val="Heading4"/>
    <w:uiPriority w:val="9"/>
    <w:semiHidden/>
    <w:rsid w:val="004F7FA9"/>
    <w:rPr>
      <w:rFonts w:asciiTheme="majorHAnsi" w:eastAsiaTheme="majorEastAsia" w:hAnsiTheme="majorHAnsi" w:cstheme="majorBidi"/>
      <w:i/>
      <w:iCs/>
      <w:color w:val="2E74B5" w:themeColor="accent1" w:themeShade="BF"/>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57238">
      <w:bodyDiv w:val="1"/>
      <w:marLeft w:val="0"/>
      <w:marRight w:val="0"/>
      <w:marTop w:val="0"/>
      <w:marBottom w:val="0"/>
      <w:divBdr>
        <w:top w:val="none" w:sz="0" w:space="0" w:color="auto"/>
        <w:left w:val="none" w:sz="0" w:space="0" w:color="auto"/>
        <w:bottom w:val="none" w:sz="0" w:space="0" w:color="auto"/>
        <w:right w:val="none" w:sz="0" w:space="0" w:color="auto"/>
      </w:divBdr>
      <w:divsChild>
        <w:div w:id="1672445254">
          <w:marLeft w:val="0"/>
          <w:marRight w:val="0"/>
          <w:marTop w:val="0"/>
          <w:marBottom w:val="0"/>
          <w:divBdr>
            <w:top w:val="none" w:sz="0" w:space="0" w:color="auto"/>
            <w:left w:val="none" w:sz="0" w:space="0" w:color="auto"/>
            <w:bottom w:val="none" w:sz="0" w:space="0" w:color="auto"/>
            <w:right w:val="none" w:sz="0" w:space="0" w:color="auto"/>
          </w:divBdr>
        </w:div>
      </w:divsChild>
    </w:div>
    <w:div w:id="998311744">
      <w:bodyDiv w:val="1"/>
      <w:marLeft w:val="0"/>
      <w:marRight w:val="0"/>
      <w:marTop w:val="0"/>
      <w:marBottom w:val="0"/>
      <w:divBdr>
        <w:top w:val="none" w:sz="0" w:space="0" w:color="auto"/>
        <w:left w:val="none" w:sz="0" w:space="0" w:color="auto"/>
        <w:bottom w:val="none" w:sz="0" w:space="0" w:color="auto"/>
        <w:right w:val="none" w:sz="0" w:space="0" w:color="auto"/>
      </w:divBdr>
      <w:divsChild>
        <w:div w:id="1526939297">
          <w:marLeft w:val="0"/>
          <w:marRight w:val="0"/>
          <w:marTop w:val="0"/>
          <w:marBottom w:val="0"/>
          <w:divBdr>
            <w:top w:val="none" w:sz="0" w:space="0" w:color="auto"/>
            <w:left w:val="none" w:sz="0" w:space="0" w:color="auto"/>
            <w:bottom w:val="none" w:sz="0" w:space="0" w:color="auto"/>
            <w:right w:val="none" w:sz="0" w:space="0" w:color="auto"/>
          </w:divBdr>
        </w:div>
      </w:divsChild>
    </w:div>
    <w:div w:id="1086153375">
      <w:bodyDiv w:val="1"/>
      <w:marLeft w:val="0"/>
      <w:marRight w:val="0"/>
      <w:marTop w:val="0"/>
      <w:marBottom w:val="0"/>
      <w:divBdr>
        <w:top w:val="none" w:sz="0" w:space="0" w:color="auto"/>
        <w:left w:val="none" w:sz="0" w:space="0" w:color="auto"/>
        <w:bottom w:val="none" w:sz="0" w:space="0" w:color="auto"/>
        <w:right w:val="none" w:sz="0" w:space="0" w:color="auto"/>
      </w:divBdr>
      <w:divsChild>
        <w:div w:id="1568346632">
          <w:marLeft w:val="-7"/>
          <w:marRight w:val="0"/>
          <w:marTop w:val="0"/>
          <w:marBottom w:val="0"/>
          <w:divBdr>
            <w:top w:val="none" w:sz="0" w:space="0" w:color="auto"/>
            <w:left w:val="none" w:sz="0" w:space="0" w:color="auto"/>
            <w:bottom w:val="none" w:sz="0" w:space="0" w:color="auto"/>
            <w:right w:val="none" w:sz="0" w:space="0" w:color="auto"/>
          </w:divBdr>
        </w:div>
      </w:divsChild>
    </w:div>
    <w:div w:id="1414742095">
      <w:bodyDiv w:val="1"/>
      <w:marLeft w:val="0"/>
      <w:marRight w:val="0"/>
      <w:marTop w:val="0"/>
      <w:marBottom w:val="0"/>
      <w:divBdr>
        <w:top w:val="none" w:sz="0" w:space="0" w:color="auto"/>
        <w:left w:val="none" w:sz="0" w:space="0" w:color="auto"/>
        <w:bottom w:val="none" w:sz="0" w:space="0" w:color="auto"/>
        <w:right w:val="none" w:sz="0" w:space="0" w:color="auto"/>
      </w:divBdr>
    </w:div>
    <w:div w:id="1431655303">
      <w:bodyDiv w:val="1"/>
      <w:marLeft w:val="0"/>
      <w:marRight w:val="0"/>
      <w:marTop w:val="0"/>
      <w:marBottom w:val="0"/>
      <w:divBdr>
        <w:top w:val="none" w:sz="0" w:space="0" w:color="auto"/>
        <w:left w:val="none" w:sz="0" w:space="0" w:color="auto"/>
        <w:bottom w:val="none" w:sz="0" w:space="0" w:color="auto"/>
        <w:right w:val="none" w:sz="0" w:space="0" w:color="auto"/>
      </w:divBdr>
      <w:divsChild>
        <w:div w:id="1935818140">
          <w:marLeft w:val="0"/>
          <w:marRight w:val="0"/>
          <w:marTop w:val="0"/>
          <w:marBottom w:val="0"/>
          <w:divBdr>
            <w:top w:val="none" w:sz="0" w:space="0" w:color="auto"/>
            <w:left w:val="none" w:sz="0" w:space="0" w:color="auto"/>
            <w:bottom w:val="none" w:sz="0" w:space="0" w:color="auto"/>
            <w:right w:val="none" w:sz="0" w:space="0" w:color="auto"/>
          </w:divBdr>
        </w:div>
      </w:divsChild>
    </w:div>
    <w:div w:id="1439564214">
      <w:bodyDiv w:val="1"/>
      <w:marLeft w:val="0"/>
      <w:marRight w:val="0"/>
      <w:marTop w:val="0"/>
      <w:marBottom w:val="0"/>
      <w:divBdr>
        <w:top w:val="none" w:sz="0" w:space="0" w:color="auto"/>
        <w:left w:val="none" w:sz="0" w:space="0" w:color="auto"/>
        <w:bottom w:val="none" w:sz="0" w:space="0" w:color="auto"/>
        <w:right w:val="none" w:sz="0" w:space="0" w:color="auto"/>
      </w:divBdr>
      <w:divsChild>
        <w:div w:id="174226173">
          <w:marLeft w:val="-125"/>
          <w:marRight w:val="0"/>
          <w:marTop w:val="0"/>
          <w:marBottom w:val="0"/>
          <w:divBdr>
            <w:top w:val="none" w:sz="0" w:space="0" w:color="auto"/>
            <w:left w:val="none" w:sz="0" w:space="0" w:color="auto"/>
            <w:bottom w:val="none" w:sz="0" w:space="0" w:color="auto"/>
            <w:right w:val="none" w:sz="0" w:space="0" w:color="auto"/>
          </w:divBdr>
        </w:div>
      </w:divsChild>
    </w:div>
    <w:div w:id="1440292794">
      <w:bodyDiv w:val="1"/>
      <w:marLeft w:val="0"/>
      <w:marRight w:val="0"/>
      <w:marTop w:val="0"/>
      <w:marBottom w:val="0"/>
      <w:divBdr>
        <w:top w:val="none" w:sz="0" w:space="0" w:color="auto"/>
        <w:left w:val="none" w:sz="0" w:space="0" w:color="auto"/>
        <w:bottom w:val="none" w:sz="0" w:space="0" w:color="auto"/>
        <w:right w:val="none" w:sz="0" w:space="0" w:color="auto"/>
      </w:divBdr>
    </w:div>
    <w:div w:id="1765374018">
      <w:bodyDiv w:val="1"/>
      <w:marLeft w:val="0"/>
      <w:marRight w:val="0"/>
      <w:marTop w:val="0"/>
      <w:marBottom w:val="0"/>
      <w:divBdr>
        <w:top w:val="none" w:sz="0" w:space="0" w:color="auto"/>
        <w:left w:val="none" w:sz="0" w:space="0" w:color="auto"/>
        <w:bottom w:val="none" w:sz="0" w:space="0" w:color="auto"/>
        <w:right w:val="none" w:sz="0" w:space="0" w:color="auto"/>
      </w:divBdr>
      <w:divsChild>
        <w:div w:id="721295676">
          <w:marLeft w:val="0"/>
          <w:marRight w:val="0"/>
          <w:marTop w:val="0"/>
          <w:marBottom w:val="0"/>
          <w:divBdr>
            <w:top w:val="none" w:sz="0" w:space="0" w:color="auto"/>
            <w:left w:val="none" w:sz="0" w:space="0" w:color="auto"/>
            <w:bottom w:val="none" w:sz="0" w:space="0" w:color="auto"/>
            <w:right w:val="none" w:sz="0" w:space="0" w:color="auto"/>
          </w:divBdr>
        </w:div>
        <w:div w:id="645400427">
          <w:marLeft w:val="0"/>
          <w:marRight w:val="0"/>
          <w:marTop w:val="0"/>
          <w:marBottom w:val="0"/>
          <w:divBdr>
            <w:top w:val="none" w:sz="0" w:space="0" w:color="auto"/>
            <w:left w:val="none" w:sz="0" w:space="0" w:color="auto"/>
            <w:bottom w:val="none" w:sz="0" w:space="0" w:color="auto"/>
            <w:right w:val="none" w:sz="0" w:space="0" w:color="auto"/>
          </w:divBdr>
        </w:div>
        <w:div w:id="435559331">
          <w:marLeft w:val="0"/>
          <w:marRight w:val="0"/>
          <w:marTop w:val="0"/>
          <w:marBottom w:val="0"/>
          <w:divBdr>
            <w:top w:val="none" w:sz="0" w:space="0" w:color="auto"/>
            <w:left w:val="none" w:sz="0" w:space="0" w:color="auto"/>
            <w:bottom w:val="none" w:sz="0" w:space="0" w:color="auto"/>
            <w:right w:val="none" w:sz="0" w:space="0" w:color="auto"/>
          </w:divBdr>
        </w:div>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 w:id="1779443414">
      <w:bodyDiv w:val="1"/>
      <w:marLeft w:val="0"/>
      <w:marRight w:val="0"/>
      <w:marTop w:val="0"/>
      <w:marBottom w:val="0"/>
      <w:divBdr>
        <w:top w:val="none" w:sz="0" w:space="0" w:color="auto"/>
        <w:left w:val="none" w:sz="0" w:space="0" w:color="auto"/>
        <w:bottom w:val="none" w:sz="0" w:space="0" w:color="auto"/>
        <w:right w:val="none" w:sz="0" w:space="0" w:color="auto"/>
      </w:divBdr>
      <w:divsChild>
        <w:div w:id="959653456">
          <w:marLeft w:val="0"/>
          <w:marRight w:val="0"/>
          <w:marTop w:val="0"/>
          <w:marBottom w:val="0"/>
          <w:divBdr>
            <w:top w:val="none" w:sz="0" w:space="0" w:color="auto"/>
            <w:left w:val="none" w:sz="0" w:space="0" w:color="auto"/>
            <w:bottom w:val="none" w:sz="0" w:space="0" w:color="auto"/>
            <w:right w:val="none" w:sz="0" w:space="0" w:color="auto"/>
          </w:divBdr>
        </w:div>
      </w:divsChild>
    </w:div>
    <w:div w:id="1890997007">
      <w:bodyDiv w:val="1"/>
      <w:marLeft w:val="0"/>
      <w:marRight w:val="0"/>
      <w:marTop w:val="0"/>
      <w:marBottom w:val="0"/>
      <w:divBdr>
        <w:top w:val="none" w:sz="0" w:space="0" w:color="auto"/>
        <w:left w:val="none" w:sz="0" w:space="0" w:color="auto"/>
        <w:bottom w:val="none" w:sz="0" w:space="0" w:color="auto"/>
        <w:right w:val="none" w:sz="0" w:space="0" w:color="auto"/>
      </w:divBdr>
      <w:divsChild>
        <w:div w:id="124737141">
          <w:marLeft w:val="-145"/>
          <w:marRight w:val="0"/>
          <w:marTop w:val="0"/>
          <w:marBottom w:val="0"/>
          <w:divBdr>
            <w:top w:val="none" w:sz="0" w:space="0" w:color="auto"/>
            <w:left w:val="none" w:sz="0" w:space="0" w:color="auto"/>
            <w:bottom w:val="none" w:sz="0" w:space="0" w:color="auto"/>
            <w:right w:val="none" w:sz="0" w:space="0" w:color="auto"/>
          </w:divBdr>
        </w:div>
      </w:divsChild>
    </w:div>
    <w:div w:id="1923835109">
      <w:bodyDiv w:val="1"/>
      <w:marLeft w:val="0"/>
      <w:marRight w:val="0"/>
      <w:marTop w:val="0"/>
      <w:marBottom w:val="0"/>
      <w:divBdr>
        <w:top w:val="none" w:sz="0" w:space="0" w:color="auto"/>
        <w:left w:val="none" w:sz="0" w:space="0" w:color="auto"/>
        <w:bottom w:val="none" w:sz="0" w:space="0" w:color="auto"/>
        <w:right w:val="none" w:sz="0" w:space="0" w:color="auto"/>
      </w:divBdr>
    </w:div>
    <w:div w:id="198025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01d978-d025-4ec5-b743-79104d60bd0f">
      <Terms xmlns="http://schemas.microsoft.com/office/infopath/2007/PartnerControls"/>
    </lcf76f155ced4ddcb4097134ff3c332f>
    <TaxCatchAll xmlns="50cd4c54-3140-4f33-b6e9-ea0cfc6af8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6D2336A3A3979A48B904B443730D94FC" ma:contentTypeVersion="15" ma:contentTypeDescription="Tạo tài liệu mới." ma:contentTypeScope="" ma:versionID="8412ee715458940e4fda9484ed937b21">
  <xsd:schema xmlns:xsd="http://www.w3.org/2001/XMLSchema" xmlns:xs="http://www.w3.org/2001/XMLSchema" xmlns:p="http://schemas.microsoft.com/office/2006/metadata/properties" xmlns:ns2="0f01d978-d025-4ec5-b743-79104d60bd0f" xmlns:ns3="50cd4c54-3140-4f33-b6e9-ea0cfc6af8ee" targetNamespace="http://schemas.microsoft.com/office/2006/metadata/properties" ma:root="true" ma:fieldsID="68fa8174f4a8020e3d92792c86cb1344" ns2:_="" ns3:_="">
    <xsd:import namespace="0f01d978-d025-4ec5-b743-79104d60bd0f"/>
    <xsd:import namespace="50cd4c54-3140-4f33-b6e9-ea0cfc6af8e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1d978-d025-4ec5-b743-79104d60b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hẻ Hình ảnh" ma:readOnly="false" ma:fieldId="{5cf76f15-5ced-4ddc-b409-7134ff3c332f}" ma:taxonomyMulti="true" ma:sspId="d22e6148-7845-4e5d-b6b4-ff58ef49885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cd4c54-3140-4f33-b6e9-ea0cfc6af8ee" elementFormDefault="qualified">
    <xsd:import namespace="http://schemas.microsoft.com/office/2006/documentManagement/types"/>
    <xsd:import namespace="http://schemas.microsoft.com/office/infopath/2007/PartnerControls"/>
    <xsd:element name="SharedWithUsers" ma:index="11"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hia sẻ Có Chi tiết" ma:internalName="SharedWithDetails" ma:readOnly="true">
      <xsd:simpleType>
        <xsd:restriction base="dms:Note">
          <xsd:maxLength value="255"/>
        </xsd:restriction>
      </xsd:simpleType>
    </xsd:element>
    <xsd:element name="TaxCatchAll" ma:index="15" nillable="true" ma:displayName="Taxonomy Catch All Column" ma:hidden="true" ma:list="{c371c352-8660-418c-a92b-e8b575f1cf0b}" ma:internalName="TaxCatchAll" ma:showField="CatchAllData" ma:web="50cd4c54-3140-4f33-b6e9-ea0cfc6af8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65FD84-00FF-4F1B-9F99-E3ECE1B9237C}">
  <ds:schemaRefs>
    <ds:schemaRef ds:uri="50cd4c54-3140-4f33-b6e9-ea0cfc6af8ee"/>
    <ds:schemaRef ds:uri="http://schemas.microsoft.com/office/2006/documentManagement/types"/>
    <ds:schemaRef ds:uri="http://purl.org/dc/dcmitype/"/>
    <ds:schemaRef ds:uri="0f01d978-d025-4ec5-b743-79104d60bd0f"/>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60B49FA0-093E-4C1D-9C19-9907731BB70E}">
  <ds:schemaRefs>
    <ds:schemaRef ds:uri="http://schemas.microsoft.com/sharepoint/v3/contenttype/forms"/>
  </ds:schemaRefs>
</ds:datastoreItem>
</file>

<file path=customXml/itemProps3.xml><?xml version="1.0" encoding="utf-8"?>
<ds:datastoreItem xmlns:ds="http://schemas.openxmlformats.org/officeDocument/2006/customXml" ds:itemID="{026A76B1-0948-4AF1-A650-0C13EF189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1d978-d025-4ec5-b743-79104d60bd0f"/>
    <ds:schemaRef ds:uri="50cd4c54-3140-4f33-b6e9-ea0cfc6af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1173</Words>
  <Characters>6690</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Personal Information</vt:lpstr>
    </vt:vector>
  </TitlesOfParts>
  <Company>I</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creator>Bùi Vinh Hiếu - CMCGlobal DU18</dc:creator>
  <cp:lastModifiedBy>Thang. Pham Xuan - CMC Global DE3</cp:lastModifiedBy>
  <cp:revision>2</cp:revision>
  <cp:lastPrinted>2020-08-03T09:55:00Z</cp:lastPrinted>
  <dcterms:created xsi:type="dcterms:W3CDTF">2024-10-31T09:43:00Z</dcterms:created>
  <dcterms:modified xsi:type="dcterms:W3CDTF">2024-10-31T09:43:00Z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0x0101006D2336A3A3979A48B904B443730D94FC</vt:lpwstr>
  </property>
</Properties>
</file>